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8CFC19" w14:textId="77777777" w:rsidR="00DF61CA" w:rsidRDefault="009D7C76">
      <w:pPr>
        <w:spacing w:before="21" w:line="580" w:lineRule="exact"/>
        <w:ind w:left="120"/>
        <w:rPr>
          <w:rFonts w:ascii="Cambria" w:eastAsia="Cambria" w:hAnsi="Cambria" w:cs="Cambria"/>
          <w:sz w:val="52"/>
          <w:szCs w:val="52"/>
        </w:rPr>
      </w:pPr>
      <w:r>
        <w:pict w14:anchorId="286F5236">
          <v:group id="_x0000_s1058" style="position:absolute;left:0;text-align:left;margin-left:70.5pt;margin-top:107pt;width:471pt;height:0;z-index:-251661312;mso-position-horizontal-relative:page;mso-position-vertical-relative:page" coordorigin="1410,2140" coordsize="9420,0">
            <v:polyline id="_x0000_s1059" style="position:absolute" points="2820,4280,12240,4280" coordorigin="1410,2140" coordsize="9420,0" filled="f" strokecolor="#4e81bd" strokeweight="13461emu">
              <v:path arrowok="t"/>
            </v:polyline>
            <w10:wrap anchorx="page" anchory="page"/>
          </v:group>
        </w:pict>
      </w:r>
      <w:r w:rsidR="007213DD">
        <w:rPr>
          <w:rFonts w:ascii="Cambria" w:eastAsia="Cambria" w:hAnsi="Cambria" w:cs="Cambria"/>
          <w:spacing w:val="5"/>
          <w:w w:val="99"/>
          <w:position w:val="-2"/>
          <w:sz w:val="52"/>
          <w:szCs w:val="52"/>
        </w:rPr>
        <w:t>E</w:t>
      </w:r>
      <w:r w:rsidR="007213DD">
        <w:rPr>
          <w:rFonts w:ascii="Cambria" w:eastAsia="Cambria" w:hAnsi="Cambria" w:cs="Cambria"/>
          <w:spacing w:val="-8"/>
          <w:w w:val="99"/>
          <w:position w:val="-2"/>
          <w:sz w:val="52"/>
          <w:szCs w:val="52"/>
        </w:rPr>
        <w:t>x</w:t>
      </w:r>
      <w:r w:rsidR="007213DD">
        <w:rPr>
          <w:rFonts w:ascii="Cambria" w:eastAsia="Cambria" w:hAnsi="Cambria" w:cs="Cambria"/>
          <w:spacing w:val="5"/>
          <w:position w:val="-2"/>
          <w:sz w:val="52"/>
          <w:szCs w:val="52"/>
        </w:rPr>
        <w:t>e</w:t>
      </w:r>
      <w:r w:rsidR="007213DD">
        <w:rPr>
          <w:rFonts w:ascii="Cambria" w:eastAsia="Cambria" w:hAnsi="Cambria" w:cs="Cambria"/>
          <w:spacing w:val="-1"/>
          <w:position w:val="-2"/>
          <w:sz w:val="52"/>
          <w:szCs w:val="52"/>
        </w:rPr>
        <w:t>r</w:t>
      </w:r>
      <w:r w:rsidR="007213DD">
        <w:rPr>
          <w:rFonts w:ascii="Cambria" w:eastAsia="Cambria" w:hAnsi="Cambria" w:cs="Cambria"/>
          <w:spacing w:val="5"/>
          <w:position w:val="-2"/>
          <w:sz w:val="52"/>
          <w:szCs w:val="52"/>
        </w:rPr>
        <w:t>cise 0</w:t>
      </w:r>
      <w:r w:rsidR="00D040B1">
        <w:rPr>
          <w:rFonts w:ascii="Cambria" w:eastAsia="Cambria" w:hAnsi="Cambria" w:cs="Cambria"/>
          <w:spacing w:val="5"/>
          <w:position w:val="-2"/>
          <w:sz w:val="52"/>
          <w:szCs w:val="52"/>
        </w:rPr>
        <w:t>6</w:t>
      </w:r>
      <w:r w:rsidR="007213DD">
        <w:rPr>
          <w:rFonts w:ascii="Cambria" w:eastAsia="Cambria" w:hAnsi="Cambria" w:cs="Cambria"/>
          <w:spacing w:val="5"/>
          <w:position w:val="-2"/>
          <w:sz w:val="52"/>
          <w:szCs w:val="52"/>
        </w:rPr>
        <w:t xml:space="preserve">: </w:t>
      </w:r>
      <w:proofErr w:type="spellStart"/>
      <w:r w:rsidR="007213DD">
        <w:rPr>
          <w:rFonts w:ascii="Cambria" w:eastAsia="Cambria" w:hAnsi="Cambria" w:cs="Cambria"/>
          <w:spacing w:val="5"/>
          <w:position w:val="-2"/>
          <w:sz w:val="52"/>
          <w:szCs w:val="52"/>
        </w:rPr>
        <w:t>Ph</w:t>
      </w:r>
      <w:r w:rsidR="007213DD">
        <w:rPr>
          <w:rFonts w:ascii="Cambria" w:eastAsia="Cambria" w:hAnsi="Cambria" w:cs="Cambria"/>
          <w:spacing w:val="-61"/>
          <w:position w:val="-2"/>
          <w:sz w:val="52"/>
          <w:szCs w:val="52"/>
        </w:rPr>
        <w:t>P</w:t>
      </w:r>
      <w:proofErr w:type="spellEnd"/>
      <w:r w:rsidR="007213DD">
        <w:rPr>
          <w:rFonts w:ascii="Cambria" w:eastAsia="Cambria" w:hAnsi="Cambria" w:cs="Cambria"/>
          <w:spacing w:val="5"/>
          <w:w w:val="99"/>
          <w:position w:val="-2"/>
          <w:sz w:val="52"/>
          <w:szCs w:val="52"/>
        </w:rPr>
        <w:t xml:space="preserve">, SQL, </w:t>
      </w:r>
      <w:r w:rsidR="007213DD">
        <w:rPr>
          <w:rFonts w:ascii="Cambria" w:eastAsia="Cambria" w:hAnsi="Cambria" w:cs="Cambria"/>
          <w:spacing w:val="1"/>
          <w:w w:val="99"/>
          <w:position w:val="-2"/>
          <w:sz w:val="52"/>
          <w:szCs w:val="52"/>
        </w:rPr>
        <w:t>A</w:t>
      </w:r>
      <w:r w:rsidR="007213DD">
        <w:rPr>
          <w:rFonts w:ascii="Cambria" w:eastAsia="Cambria" w:hAnsi="Cambria" w:cs="Cambria"/>
          <w:spacing w:val="-6"/>
          <w:position w:val="-2"/>
          <w:sz w:val="52"/>
          <w:szCs w:val="52"/>
        </w:rPr>
        <w:t>J</w:t>
      </w:r>
      <w:r w:rsidR="007213DD">
        <w:rPr>
          <w:rFonts w:ascii="Cambria" w:eastAsia="Cambria" w:hAnsi="Cambria" w:cs="Cambria"/>
          <w:spacing w:val="5"/>
          <w:w w:val="99"/>
          <w:position w:val="-2"/>
          <w:sz w:val="52"/>
          <w:szCs w:val="52"/>
        </w:rPr>
        <w:t xml:space="preserve">AX </w:t>
      </w:r>
    </w:p>
    <w:p w14:paraId="28B03615" w14:textId="77777777" w:rsidR="00DF61CA" w:rsidRDefault="00DF61CA">
      <w:pPr>
        <w:spacing w:line="200" w:lineRule="exact"/>
      </w:pPr>
    </w:p>
    <w:p w14:paraId="0B1785CB" w14:textId="77777777" w:rsidR="00DF61CA" w:rsidRDefault="00DF61CA">
      <w:pPr>
        <w:spacing w:line="200" w:lineRule="exact"/>
      </w:pPr>
    </w:p>
    <w:p w14:paraId="20747F23" w14:textId="77777777" w:rsidR="00DF61CA" w:rsidRDefault="00DF61CA">
      <w:pPr>
        <w:spacing w:line="200" w:lineRule="exact"/>
      </w:pPr>
    </w:p>
    <w:p w14:paraId="303E12A5" w14:textId="77777777" w:rsidR="00DF61CA" w:rsidRDefault="00DF61CA">
      <w:pPr>
        <w:spacing w:before="8" w:line="260" w:lineRule="exact"/>
        <w:rPr>
          <w:sz w:val="26"/>
          <w:szCs w:val="26"/>
        </w:rPr>
      </w:pPr>
    </w:p>
    <w:p w14:paraId="585E0EDE" w14:textId="77777777" w:rsidR="00DF61CA" w:rsidRDefault="007213DD">
      <w:pPr>
        <w:spacing w:line="380" w:lineRule="exact"/>
        <w:ind w:left="120"/>
        <w:rPr>
          <w:rFonts w:ascii="Calibri" w:eastAsia="Calibri" w:hAnsi="Calibri" w:cs="Calibri"/>
          <w:sz w:val="22"/>
          <w:szCs w:val="22"/>
        </w:rPr>
      </w:pPr>
      <w:r>
        <w:rPr>
          <w:rFonts w:ascii="Calibri" w:eastAsia="Calibri" w:hAnsi="Calibri" w:cs="Calibri"/>
          <w:b/>
          <w:position w:val="1"/>
          <w:sz w:val="32"/>
          <w:szCs w:val="32"/>
        </w:rPr>
        <w:t>Objecti</w:t>
      </w:r>
      <w:r>
        <w:rPr>
          <w:rFonts w:ascii="Calibri" w:eastAsia="Calibri" w:hAnsi="Calibri" w:cs="Calibri"/>
          <w:b/>
          <w:spacing w:val="-2"/>
          <w:position w:val="1"/>
          <w:sz w:val="32"/>
          <w:szCs w:val="32"/>
        </w:rPr>
        <w:t>v</w:t>
      </w:r>
      <w:r>
        <w:rPr>
          <w:rFonts w:ascii="Calibri" w:eastAsia="Calibri" w:hAnsi="Calibri" w:cs="Calibri"/>
          <w:b/>
          <w:position w:val="1"/>
          <w:sz w:val="32"/>
          <w:szCs w:val="32"/>
        </w:rPr>
        <w:t>e</w:t>
      </w:r>
      <w:r>
        <w:rPr>
          <w:rFonts w:ascii="Calibri" w:eastAsia="Calibri" w:hAnsi="Calibri" w:cs="Calibri"/>
          <w:b/>
          <w:spacing w:val="1"/>
          <w:position w:val="1"/>
          <w:sz w:val="32"/>
          <w:szCs w:val="32"/>
        </w:rPr>
        <w:t>s</w:t>
      </w:r>
      <w:r>
        <w:rPr>
          <w:rFonts w:ascii="Calibri" w:eastAsia="Calibri" w:hAnsi="Calibri" w:cs="Calibri"/>
          <w:b/>
          <w:position w:val="1"/>
          <w:sz w:val="22"/>
          <w:szCs w:val="22"/>
        </w:rPr>
        <w:t>:</w:t>
      </w:r>
    </w:p>
    <w:p w14:paraId="2B6D4D11" w14:textId="77777777" w:rsidR="00DF61CA" w:rsidRDefault="00DF61CA">
      <w:pPr>
        <w:spacing w:before="2" w:line="180" w:lineRule="exact"/>
        <w:rPr>
          <w:sz w:val="19"/>
          <w:szCs w:val="19"/>
        </w:rPr>
      </w:pPr>
    </w:p>
    <w:p w14:paraId="1B3246AA" w14:textId="77777777" w:rsidR="00DF61CA" w:rsidRDefault="007213DD" w:rsidP="00565405">
      <w:pPr>
        <w:ind w:left="120"/>
        <w:rPr>
          <w:rFonts w:ascii="Calibri" w:eastAsia="Calibri" w:hAnsi="Calibri" w:cs="Calibri"/>
          <w:sz w:val="22"/>
          <w:szCs w:val="22"/>
        </w:rPr>
      </w:pP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z w:val="22"/>
          <w:szCs w:val="22"/>
        </w:rPr>
        <w:t>learn</w:t>
      </w:r>
      <w:r>
        <w:rPr>
          <w:rFonts w:ascii="Calibri" w:eastAsia="Calibri" w:hAnsi="Calibri" w:cs="Calibri"/>
          <w:spacing w:val="-6"/>
          <w:sz w:val="22"/>
          <w:szCs w:val="22"/>
        </w:rPr>
        <w:t xml:space="preserve"> </w:t>
      </w:r>
      <w:r>
        <w:rPr>
          <w:rFonts w:ascii="Calibri" w:eastAsia="Calibri" w:hAnsi="Calibri" w:cs="Calibri"/>
          <w:spacing w:val="1"/>
          <w:sz w:val="22"/>
          <w:szCs w:val="22"/>
        </w:rPr>
        <w:t>an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use</w:t>
      </w:r>
      <w:r>
        <w:rPr>
          <w:rFonts w:ascii="Calibri" w:eastAsia="Calibri" w:hAnsi="Calibri" w:cs="Calibri"/>
          <w:spacing w:val="-4"/>
          <w:sz w:val="22"/>
          <w:szCs w:val="22"/>
        </w:rPr>
        <w:t xml:space="preserve"> </w:t>
      </w:r>
      <w:r>
        <w:rPr>
          <w:rFonts w:ascii="Calibri" w:eastAsia="Calibri" w:hAnsi="Calibri" w:cs="Calibri"/>
          <w:sz w:val="22"/>
          <w:szCs w:val="22"/>
        </w:rPr>
        <w:t>object</w:t>
      </w:r>
      <w:r>
        <w:rPr>
          <w:rFonts w:ascii="Calibri" w:eastAsia="Calibri" w:hAnsi="Calibri" w:cs="Calibri"/>
          <w:spacing w:val="-7"/>
          <w:sz w:val="22"/>
          <w:szCs w:val="22"/>
        </w:rPr>
        <w:t xml:space="preserve"> </w:t>
      </w:r>
      <w:r>
        <w:rPr>
          <w:rFonts w:ascii="Calibri" w:eastAsia="Calibri" w:hAnsi="Calibri" w:cs="Calibri"/>
          <w:sz w:val="22"/>
          <w:szCs w:val="22"/>
        </w:rPr>
        <w:t>oriented</w:t>
      </w:r>
      <w:r>
        <w:rPr>
          <w:rFonts w:ascii="Calibri" w:eastAsia="Calibri" w:hAnsi="Calibri" w:cs="Calibri"/>
          <w:spacing w:val="-7"/>
          <w:sz w:val="22"/>
          <w:szCs w:val="22"/>
        </w:rPr>
        <w:t xml:space="preserve"> </w:t>
      </w:r>
      <w:proofErr w:type="spellStart"/>
      <w:r w:rsidR="00565405">
        <w:rPr>
          <w:rFonts w:ascii="Calibri" w:eastAsia="Calibri" w:hAnsi="Calibri" w:cs="Calibri"/>
          <w:spacing w:val="1"/>
          <w:sz w:val="22"/>
          <w:szCs w:val="22"/>
        </w:rPr>
        <w:t>PhP</w:t>
      </w:r>
      <w:proofErr w:type="spellEnd"/>
      <w:r w:rsidR="00565405">
        <w:rPr>
          <w:rFonts w:ascii="Calibri" w:eastAsia="Calibri" w:hAnsi="Calibri" w:cs="Calibri"/>
          <w:spacing w:val="1"/>
          <w:sz w:val="22"/>
          <w:szCs w:val="22"/>
        </w:rPr>
        <w:t xml:space="preserve"> </w:t>
      </w:r>
      <w:r>
        <w:rPr>
          <w:rFonts w:ascii="Calibri" w:eastAsia="Calibri" w:hAnsi="Calibri" w:cs="Calibri"/>
          <w:spacing w:val="1"/>
          <w:sz w:val="22"/>
          <w:szCs w:val="22"/>
        </w:rPr>
        <w:t>alon</w:t>
      </w:r>
      <w:r>
        <w:rPr>
          <w:rFonts w:ascii="Calibri" w:eastAsia="Calibri" w:hAnsi="Calibri" w:cs="Calibri"/>
          <w:sz w:val="22"/>
          <w:szCs w:val="22"/>
        </w:rPr>
        <w:t>g</w:t>
      </w:r>
      <w:r>
        <w:rPr>
          <w:rFonts w:ascii="Calibri" w:eastAsia="Calibri" w:hAnsi="Calibri" w:cs="Calibri"/>
          <w:spacing w:val="-6"/>
          <w:sz w:val="22"/>
          <w:szCs w:val="22"/>
        </w:rPr>
        <w:t xml:space="preserve"> </w:t>
      </w:r>
      <w:r w:rsidR="00287CD3">
        <w:rPr>
          <w:rFonts w:ascii="Calibri" w:eastAsia="Calibri" w:hAnsi="Calibri" w:cs="Calibri"/>
          <w:sz w:val="22"/>
          <w:szCs w:val="22"/>
        </w:rPr>
        <w:t>with</w:t>
      </w:r>
      <w:r w:rsidR="00287CD3">
        <w:rPr>
          <w:rFonts w:ascii="Calibri" w:eastAsia="Calibri" w:hAnsi="Calibri" w:cs="Calibri"/>
          <w:spacing w:val="-5"/>
          <w:sz w:val="22"/>
          <w:szCs w:val="22"/>
        </w:rPr>
        <w:t xml:space="preserve"> SQL,</w:t>
      </w:r>
      <w:r>
        <w:rPr>
          <w:rFonts w:ascii="Calibri" w:eastAsia="Calibri" w:hAnsi="Calibri" w:cs="Calibri"/>
          <w:spacing w:val="-3"/>
          <w:sz w:val="22"/>
          <w:szCs w:val="22"/>
        </w:rPr>
        <w:t xml:space="preserve"> </w:t>
      </w:r>
      <w:r>
        <w:rPr>
          <w:rFonts w:ascii="Calibri" w:eastAsia="Calibri" w:hAnsi="Calibri" w:cs="Calibri"/>
          <w:spacing w:val="1"/>
          <w:sz w:val="22"/>
          <w:szCs w:val="22"/>
        </w:rPr>
        <w:t>an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JA</w:t>
      </w:r>
      <w:r>
        <w:rPr>
          <w:rFonts w:ascii="Calibri" w:eastAsia="Calibri" w:hAnsi="Calibri" w:cs="Calibri"/>
          <w:spacing w:val="1"/>
          <w:sz w:val="22"/>
          <w:szCs w:val="22"/>
        </w:rPr>
        <w:t>X</w:t>
      </w:r>
      <w:r>
        <w:rPr>
          <w:rFonts w:ascii="Calibri" w:eastAsia="Calibri" w:hAnsi="Calibri" w:cs="Calibri"/>
          <w:sz w:val="22"/>
          <w:szCs w:val="22"/>
        </w:rPr>
        <w:t>.</w:t>
      </w:r>
    </w:p>
    <w:p w14:paraId="72CDB827" w14:textId="77777777" w:rsidR="00DF61CA" w:rsidRDefault="00DF61CA">
      <w:pPr>
        <w:spacing w:before="1" w:line="180" w:lineRule="exact"/>
        <w:rPr>
          <w:sz w:val="18"/>
          <w:szCs w:val="18"/>
        </w:rPr>
      </w:pPr>
    </w:p>
    <w:p w14:paraId="591EAC8C" w14:textId="77777777" w:rsidR="00DF61CA" w:rsidRDefault="007213DD">
      <w:pPr>
        <w:spacing w:line="402" w:lineRule="auto"/>
        <w:ind w:left="120" w:right="5818"/>
        <w:rPr>
          <w:rFonts w:ascii="Calibri" w:eastAsia="Calibri" w:hAnsi="Calibri" w:cs="Calibri"/>
          <w:sz w:val="22"/>
          <w:szCs w:val="22"/>
        </w:rPr>
      </w:pPr>
      <w:r>
        <w:rPr>
          <w:rFonts w:ascii="Calibri" w:eastAsia="Calibri" w:hAnsi="Calibri" w:cs="Calibri"/>
          <w:b/>
          <w:sz w:val="22"/>
          <w:szCs w:val="22"/>
        </w:rPr>
        <w:t>Work</w:t>
      </w:r>
      <w:r>
        <w:rPr>
          <w:rFonts w:ascii="Calibri" w:eastAsia="Calibri" w:hAnsi="Calibri" w:cs="Calibri"/>
          <w:b/>
          <w:spacing w:val="-4"/>
          <w:sz w:val="22"/>
          <w:szCs w:val="22"/>
        </w:rPr>
        <w:t xml:space="preserve"> </w:t>
      </w:r>
      <w:r>
        <w:rPr>
          <w:rFonts w:ascii="Calibri" w:eastAsia="Calibri" w:hAnsi="Calibri" w:cs="Calibri"/>
          <w:b/>
          <w:sz w:val="22"/>
          <w:szCs w:val="22"/>
        </w:rPr>
        <w:t>with</w:t>
      </w:r>
      <w:r>
        <w:rPr>
          <w:rFonts w:ascii="Calibri" w:eastAsia="Calibri" w:hAnsi="Calibri" w:cs="Calibri"/>
          <w:b/>
          <w:spacing w:val="-5"/>
          <w:sz w:val="22"/>
          <w:szCs w:val="22"/>
        </w:rPr>
        <w:t xml:space="preserve"> </w:t>
      </w:r>
      <w:r>
        <w:rPr>
          <w:rFonts w:ascii="Calibri" w:eastAsia="Calibri" w:hAnsi="Calibri" w:cs="Calibri"/>
          <w:b/>
          <w:spacing w:val="2"/>
          <w:sz w:val="22"/>
          <w:szCs w:val="22"/>
        </w:rPr>
        <w:t>y</w:t>
      </w:r>
      <w:r>
        <w:rPr>
          <w:rFonts w:ascii="Calibri" w:eastAsia="Calibri" w:hAnsi="Calibri" w:cs="Calibri"/>
          <w:b/>
          <w:sz w:val="22"/>
          <w:szCs w:val="22"/>
        </w:rPr>
        <w:t>our</w:t>
      </w:r>
      <w:r>
        <w:rPr>
          <w:rFonts w:ascii="Calibri" w:eastAsia="Calibri" w:hAnsi="Calibri" w:cs="Calibri"/>
          <w:b/>
          <w:spacing w:val="-4"/>
          <w:sz w:val="22"/>
          <w:szCs w:val="22"/>
        </w:rPr>
        <w:t xml:space="preserve"> </w:t>
      </w:r>
      <w:r>
        <w:rPr>
          <w:rFonts w:ascii="Calibri" w:eastAsia="Calibri" w:hAnsi="Calibri" w:cs="Calibri"/>
          <w:b/>
          <w:sz w:val="22"/>
          <w:szCs w:val="22"/>
        </w:rPr>
        <w:t>group</w:t>
      </w:r>
      <w:r>
        <w:rPr>
          <w:rFonts w:ascii="Calibri" w:eastAsia="Calibri" w:hAnsi="Calibri" w:cs="Calibri"/>
          <w:b/>
          <w:spacing w:val="-6"/>
          <w:sz w:val="22"/>
          <w:szCs w:val="22"/>
        </w:rPr>
        <w:t xml:space="preserve"> </w:t>
      </w:r>
      <w:r>
        <w:rPr>
          <w:rFonts w:ascii="Calibri" w:eastAsia="Calibri" w:hAnsi="Calibri" w:cs="Calibri"/>
          <w:b/>
          <w:spacing w:val="1"/>
          <w:sz w:val="22"/>
          <w:szCs w:val="22"/>
        </w:rPr>
        <w:t>(</w:t>
      </w:r>
      <w:r>
        <w:rPr>
          <w:rFonts w:ascii="Calibri" w:eastAsia="Calibri" w:hAnsi="Calibri" w:cs="Calibri"/>
          <w:b/>
          <w:sz w:val="22"/>
          <w:szCs w:val="22"/>
        </w:rPr>
        <w:t>or</w:t>
      </w:r>
      <w:r>
        <w:rPr>
          <w:rFonts w:ascii="Calibri" w:eastAsia="Calibri" w:hAnsi="Calibri" w:cs="Calibri"/>
          <w:b/>
          <w:spacing w:val="-3"/>
          <w:sz w:val="22"/>
          <w:szCs w:val="22"/>
        </w:rPr>
        <w:t xml:space="preserve"> </w:t>
      </w:r>
      <w:r>
        <w:rPr>
          <w:rFonts w:ascii="Calibri" w:eastAsia="Calibri" w:hAnsi="Calibri" w:cs="Calibri"/>
          <w:b/>
          <w:sz w:val="22"/>
          <w:szCs w:val="22"/>
        </w:rPr>
        <w:t>by</w:t>
      </w:r>
      <w:r>
        <w:rPr>
          <w:rFonts w:ascii="Calibri" w:eastAsia="Calibri" w:hAnsi="Calibri" w:cs="Calibri"/>
          <w:b/>
          <w:spacing w:val="-2"/>
          <w:sz w:val="22"/>
          <w:szCs w:val="22"/>
        </w:rPr>
        <w:t xml:space="preserve"> </w:t>
      </w:r>
      <w:r>
        <w:rPr>
          <w:rFonts w:ascii="Calibri" w:eastAsia="Calibri" w:hAnsi="Calibri" w:cs="Calibri"/>
          <w:b/>
          <w:sz w:val="22"/>
          <w:szCs w:val="22"/>
        </w:rPr>
        <w:t>yoursel</w:t>
      </w:r>
      <w:r>
        <w:rPr>
          <w:rFonts w:ascii="Calibri" w:eastAsia="Calibri" w:hAnsi="Calibri" w:cs="Calibri"/>
          <w:b/>
          <w:spacing w:val="1"/>
          <w:sz w:val="22"/>
          <w:szCs w:val="22"/>
        </w:rPr>
        <w:t>f</w:t>
      </w:r>
      <w:r w:rsidR="00D04CB2">
        <w:rPr>
          <w:rFonts w:ascii="Calibri" w:eastAsia="Calibri" w:hAnsi="Calibri" w:cs="Calibri"/>
          <w:b/>
          <w:sz w:val="22"/>
          <w:szCs w:val="22"/>
        </w:rPr>
        <w:t xml:space="preserve">). </w:t>
      </w:r>
    </w:p>
    <w:p w14:paraId="08CE64C8" w14:textId="77777777" w:rsidR="00DF61CA" w:rsidRDefault="00DF61CA">
      <w:pPr>
        <w:spacing w:line="200" w:lineRule="exact"/>
      </w:pPr>
    </w:p>
    <w:p w14:paraId="70FD120A" w14:textId="77777777" w:rsidR="00DF61CA" w:rsidRDefault="00DF61CA">
      <w:pPr>
        <w:spacing w:before="9" w:line="240" w:lineRule="exact"/>
        <w:rPr>
          <w:sz w:val="24"/>
          <w:szCs w:val="24"/>
        </w:rPr>
      </w:pPr>
    </w:p>
    <w:p w14:paraId="37A9EB1E" w14:textId="77777777" w:rsidR="00DF61CA" w:rsidRDefault="007213DD">
      <w:pPr>
        <w:ind w:left="120"/>
        <w:rPr>
          <w:rFonts w:ascii="Arial" w:eastAsia="Arial" w:hAnsi="Arial" w:cs="Arial"/>
          <w:sz w:val="32"/>
          <w:szCs w:val="32"/>
        </w:rPr>
        <w:sectPr w:rsidR="00DF61CA">
          <w:footerReference w:type="default" r:id="rId8"/>
          <w:pgSz w:w="12240" w:h="15840"/>
          <w:pgMar w:top="1420" w:right="1420" w:bottom="280" w:left="1320" w:header="0" w:footer="757" w:gutter="0"/>
          <w:pgNumType w:start="1"/>
          <w:cols w:space="720"/>
        </w:sectPr>
      </w:pPr>
      <w:r>
        <w:rPr>
          <w:rFonts w:ascii="Arial" w:eastAsia="Arial" w:hAnsi="Arial" w:cs="Arial"/>
          <w:b/>
          <w:color w:val="0000FF"/>
          <w:sz w:val="32"/>
          <w:szCs w:val="32"/>
        </w:rPr>
        <w:t>Credits (for edits):</w:t>
      </w:r>
      <w:r>
        <w:rPr>
          <w:rFonts w:ascii="Arial" w:eastAsia="Arial" w:hAnsi="Arial" w:cs="Arial"/>
          <w:b/>
          <w:color w:val="0000FF"/>
          <w:spacing w:val="89"/>
          <w:sz w:val="32"/>
          <w:szCs w:val="32"/>
        </w:rPr>
        <w:t xml:space="preserve"> </w:t>
      </w:r>
      <w:r w:rsidR="002F1BAF">
        <w:rPr>
          <w:rFonts w:ascii="Arial" w:eastAsia="Arial" w:hAnsi="Arial" w:cs="Arial"/>
          <w:b/>
          <w:color w:val="0000FF"/>
          <w:sz w:val="32"/>
          <w:szCs w:val="32"/>
        </w:rPr>
        <w:t xml:space="preserve">Zahra Hosseini, Isaac </w:t>
      </w:r>
      <w:r>
        <w:rPr>
          <w:rFonts w:ascii="Arial" w:eastAsia="Arial" w:hAnsi="Arial" w:cs="Arial"/>
          <w:b/>
          <w:color w:val="0000FF"/>
          <w:sz w:val="32"/>
          <w:szCs w:val="32"/>
        </w:rPr>
        <w:t>Martin.</w:t>
      </w:r>
    </w:p>
    <w:p w14:paraId="0CAD9D84" w14:textId="77777777" w:rsidR="00DF61CA" w:rsidRDefault="007213DD">
      <w:pPr>
        <w:spacing w:before="59"/>
        <w:ind w:left="120"/>
        <w:rPr>
          <w:rFonts w:ascii="Cambria" w:eastAsia="Cambria" w:hAnsi="Cambria" w:cs="Cambria"/>
          <w:sz w:val="32"/>
          <w:szCs w:val="32"/>
        </w:rPr>
      </w:pPr>
      <w:r>
        <w:rPr>
          <w:rFonts w:ascii="Cambria" w:eastAsia="Cambria" w:hAnsi="Cambria" w:cs="Cambria"/>
          <w:b/>
          <w:sz w:val="32"/>
          <w:szCs w:val="32"/>
        </w:rPr>
        <w:lastRenderedPageBreak/>
        <w:t xml:space="preserve">1  </w:t>
      </w:r>
      <w:r>
        <w:rPr>
          <w:rFonts w:ascii="Cambria" w:eastAsia="Cambria" w:hAnsi="Cambria" w:cs="Cambria"/>
          <w:b/>
          <w:spacing w:val="31"/>
          <w:sz w:val="32"/>
          <w:szCs w:val="32"/>
        </w:rPr>
        <w:t xml:space="preserve"> </w:t>
      </w:r>
      <w:r>
        <w:rPr>
          <w:rFonts w:ascii="Cambria" w:eastAsia="Cambria" w:hAnsi="Cambria" w:cs="Cambria"/>
          <w:b/>
          <w:sz w:val="32"/>
          <w:szCs w:val="32"/>
        </w:rPr>
        <w:t xml:space="preserve">Run </w:t>
      </w:r>
      <w:proofErr w:type="spellStart"/>
      <w:r>
        <w:rPr>
          <w:rFonts w:ascii="Cambria" w:eastAsia="Cambria" w:hAnsi="Cambria" w:cs="Cambria"/>
          <w:b/>
          <w:sz w:val="32"/>
          <w:szCs w:val="32"/>
        </w:rPr>
        <w:t>U</w:t>
      </w:r>
      <w:r>
        <w:rPr>
          <w:rFonts w:ascii="Cambria" w:eastAsia="Cambria" w:hAnsi="Cambria" w:cs="Cambria"/>
          <w:b/>
          <w:spacing w:val="-2"/>
          <w:sz w:val="32"/>
          <w:szCs w:val="32"/>
        </w:rPr>
        <w:t>w</w:t>
      </w:r>
      <w:r>
        <w:rPr>
          <w:rFonts w:ascii="Cambria" w:eastAsia="Cambria" w:hAnsi="Cambria" w:cs="Cambria"/>
          <w:b/>
          <w:sz w:val="32"/>
          <w:szCs w:val="32"/>
        </w:rPr>
        <w:t>Am</w:t>
      </w:r>
      <w:r>
        <w:rPr>
          <w:rFonts w:ascii="Cambria" w:eastAsia="Cambria" w:hAnsi="Cambria" w:cs="Cambria"/>
          <w:b/>
          <w:spacing w:val="-1"/>
          <w:sz w:val="32"/>
          <w:szCs w:val="32"/>
        </w:rPr>
        <w:t>p</w:t>
      </w:r>
      <w:proofErr w:type="spellEnd"/>
      <w:r>
        <w:rPr>
          <w:rFonts w:ascii="Cambria" w:eastAsia="Cambria" w:hAnsi="Cambria" w:cs="Cambria"/>
          <w:b/>
          <w:sz w:val="32"/>
          <w:szCs w:val="32"/>
        </w:rPr>
        <w:t xml:space="preserve"> se</w:t>
      </w:r>
      <w:r>
        <w:rPr>
          <w:rFonts w:ascii="Cambria" w:eastAsia="Cambria" w:hAnsi="Cambria" w:cs="Cambria"/>
          <w:b/>
          <w:spacing w:val="-1"/>
          <w:sz w:val="32"/>
          <w:szCs w:val="32"/>
        </w:rPr>
        <w:t>r</w:t>
      </w:r>
      <w:r>
        <w:rPr>
          <w:rFonts w:ascii="Cambria" w:eastAsia="Cambria" w:hAnsi="Cambria" w:cs="Cambria"/>
          <w:b/>
          <w:sz w:val="32"/>
          <w:szCs w:val="32"/>
        </w:rPr>
        <w:t>ve</w:t>
      </w:r>
      <w:r>
        <w:rPr>
          <w:rFonts w:ascii="Cambria" w:eastAsia="Cambria" w:hAnsi="Cambria" w:cs="Cambria"/>
          <w:b/>
          <w:spacing w:val="-2"/>
          <w:sz w:val="32"/>
          <w:szCs w:val="32"/>
        </w:rPr>
        <w:t>r</w:t>
      </w:r>
      <w:r>
        <w:rPr>
          <w:rFonts w:ascii="Cambria" w:eastAsia="Cambria" w:hAnsi="Cambria" w:cs="Cambria"/>
          <w:b/>
          <w:sz w:val="32"/>
          <w:szCs w:val="32"/>
        </w:rPr>
        <w:t xml:space="preserve"> </w:t>
      </w:r>
    </w:p>
    <w:p w14:paraId="7B808C98" w14:textId="77777777" w:rsidR="00DF61CA" w:rsidRDefault="007213DD">
      <w:pPr>
        <w:spacing w:before="29" w:line="259" w:lineRule="auto"/>
        <w:ind w:left="120" w:right="202"/>
        <w:rPr>
          <w:rFonts w:ascii="Calibri" w:eastAsia="Calibri" w:hAnsi="Calibri" w:cs="Calibri"/>
          <w:sz w:val="22"/>
          <w:szCs w:val="22"/>
        </w:rPr>
      </w:pPr>
      <w:proofErr w:type="spellStart"/>
      <w:r>
        <w:rPr>
          <w:rFonts w:ascii="Calibri" w:eastAsia="Calibri" w:hAnsi="Calibri" w:cs="Calibri"/>
          <w:sz w:val="22"/>
          <w:szCs w:val="22"/>
        </w:rPr>
        <w:t>UwA</w:t>
      </w:r>
      <w:r>
        <w:rPr>
          <w:rFonts w:ascii="Calibri" w:eastAsia="Calibri" w:hAnsi="Calibri" w:cs="Calibri"/>
          <w:spacing w:val="1"/>
          <w:sz w:val="22"/>
          <w:szCs w:val="22"/>
        </w:rPr>
        <w:t>m</w:t>
      </w:r>
      <w:r>
        <w:rPr>
          <w:rFonts w:ascii="Calibri" w:eastAsia="Calibri" w:hAnsi="Calibri" w:cs="Calibri"/>
          <w:sz w:val="22"/>
          <w:szCs w:val="22"/>
        </w:rPr>
        <w:t>p</w:t>
      </w:r>
      <w:proofErr w:type="spellEnd"/>
      <w:r>
        <w:rPr>
          <w:rFonts w:ascii="Calibri" w:eastAsia="Calibri" w:hAnsi="Calibri" w:cs="Calibri"/>
          <w:spacing w:val="-8"/>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a WAMP</w:t>
      </w:r>
      <w:r>
        <w:rPr>
          <w:rFonts w:ascii="Calibri" w:eastAsia="Calibri" w:hAnsi="Calibri" w:cs="Calibri"/>
          <w:spacing w:val="-6"/>
          <w:sz w:val="22"/>
          <w:szCs w:val="22"/>
        </w:rPr>
        <w:t xml:space="preserve"> </w:t>
      </w:r>
      <w:r>
        <w:rPr>
          <w:rFonts w:ascii="Calibri" w:eastAsia="Calibri" w:hAnsi="Calibri" w:cs="Calibri"/>
          <w:spacing w:val="1"/>
          <w:sz w:val="22"/>
          <w:szCs w:val="22"/>
        </w:rPr>
        <w:t>serve</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z w:val="22"/>
          <w:szCs w:val="22"/>
        </w:rPr>
        <w:t>(Wi</w:t>
      </w:r>
      <w:r>
        <w:rPr>
          <w:rFonts w:ascii="Calibri" w:eastAsia="Calibri" w:hAnsi="Calibri" w:cs="Calibri"/>
          <w:spacing w:val="1"/>
          <w:sz w:val="22"/>
          <w:szCs w:val="22"/>
        </w:rPr>
        <w:t>n</w:t>
      </w:r>
      <w:r>
        <w:rPr>
          <w:rFonts w:ascii="Calibri" w:eastAsia="Calibri" w:hAnsi="Calibri" w:cs="Calibri"/>
          <w:sz w:val="22"/>
          <w:szCs w:val="22"/>
        </w:rPr>
        <w:t>dows</w:t>
      </w:r>
      <w:r>
        <w:rPr>
          <w:rFonts w:ascii="Calibri" w:eastAsia="Calibri" w:hAnsi="Calibri" w:cs="Calibri"/>
          <w:spacing w:val="-9"/>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p</w:t>
      </w:r>
      <w:r>
        <w:rPr>
          <w:rFonts w:ascii="Calibri" w:eastAsia="Calibri" w:hAnsi="Calibri" w:cs="Calibri"/>
          <w:spacing w:val="1"/>
          <w:sz w:val="22"/>
          <w:szCs w:val="22"/>
        </w:rPr>
        <w:t>a</w:t>
      </w:r>
      <w:r>
        <w:rPr>
          <w:rFonts w:ascii="Calibri" w:eastAsia="Calibri" w:hAnsi="Calibri" w:cs="Calibri"/>
          <w:sz w:val="22"/>
          <w:szCs w:val="22"/>
        </w:rPr>
        <w:t>che</w:t>
      </w:r>
      <w:r>
        <w:rPr>
          <w:rFonts w:ascii="Calibri" w:eastAsia="Calibri" w:hAnsi="Calibri" w:cs="Calibri"/>
          <w:spacing w:val="-6"/>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y</w:t>
      </w:r>
      <w:r>
        <w:rPr>
          <w:rFonts w:ascii="Calibri" w:eastAsia="Calibri" w:hAnsi="Calibri" w:cs="Calibri"/>
          <w:sz w:val="22"/>
          <w:szCs w:val="22"/>
        </w:rPr>
        <w:t>SQ</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PHP).</w:t>
      </w:r>
      <w:r>
        <w:rPr>
          <w:rFonts w:ascii="Calibri" w:eastAsia="Calibri" w:hAnsi="Calibri" w:cs="Calibri"/>
          <w:spacing w:val="-6"/>
          <w:sz w:val="22"/>
          <w:szCs w:val="22"/>
        </w:rPr>
        <w:t xml:space="preserve"> </w:t>
      </w:r>
      <w:r>
        <w:rPr>
          <w:rFonts w:ascii="Calibri" w:eastAsia="Calibri" w:hAnsi="Calibri" w:cs="Calibri"/>
          <w:sz w:val="22"/>
          <w:szCs w:val="22"/>
        </w:rPr>
        <w:t>You</w:t>
      </w:r>
      <w:r>
        <w:rPr>
          <w:rFonts w:ascii="Calibri" w:eastAsia="Calibri" w:hAnsi="Calibri" w:cs="Calibri"/>
          <w:spacing w:val="-3"/>
          <w:sz w:val="22"/>
          <w:szCs w:val="22"/>
        </w:rPr>
        <w:t xml:space="preserve"> </w:t>
      </w:r>
      <w:r>
        <w:rPr>
          <w:rFonts w:ascii="Calibri" w:eastAsia="Calibri" w:hAnsi="Calibri" w:cs="Calibri"/>
          <w:sz w:val="22"/>
          <w:szCs w:val="22"/>
        </w:rPr>
        <w:t>c</w:t>
      </w:r>
      <w:r>
        <w:rPr>
          <w:rFonts w:ascii="Calibri" w:eastAsia="Calibri" w:hAnsi="Calibri" w:cs="Calibri"/>
          <w:spacing w:val="2"/>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download</w:t>
      </w:r>
      <w:r>
        <w:rPr>
          <w:rFonts w:ascii="Calibri" w:eastAsia="Calibri" w:hAnsi="Calibri" w:cs="Calibri"/>
          <w:spacing w:val="-9"/>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by</w:t>
      </w:r>
      <w:r>
        <w:rPr>
          <w:rFonts w:ascii="Calibri" w:eastAsia="Calibri" w:hAnsi="Calibri" w:cs="Calibri"/>
          <w:spacing w:val="-1"/>
          <w:sz w:val="22"/>
          <w:szCs w:val="22"/>
        </w:rPr>
        <w:t xml:space="preserve"> </w:t>
      </w:r>
      <w:r>
        <w:rPr>
          <w:rFonts w:ascii="Calibri" w:eastAsia="Calibri" w:hAnsi="Calibri" w:cs="Calibri"/>
          <w:sz w:val="22"/>
          <w:szCs w:val="22"/>
        </w:rPr>
        <w:t>using</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following steps.</w:t>
      </w:r>
      <w:r>
        <w:rPr>
          <w:rFonts w:ascii="Calibri" w:eastAsia="Calibri" w:hAnsi="Calibri" w:cs="Calibri"/>
          <w:spacing w:val="-6"/>
          <w:sz w:val="22"/>
          <w:szCs w:val="22"/>
        </w:rPr>
        <w:t xml:space="preserve"> </w:t>
      </w:r>
      <w:r>
        <w:rPr>
          <w:rFonts w:ascii="Calibri" w:eastAsia="Calibri" w:hAnsi="Calibri" w:cs="Calibri"/>
          <w:sz w:val="22"/>
          <w:szCs w:val="22"/>
        </w:rPr>
        <w:t>You</w:t>
      </w:r>
      <w:r>
        <w:rPr>
          <w:rFonts w:ascii="Calibri" w:eastAsia="Calibri" w:hAnsi="Calibri" w:cs="Calibri"/>
          <w:spacing w:val="-3"/>
          <w:sz w:val="22"/>
          <w:szCs w:val="22"/>
        </w:rPr>
        <w:t xml:space="preserve"> </w:t>
      </w:r>
      <w:r>
        <w:rPr>
          <w:rFonts w:ascii="Calibri" w:eastAsia="Calibri" w:hAnsi="Calibri" w:cs="Calibri"/>
          <w:sz w:val="22"/>
          <w:szCs w:val="22"/>
        </w:rPr>
        <w:t>c</w:t>
      </w:r>
      <w:r>
        <w:rPr>
          <w:rFonts w:ascii="Calibri" w:eastAsia="Calibri" w:hAnsi="Calibri" w:cs="Calibri"/>
          <w:spacing w:val="2"/>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run</w:t>
      </w:r>
      <w:r>
        <w:rPr>
          <w:rFonts w:ascii="Calibri" w:eastAsia="Calibri" w:hAnsi="Calibri" w:cs="Calibri"/>
          <w:spacing w:val="-3"/>
          <w:sz w:val="22"/>
          <w:szCs w:val="22"/>
        </w:rPr>
        <w:t xml:space="preserve"> </w:t>
      </w:r>
      <w:r>
        <w:rPr>
          <w:rFonts w:ascii="Calibri" w:eastAsia="Calibri" w:hAnsi="Calibri" w:cs="Calibri"/>
          <w:sz w:val="22"/>
          <w:szCs w:val="22"/>
        </w:rPr>
        <w:t>it off</w:t>
      </w:r>
      <w:r>
        <w:rPr>
          <w:rFonts w:ascii="Calibri" w:eastAsia="Calibri" w:hAnsi="Calibri" w:cs="Calibri"/>
          <w:spacing w:val="-3"/>
          <w:sz w:val="22"/>
          <w:szCs w:val="22"/>
        </w:rPr>
        <w:t xml:space="preserve"> </w:t>
      </w:r>
      <w:r>
        <w:rPr>
          <w:rFonts w:ascii="Calibri" w:eastAsia="Calibri" w:hAnsi="Calibri" w:cs="Calibri"/>
          <w:sz w:val="22"/>
          <w:szCs w:val="22"/>
        </w:rPr>
        <w:t>a USB</w:t>
      </w:r>
      <w:r>
        <w:rPr>
          <w:rFonts w:ascii="Calibri" w:eastAsia="Calibri" w:hAnsi="Calibri" w:cs="Calibri"/>
          <w:spacing w:val="-4"/>
          <w:sz w:val="22"/>
          <w:szCs w:val="22"/>
        </w:rPr>
        <w:t xml:space="preserve"> </w:t>
      </w:r>
      <w:r>
        <w:rPr>
          <w:rFonts w:ascii="Calibri" w:eastAsia="Calibri" w:hAnsi="Calibri" w:cs="Calibri"/>
          <w:sz w:val="22"/>
          <w:szCs w:val="22"/>
        </w:rPr>
        <w:t>stick.</w:t>
      </w:r>
    </w:p>
    <w:p w14:paraId="0D9E938A" w14:textId="77777777" w:rsidR="00DF61CA" w:rsidRDefault="00DF61CA">
      <w:pPr>
        <w:spacing w:before="1" w:line="160" w:lineRule="exact"/>
        <w:rPr>
          <w:sz w:val="16"/>
          <w:szCs w:val="16"/>
        </w:rPr>
      </w:pPr>
    </w:p>
    <w:p w14:paraId="178ED367" w14:textId="77777777" w:rsidR="00DF61CA" w:rsidRDefault="007213DD">
      <w:pPr>
        <w:ind w:left="120"/>
        <w:rPr>
          <w:rFonts w:ascii="Cambria" w:eastAsia="Cambria" w:hAnsi="Cambria" w:cs="Cambria"/>
          <w:sz w:val="26"/>
          <w:szCs w:val="26"/>
        </w:rPr>
      </w:pPr>
      <w:r>
        <w:rPr>
          <w:rFonts w:ascii="Cambria" w:eastAsia="Cambria" w:hAnsi="Cambria" w:cs="Cambria"/>
          <w:b/>
          <w:sz w:val="26"/>
          <w:szCs w:val="26"/>
        </w:rPr>
        <w:t xml:space="preserve">1.1   </w:t>
      </w:r>
      <w:r>
        <w:rPr>
          <w:rFonts w:ascii="Cambria" w:eastAsia="Cambria" w:hAnsi="Cambria" w:cs="Cambria"/>
          <w:b/>
          <w:spacing w:val="-22"/>
          <w:sz w:val="26"/>
          <w:szCs w:val="26"/>
        </w:rPr>
        <w:t xml:space="preserve"> </w:t>
      </w:r>
      <w:r>
        <w:rPr>
          <w:rFonts w:ascii="Cambria" w:eastAsia="Cambria" w:hAnsi="Cambria" w:cs="Cambria"/>
          <w:b/>
          <w:sz w:val="26"/>
          <w:szCs w:val="26"/>
        </w:rPr>
        <w:t>Downlo</w:t>
      </w:r>
      <w:r>
        <w:rPr>
          <w:rFonts w:ascii="Cambria" w:eastAsia="Cambria" w:hAnsi="Cambria" w:cs="Cambria"/>
          <w:b/>
          <w:spacing w:val="-1"/>
          <w:sz w:val="26"/>
          <w:szCs w:val="26"/>
        </w:rPr>
        <w:t>ad</w:t>
      </w:r>
      <w:r>
        <w:rPr>
          <w:rFonts w:ascii="Cambria" w:eastAsia="Cambria" w:hAnsi="Cambria" w:cs="Cambria"/>
          <w:b/>
          <w:sz w:val="26"/>
          <w:szCs w:val="26"/>
        </w:rPr>
        <w:t xml:space="preserve"> </w:t>
      </w:r>
      <w:proofErr w:type="spellStart"/>
      <w:r>
        <w:rPr>
          <w:rFonts w:ascii="Cambria" w:eastAsia="Cambria" w:hAnsi="Cambria" w:cs="Cambria"/>
          <w:b/>
          <w:sz w:val="26"/>
          <w:szCs w:val="26"/>
        </w:rPr>
        <w:t>UwAm</w:t>
      </w:r>
      <w:r>
        <w:rPr>
          <w:rFonts w:ascii="Cambria" w:eastAsia="Cambria" w:hAnsi="Cambria" w:cs="Cambria"/>
          <w:b/>
          <w:spacing w:val="-1"/>
          <w:sz w:val="26"/>
          <w:szCs w:val="26"/>
        </w:rPr>
        <w:t>p</w:t>
      </w:r>
      <w:proofErr w:type="spellEnd"/>
      <w:r>
        <w:rPr>
          <w:rFonts w:ascii="Cambria" w:eastAsia="Cambria" w:hAnsi="Cambria" w:cs="Cambria"/>
          <w:b/>
          <w:sz w:val="26"/>
          <w:szCs w:val="26"/>
        </w:rPr>
        <w:t xml:space="preserve"> </w:t>
      </w:r>
    </w:p>
    <w:p w14:paraId="5D50C7B8" w14:textId="77777777" w:rsidR="00DF61CA" w:rsidRDefault="007213DD">
      <w:pPr>
        <w:spacing w:before="23"/>
        <w:ind w:left="78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pacing w:val="31"/>
          <w:sz w:val="22"/>
          <w:szCs w:val="22"/>
        </w:rPr>
        <w:t xml:space="preserve"> </w:t>
      </w:r>
      <w:r>
        <w:rPr>
          <w:rFonts w:ascii="Calibri" w:eastAsia="Calibri" w:hAnsi="Calibri" w:cs="Calibri"/>
          <w:sz w:val="22"/>
          <w:szCs w:val="22"/>
        </w:rPr>
        <w:t>go</w:t>
      </w:r>
      <w:r>
        <w:rPr>
          <w:rFonts w:ascii="Calibri" w:eastAsia="Calibri" w:hAnsi="Calibri" w:cs="Calibri"/>
          <w:spacing w:val="-2"/>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hyperlink r:id="rId9">
        <w:r>
          <w:rPr>
            <w:rFonts w:ascii="Calibri" w:eastAsia="Calibri" w:hAnsi="Calibri" w:cs="Calibri"/>
            <w:color w:val="0000FF"/>
            <w:sz w:val="22"/>
            <w:szCs w:val="22"/>
            <w:u w:val="single" w:color="0000FF"/>
          </w:rPr>
          <w:t>http:/</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www.uwamp.com/en/?p</w:t>
        </w:r>
      </w:hyperlink>
      <w:r>
        <w:rPr>
          <w:rFonts w:ascii="Calibri" w:eastAsia="Calibri" w:hAnsi="Calibri" w:cs="Calibri"/>
          <w:color w:val="0000FF"/>
          <w:spacing w:val="1"/>
          <w:sz w:val="22"/>
          <w:szCs w:val="22"/>
          <w:u w:val="single" w:color="0000FF"/>
        </w:rPr>
        <w:t>a</w:t>
      </w:r>
      <w:r>
        <w:rPr>
          <w:rFonts w:ascii="Calibri" w:eastAsia="Calibri" w:hAnsi="Calibri" w:cs="Calibri"/>
          <w:color w:val="0000FF"/>
          <w:sz w:val="22"/>
          <w:szCs w:val="22"/>
          <w:u w:val="single" w:color="0000FF"/>
        </w:rPr>
        <w:t>ge=download</w:t>
      </w:r>
    </w:p>
    <w:p w14:paraId="7F0ACB9C" w14:textId="77777777" w:rsidR="00DF61CA" w:rsidRDefault="007213DD">
      <w:pPr>
        <w:spacing w:before="20"/>
        <w:ind w:left="78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pacing w:val="31"/>
          <w:sz w:val="22"/>
          <w:szCs w:val="22"/>
        </w:rPr>
        <w:t xml:space="preserve"> </w:t>
      </w:r>
      <w:r>
        <w:rPr>
          <w:rFonts w:ascii="Calibri" w:eastAsia="Calibri" w:hAnsi="Calibri" w:cs="Calibri"/>
          <w:sz w:val="22"/>
          <w:szCs w:val="22"/>
        </w:rPr>
        <w:t>download</w:t>
      </w:r>
      <w:r>
        <w:rPr>
          <w:rFonts w:ascii="Calibri" w:eastAsia="Calibri" w:hAnsi="Calibri" w:cs="Calibri"/>
          <w:spacing w:val="-10"/>
          <w:sz w:val="22"/>
          <w:szCs w:val="22"/>
        </w:rPr>
        <w:t xml:space="preserve"> </w:t>
      </w:r>
      <w:r>
        <w:rPr>
          <w:rFonts w:ascii="Calibri" w:eastAsia="Calibri" w:hAnsi="Calibri" w:cs="Calibri"/>
          <w:sz w:val="22"/>
          <w:szCs w:val="22"/>
        </w:rPr>
        <w:t>.z</w:t>
      </w:r>
      <w:r>
        <w:rPr>
          <w:rFonts w:ascii="Calibri" w:eastAsia="Calibri" w:hAnsi="Calibri" w:cs="Calibri"/>
          <w:spacing w:val="1"/>
          <w:sz w:val="22"/>
          <w:szCs w:val="22"/>
        </w:rPr>
        <w:t>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file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z w:val="22"/>
          <w:szCs w:val="22"/>
        </w:rPr>
        <w:t>extract</w:t>
      </w:r>
      <w:r>
        <w:rPr>
          <w:rFonts w:ascii="Calibri" w:eastAsia="Calibri" w:hAnsi="Calibri" w:cs="Calibri"/>
          <w:spacing w:val="-6"/>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con</w:t>
      </w:r>
      <w:r>
        <w:rPr>
          <w:rFonts w:ascii="Calibri" w:eastAsia="Calibri" w:hAnsi="Calibri" w:cs="Calibri"/>
          <w:spacing w:val="1"/>
          <w:sz w:val="22"/>
          <w:szCs w:val="22"/>
        </w:rPr>
        <w:t>t</w:t>
      </w:r>
      <w:r>
        <w:rPr>
          <w:rFonts w:ascii="Calibri" w:eastAsia="Calibri" w:hAnsi="Calibri" w:cs="Calibri"/>
          <w:sz w:val="22"/>
          <w:szCs w:val="22"/>
        </w:rPr>
        <w:t>ents</w:t>
      </w:r>
      <w:r>
        <w:rPr>
          <w:rFonts w:ascii="Calibri" w:eastAsia="Calibri" w:hAnsi="Calibri" w:cs="Calibri"/>
          <w:spacing w:val="-8"/>
          <w:sz w:val="22"/>
          <w:szCs w:val="22"/>
        </w:rPr>
        <w:t xml:space="preserve"> </w:t>
      </w:r>
      <w:r>
        <w:rPr>
          <w:rFonts w:ascii="Calibri" w:eastAsia="Calibri" w:hAnsi="Calibri" w:cs="Calibri"/>
          <w:sz w:val="22"/>
          <w:szCs w:val="22"/>
        </w:rPr>
        <w:t>into</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o</w:t>
      </w:r>
      <w:r>
        <w:rPr>
          <w:rFonts w:ascii="Calibri" w:eastAsia="Calibri" w:hAnsi="Calibri" w:cs="Calibri"/>
          <w:sz w:val="22"/>
          <w:szCs w:val="22"/>
        </w:rPr>
        <w:t>lder.</w:t>
      </w:r>
    </w:p>
    <w:p w14:paraId="5C3223D8" w14:textId="77777777" w:rsidR="00DF61CA" w:rsidRDefault="007213DD">
      <w:pPr>
        <w:spacing w:before="22"/>
        <w:ind w:left="780"/>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spacing w:val="31"/>
          <w:sz w:val="22"/>
          <w:szCs w:val="22"/>
        </w:rPr>
        <w:t xml:space="preserve"> </w:t>
      </w:r>
      <w:r>
        <w:rPr>
          <w:rFonts w:ascii="Calibri" w:eastAsia="Calibri" w:hAnsi="Calibri" w:cs="Calibri"/>
          <w:sz w:val="22"/>
          <w:szCs w:val="22"/>
        </w:rPr>
        <w:t>start</w:t>
      </w:r>
      <w:r>
        <w:rPr>
          <w:rFonts w:ascii="Calibri" w:eastAsia="Calibri" w:hAnsi="Calibri" w:cs="Calibri"/>
          <w:spacing w:val="-5"/>
          <w:sz w:val="22"/>
          <w:szCs w:val="22"/>
        </w:rPr>
        <w:t xml:space="preserve"> </w:t>
      </w:r>
      <w:proofErr w:type="spellStart"/>
      <w:r>
        <w:rPr>
          <w:rFonts w:ascii="Calibri" w:eastAsia="Calibri" w:hAnsi="Calibri" w:cs="Calibri"/>
          <w:sz w:val="22"/>
          <w:szCs w:val="22"/>
        </w:rPr>
        <w:t>Uw</w:t>
      </w:r>
      <w:r>
        <w:rPr>
          <w:rFonts w:ascii="Calibri" w:eastAsia="Calibri" w:hAnsi="Calibri" w:cs="Calibri"/>
          <w:spacing w:val="2"/>
          <w:sz w:val="22"/>
          <w:szCs w:val="22"/>
        </w:rPr>
        <w:t>A</w:t>
      </w:r>
      <w:r>
        <w:rPr>
          <w:rFonts w:ascii="Calibri" w:eastAsia="Calibri" w:hAnsi="Calibri" w:cs="Calibri"/>
          <w:sz w:val="22"/>
          <w:szCs w:val="22"/>
        </w:rPr>
        <w:t>mp</w:t>
      </w:r>
      <w:proofErr w:type="spellEnd"/>
      <w:r>
        <w:rPr>
          <w:rFonts w:ascii="Calibri" w:eastAsia="Calibri" w:hAnsi="Calibri" w:cs="Calibri"/>
          <w:spacing w:val="-7"/>
          <w:sz w:val="22"/>
          <w:szCs w:val="22"/>
        </w:rPr>
        <w:t xml:space="preserve"> </w:t>
      </w:r>
      <w:r>
        <w:rPr>
          <w:rFonts w:ascii="Calibri" w:eastAsia="Calibri" w:hAnsi="Calibri" w:cs="Calibri"/>
          <w:sz w:val="22"/>
          <w:szCs w:val="22"/>
        </w:rPr>
        <w:t>(as</w:t>
      </w:r>
      <w:r>
        <w:rPr>
          <w:rFonts w:ascii="Calibri" w:eastAsia="Calibri" w:hAnsi="Calibri" w:cs="Calibri"/>
          <w:spacing w:val="-3"/>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last</w:t>
      </w:r>
      <w:r>
        <w:rPr>
          <w:rFonts w:ascii="Calibri" w:eastAsia="Calibri" w:hAnsi="Calibri" w:cs="Calibri"/>
          <w:spacing w:val="-4"/>
          <w:sz w:val="22"/>
          <w:szCs w:val="22"/>
        </w:rPr>
        <w:t xml:space="preserve"> </w:t>
      </w:r>
      <w:r>
        <w:rPr>
          <w:rFonts w:ascii="Calibri" w:eastAsia="Calibri" w:hAnsi="Calibri" w:cs="Calibri"/>
          <w:sz w:val="22"/>
          <w:szCs w:val="22"/>
        </w:rPr>
        <w:t>lab).</w:t>
      </w:r>
    </w:p>
    <w:p w14:paraId="0A95FF32" w14:textId="77777777" w:rsidR="00DF61CA" w:rsidRDefault="00DF61CA">
      <w:pPr>
        <w:spacing w:before="2" w:line="100" w:lineRule="exact"/>
        <w:rPr>
          <w:sz w:val="10"/>
          <w:szCs w:val="10"/>
        </w:rPr>
      </w:pPr>
    </w:p>
    <w:p w14:paraId="376BDFF4" w14:textId="77777777" w:rsidR="00DF61CA" w:rsidRDefault="00DF61CA">
      <w:pPr>
        <w:spacing w:line="200" w:lineRule="exact"/>
      </w:pPr>
    </w:p>
    <w:p w14:paraId="407B75B9" w14:textId="77777777" w:rsidR="00DF61CA" w:rsidRDefault="00DF61CA">
      <w:pPr>
        <w:spacing w:line="200" w:lineRule="exact"/>
      </w:pPr>
    </w:p>
    <w:p w14:paraId="5B600B21" w14:textId="77777777" w:rsidR="00DF61CA" w:rsidRDefault="007213DD">
      <w:pPr>
        <w:ind w:left="120"/>
        <w:rPr>
          <w:rFonts w:ascii="Cambria" w:eastAsia="Cambria" w:hAnsi="Cambria" w:cs="Cambria"/>
          <w:sz w:val="32"/>
          <w:szCs w:val="32"/>
        </w:rPr>
      </w:pPr>
      <w:r>
        <w:rPr>
          <w:rFonts w:ascii="Cambria" w:eastAsia="Cambria" w:hAnsi="Cambria" w:cs="Cambria"/>
          <w:b/>
          <w:sz w:val="32"/>
          <w:szCs w:val="32"/>
        </w:rPr>
        <w:t xml:space="preserve">2  </w:t>
      </w:r>
      <w:r>
        <w:rPr>
          <w:rFonts w:ascii="Cambria" w:eastAsia="Cambria" w:hAnsi="Cambria" w:cs="Cambria"/>
          <w:b/>
          <w:spacing w:val="31"/>
          <w:sz w:val="32"/>
          <w:szCs w:val="32"/>
        </w:rPr>
        <w:t xml:space="preserve"> </w:t>
      </w:r>
      <w:r>
        <w:rPr>
          <w:rFonts w:ascii="Cambria" w:eastAsia="Cambria" w:hAnsi="Cambria" w:cs="Cambria"/>
          <w:b/>
          <w:sz w:val="32"/>
          <w:szCs w:val="32"/>
        </w:rPr>
        <w:t>Wa</w:t>
      </w:r>
      <w:r>
        <w:rPr>
          <w:rFonts w:ascii="Cambria" w:eastAsia="Cambria" w:hAnsi="Cambria" w:cs="Cambria"/>
          <w:b/>
          <w:spacing w:val="-2"/>
          <w:sz w:val="32"/>
          <w:szCs w:val="32"/>
        </w:rPr>
        <w:t>r</w:t>
      </w:r>
      <w:r>
        <w:rPr>
          <w:rFonts w:ascii="Cambria" w:eastAsia="Cambria" w:hAnsi="Cambria" w:cs="Cambria"/>
          <w:b/>
          <w:spacing w:val="1"/>
          <w:sz w:val="32"/>
          <w:szCs w:val="32"/>
        </w:rPr>
        <w:t>m</w:t>
      </w:r>
      <w:r>
        <w:rPr>
          <w:rFonts w:ascii="Cambria" w:eastAsia="Cambria" w:hAnsi="Cambria" w:cs="Cambria"/>
          <w:b/>
          <w:sz w:val="32"/>
          <w:szCs w:val="32"/>
        </w:rPr>
        <w:t xml:space="preserve"> </w:t>
      </w:r>
      <w:r>
        <w:rPr>
          <w:rFonts w:ascii="Cambria" w:eastAsia="Cambria" w:hAnsi="Cambria" w:cs="Cambria"/>
          <w:b/>
          <w:spacing w:val="-1"/>
          <w:sz w:val="32"/>
          <w:szCs w:val="32"/>
        </w:rPr>
        <w:t>Up</w:t>
      </w:r>
      <w:r>
        <w:rPr>
          <w:rFonts w:ascii="Cambria" w:eastAsia="Cambria" w:hAnsi="Cambria" w:cs="Cambria"/>
          <w:b/>
          <w:sz w:val="32"/>
          <w:szCs w:val="32"/>
        </w:rPr>
        <w:t>: Tr</w:t>
      </w:r>
      <w:r>
        <w:rPr>
          <w:rFonts w:ascii="Cambria" w:eastAsia="Cambria" w:hAnsi="Cambria" w:cs="Cambria"/>
          <w:b/>
          <w:spacing w:val="-1"/>
          <w:sz w:val="32"/>
          <w:szCs w:val="32"/>
        </w:rPr>
        <w:t>y</w:t>
      </w:r>
      <w:r>
        <w:rPr>
          <w:rFonts w:ascii="Cambria" w:eastAsia="Cambria" w:hAnsi="Cambria" w:cs="Cambria"/>
          <w:b/>
          <w:sz w:val="32"/>
          <w:szCs w:val="32"/>
        </w:rPr>
        <w:t xml:space="preserve"> Som</w:t>
      </w:r>
      <w:r>
        <w:rPr>
          <w:rFonts w:ascii="Cambria" w:eastAsia="Cambria" w:hAnsi="Cambria" w:cs="Cambria"/>
          <w:b/>
          <w:spacing w:val="-1"/>
          <w:sz w:val="32"/>
          <w:szCs w:val="32"/>
        </w:rPr>
        <w:t>e</w:t>
      </w:r>
      <w:r>
        <w:rPr>
          <w:rFonts w:ascii="Cambria" w:eastAsia="Cambria" w:hAnsi="Cambria" w:cs="Cambria"/>
          <w:b/>
          <w:sz w:val="32"/>
          <w:szCs w:val="32"/>
        </w:rPr>
        <w:t xml:space="preserve"> Examples </w:t>
      </w:r>
    </w:p>
    <w:p w14:paraId="0E97D16D" w14:textId="77777777" w:rsidR="00DF61CA" w:rsidRDefault="007213DD">
      <w:pPr>
        <w:spacing w:before="29"/>
        <w:ind w:left="120"/>
        <w:rPr>
          <w:rFonts w:ascii="Calibri" w:eastAsia="Calibri" w:hAnsi="Calibri" w:cs="Calibri"/>
          <w:sz w:val="22"/>
          <w:szCs w:val="22"/>
        </w:rPr>
      </w:pPr>
      <w:r>
        <w:rPr>
          <w:rFonts w:ascii="Calibri" w:eastAsia="Calibri" w:hAnsi="Calibri" w:cs="Calibri"/>
          <w:sz w:val="22"/>
          <w:szCs w:val="22"/>
        </w:rPr>
        <w:t>Download</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ex</w:t>
      </w:r>
      <w:r>
        <w:rPr>
          <w:rFonts w:ascii="Calibri" w:eastAsia="Calibri" w:hAnsi="Calibri" w:cs="Calibri"/>
          <w:spacing w:val="2"/>
          <w:sz w:val="22"/>
          <w:szCs w:val="22"/>
        </w:rPr>
        <w:t>a</w:t>
      </w:r>
      <w:r>
        <w:rPr>
          <w:rFonts w:ascii="Calibri" w:eastAsia="Calibri" w:hAnsi="Calibri" w:cs="Calibri"/>
          <w:sz w:val="22"/>
          <w:szCs w:val="22"/>
        </w:rPr>
        <w:t>mples</w:t>
      </w:r>
      <w:r>
        <w:rPr>
          <w:rFonts w:ascii="Calibri" w:eastAsia="Calibri" w:hAnsi="Calibri" w:cs="Calibri"/>
          <w:spacing w:val="-8"/>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r</w:t>
      </w:r>
      <w:r>
        <w:rPr>
          <w:rFonts w:ascii="Calibri" w:eastAsia="Calibri" w:hAnsi="Calibri" w:cs="Calibri"/>
          <w:sz w:val="22"/>
          <w:szCs w:val="22"/>
        </w:rPr>
        <w:t>om</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assig</w:t>
      </w:r>
      <w:r>
        <w:rPr>
          <w:rFonts w:ascii="Calibri" w:eastAsia="Calibri" w:hAnsi="Calibri" w:cs="Calibri"/>
          <w:sz w:val="22"/>
          <w:szCs w:val="22"/>
        </w:rPr>
        <w:t>nme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pacing w:val="1"/>
          <w:sz w:val="22"/>
          <w:szCs w:val="22"/>
        </w:rPr>
        <w:t>an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out!</w:t>
      </w:r>
    </w:p>
    <w:p w14:paraId="7149ED4E" w14:textId="77777777" w:rsidR="00DF61CA" w:rsidRDefault="007213DD">
      <w:pPr>
        <w:spacing w:line="440" w:lineRule="atLeast"/>
        <w:ind w:left="120" w:right="3155"/>
        <w:rPr>
          <w:rFonts w:ascii="Calibri" w:eastAsia="Calibri" w:hAnsi="Calibri" w:cs="Calibri"/>
          <w:sz w:val="22"/>
          <w:szCs w:val="22"/>
        </w:rPr>
      </w:pPr>
      <w:r>
        <w:rPr>
          <w:rFonts w:ascii="Calibri" w:eastAsia="Calibri" w:hAnsi="Calibri" w:cs="Calibri"/>
          <w:sz w:val="22"/>
          <w:szCs w:val="22"/>
        </w:rPr>
        <w:t>There</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an</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i</w:t>
      </w:r>
      <w:r>
        <w:rPr>
          <w:rFonts w:ascii="Calibri" w:eastAsia="Calibri" w:hAnsi="Calibri" w:cs="Calibri"/>
          <w:sz w:val="22"/>
          <w:szCs w:val="22"/>
        </w:rPr>
        <w:t>ndex.html"</w:t>
      </w:r>
      <w:r>
        <w:rPr>
          <w:rFonts w:ascii="Calibri" w:eastAsia="Calibri" w:hAnsi="Calibri" w:cs="Calibri"/>
          <w:spacing w:val="-9"/>
          <w:sz w:val="22"/>
          <w:szCs w:val="22"/>
        </w:rPr>
        <w:t xml:space="preserve"> </w:t>
      </w:r>
      <w:r>
        <w:rPr>
          <w:rFonts w:ascii="Calibri" w:eastAsia="Calibri" w:hAnsi="Calibri" w:cs="Calibri"/>
          <w:spacing w:val="1"/>
          <w:sz w:val="22"/>
          <w:szCs w:val="22"/>
        </w:rPr>
        <w:t>fil</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th</w:t>
      </w:r>
      <w:r>
        <w:rPr>
          <w:rFonts w:ascii="Calibri" w:eastAsia="Calibri" w:hAnsi="Calibri" w:cs="Calibri"/>
          <w:spacing w:val="2"/>
          <w:sz w:val="22"/>
          <w:szCs w:val="22"/>
        </w:rPr>
        <w:t>a</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z w:val="22"/>
          <w:szCs w:val="22"/>
        </w:rPr>
        <w:t>gives</w:t>
      </w:r>
      <w:r>
        <w:rPr>
          <w:rFonts w:ascii="Calibri" w:eastAsia="Calibri" w:hAnsi="Calibri" w:cs="Calibri"/>
          <w:spacing w:val="-3"/>
          <w:sz w:val="22"/>
          <w:szCs w:val="22"/>
        </w:rPr>
        <w:t xml:space="preserve"> </w:t>
      </w:r>
      <w:r>
        <w:rPr>
          <w:rFonts w:ascii="Calibri" w:eastAsia="Calibri" w:hAnsi="Calibri" w:cs="Calibri"/>
          <w:spacing w:val="1"/>
          <w:sz w:val="22"/>
          <w:szCs w:val="22"/>
        </w:rPr>
        <w:t>yo</w:t>
      </w:r>
      <w:r>
        <w:rPr>
          <w:rFonts w:ascii="Calibri" w:eastAsia="Calibri" w:hAnsi="Calibri" w:cs="Calibri"/>
          <w:sz w:val="22"/>
          <w:szCs w:val="22"/>
        </w:rPr>
        <w:t>u</w:t>
      </w:r>
      <w:r>
        <w:rPr>
          <w:rFonts w:ascii="Calibri" w:eastAsia="Calibri" w:hAnsi="Calibri" w:cs="Calibri"/>
          <w:spacing w:val="-4"/>
          <w:sz w:val="22"/>
          <w:szCs w:val="22"/>
        </w:rPr>
        <w:t xml:space="preserve"> </w:t>
      </w:r>
      <w:r>
        <w:rPr>
          <w:rFonts w:ascii="Calibri" w:eastAsia="Calibri" w:hAnsi="Calibri" w:cs="Calibri"/>
          <w:sz w:val="22"/>
          <w:szCs w:val="22"/>
        </w:rPr>
        <w:t>access</w:t>
      </w:r>
      <w:r>
        <w:rPr>
          <w:rFonts w:ascii="Calibri" w:eastAsia="Calibri" w:hAnsi="Calibri" w:cs="Calibri"/>
          <w:spacing w:val="-6"/>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all</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ex</w:t>
      </w:r>
      <w:r>
        <w:rPr>
          <w:rFonts w:ascii="Calibri" w:eastAsia="Calibri" w:hAnsi="Calibri" w:cs="Calibri"/>
          <w:spacing w:val="2"/>
          <w:sz w:val="22"/>
          <w:szCs w:val="22"/>
        </w:rPr>
        <w:t>a</w:t>
      </w:r>
      <w:r>
        <w:rPr>
          <w:rFonts w:ascii="Calibri" w:eastAsia="Calibri" w:hAnsi="Calibri" w:cs="Calibri"/>
          <w:sz w:val="22"/>
          <w:szCs w:val="22"/>
        </w:rPr>
        <w:t>mples. TRY</w:t>
      </w:r>
      <w:r>
        <w:rPr>
          <w:rFonts w:ascii="Calibri" w:eastAsia="Calibri" w:hAnsi="Calibri" w:cs="Calibri"/>
          <w:spacing w:val="-3"/>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EM</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DIF</w:t>
      </w:r>
      <w:r>
        <w:rPr>
          <w:rFonts w:ascii="Calibri" w:eastAsia="Calibri" w:hAnsi="Calibri" w:cs="Calibri"/>
          <w:spacing w:val="1"/>
          <w:sz w:val="22"/>
          <w:szCs w:val="22"/>
        </w:rPr>
        <w:t>F</w:t>
      </w:r>
      <w:r>
        <w:rPr>
          <w:rFonts w:ascii="Calibri" w:eastAsia="Calibri" w:hAnsi="Calibri" w:cs="Calibri"/>
          <w:sz w:val="22"/>
          <w:szCs w:val="22"/>
        </w:rPr>
        <w:t>E</w:t>
      </w:r>
      <w:r>
        <w:rPr>
          <w:rFonts w:ascii="Calibri" w:eastAsia="Calibri" w:hAnsi="Calibri" w:cs="Calibri"/>
          <w:spacing w:val="1"/>
          <w:sz w:val="22"/>
          <w:szCs w:val="22"/>
        </w:rPr>
        <w:t>R</w:t>
      </w:r>
      <w:r>
        <w:rPr>
          <w:rFonts w:ascii="Calibri" w:eastAsia="Calibri" w:hAnsi="Calibri" w:cs="Calibri"/>
          <w:sz w:val="22"/>
          <w:szCs w:val="22"/>
        </w:rPr>
        <w:t>ENT</w:t>
      </w:r>
      <w:r>
        <w:rPr>
          <w:rFonts w:ascii="Calibri" w:eastAsia="Calibri" w:hAnsi="Calibri" w:cs="Calibri"/>
          <w:spacing w:val="-8"/>
          <w:sz w:val="22"/>
          <w:szCs w:val="22"/>
        </w:rPr>
        <w:t xml:space="preserve"> </w:t>
      </w:r>
      <w:r>
        <w:rPr>
          <w:rFonts w:ascii="Calibri" w:eastAsia="Calibri" w:hAnsi="Calibri" w:cs="Calibri"/>
          <w:sz w:val="22"/>
          <w:szCs w:val="22"/>
        </w:rPr>
        <w:t>BROWSERS</w:t>
      </w:r>
      <w:r>
        <w:rPr>
          <w:rFonts w:ascii="Calibri" w:eastAsia="Calibri" w:hAnsi="Calibri" w:cs="Calibri"/>
          <w:spacing w:val="-9"/>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F</w:t>
      </w:r>
      <w:r>
        <w:rPr>
          <w:rFonts w:ascii="Calibri" w:eastAsia="Calibri" w:hAnsi="Calibri" w:cs="Calibri"/>
          <w:sz w:val="22"/>
          <w:szCs w:val="22"/>
        </w:rPr>
        <w:t>IRE</w:t>
      </w:r>
      <w:r>
        <w:rPr>
          <w:rFonts w:ascii="Calibri" w:eastAsia="Calibri" w:hAnsi="Calibri" w:cs="Calibri"/>
          <w:spacing w:val="1"/>
          <w:sz w:val="22"/>
          <w:szCs w:val="22"/>
        </w:rPr>
        <w:t>F</w:t>
      </w:r>
      <w:r>
        <w:rPr>
          <w:rFonts w:ascii="Calibri" w:eastAsia="Calibri" w:hAnsi="Calibri" w:cs="Calibri"/>
          <w:sz w:val="22"/>
          <w:szCs w:val="22"/>
        </w:rPr>
        <w:t>OX/CHROME</w:t>
      </w:r>
      <w:r>
        <w:rPr>
          <w:rFonts w:ascii="Calibri" w:eastAsia="Calibri" w:hAnsi="Calibri" w:cs="Calibri"/>
          <w:spacing w:val="-17"/>
          <w:sz w:val="22"/>
          <w:szCs w:val="22"/>
        </w:rPr>
        <w:t xml:space="preserve"> </w:t>
      </w:r>
      <w:r>
        <w:rPr>
          <w:rFonts w:ascii="Calibri" w:eastAsia="Calibri" w:hAnsi="Calibri" w:cs="Calibri"/>
          <w:sz w:val="22"/>
          <w:szCs w:val="22"/>
        </w:rPr>
        <w:t>ETC).</w:t>
      </w:r>
    </w:p>
    <w:p w14:paraId="3C21B7B5" w14:textId="77777777" w:rsidR="00DF61CA" w:rsidRDefault="00DF61CA">
      <w:pPr>
        <w:spacing w:before="6" w:line="160" w:lineRule="exact"/>
        <w:rPr>
          <w:sz w:val="16"/>
          <w:szCs w:val="16"/>
        </w:rPr>
      </w:pPr>
    </w:p>
    <w:p w14:paraId="749163A8" w14:textId="77777777" w:rsidR="00DF61CA" w:rsidRDefault="009D7C76">
      <w:pPr>
        <w:spacing w:before="15" w:line="402" w:lineRule="auto"/>
        <w:ind w:left="120" w:right="962"/>
        <w:rPr>
          <w:rFonts w:ascii="Calibri" w:eastAsia="Calibri" w:hAnsi="Calibri" w:cs="Calibri"/>
          <w:sz w:val="22"/>
          <w:szCs w:val="22"/>
        </w:rPr>
      </w:pPr>
      <w:r>
        <w:pict w14:anchorId="51B1B6F6">
          <v:group id="_x0000_s1055" style="position:absolute;left:0;text-align:left;margin-left:141.9pt;margin-top:.3pt;width:350.5pt;height:14.45pt;z-index:-251660288;mso-position-horizontal-relative:page" coordorigin="2838,6" coordsize="7010,289">
            <v:shape id="_x0000_s1057" style="position:absolute;left:2848;top:16;width:6990;height:269" coordorigin="2848,16" coordsize="6990,269" path="m2848,284l9838,284,9838,16,2848,16,2848,284xe" fillcolor="yellow" stroked="f">
              <v:path arrowok="t"/>
            </v:shape>
            <v:polyline id="_x0000_s1056" style="position:absolute" points="5696,514,12686,514" coordorigin="2848,257" coordsize="6990,0" filled="f" strokeweight=".82pt">
              <v:path arrowok="t"/>
            </v:polyline>
            <w10:wrap anchorx="page"/>
          </v:group>
        </w:pict>
      </w:r>
      <w:r w:rsidR="007213DD">
        <w:rPr>
          <w:rFonts w:ascii="Calibri" w:eastAsia="Calibri" w:hAnsi="Calibri" w:cs="Calibri"/>
          <w:sz w:val="22"/>
          <w:szCs w:val="22"/>
        </w:rPr>
        <w:t>Make</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sure</w:t>
      </w:r>
      <w:r w:rsidR="007213DD">
        <w:rPr>
          <w:rFonts w:ascii="Calibri" w:eastAsia="Calibri" w:hAnsi="Calibri" w:cs="Calibri"/>
          <w:spacing w:val="-3"/>
          <w:sz w:val="22"/>
          <w:szCs w:val="22"/>
        </w:rPr>
        <w:t xml:space="preserve"> </w:t>
      </w:r>
      <w:r w:rsidR="007213DD">
        <w:rPr>
          <w:rFonts w:ascii="Calibri" w:eastAsia="Calibri" w:hAnsi="Calibri" w:cs="Calibri"/>
          <w:sz w:val="22"/>
          <w:szCs w:val="22"/>
        </w:rPr>
        <w:t>t</w:t>
      </w:r>
      <w:r w:rsidR="007213DD">
        <w:rPr>
          <w:rFonts w:ascii="Calibri" w:eastAsia="Calibri" w:hAnsi="Calibri" w:cs="Calibri"/>
          <w:spacing w:val="1"/>
          <w:sz w:val="22"/>
          <w:szCs w:val="22"/>
        </w:rPr>
        <w:t>h</w:t>
      </w:r>
      <w:r w:rsidR="007213DD">
        <w:rPr>
          <w:rFonts w:ascii="Calibri" w:eastAsia="Calibri" w:hAnsi="Calibri" w:cs="Calibri"/>
          <w:sz w:val="22"/>
          <w:szCs w:val="22"/>
        </w:rPr>
        <w:t>at</w:t>
      </w:r>
      <w:r w:rsidR="007213DD">
        <w:rPr>
          <w:rFonts w:ascii="Calibri" w:eastAsia="Calibri" w:hAnsi="Calibri" w:cs="Calibri"/>
          <w:spacing w:val="-5"/>
          <w:sz w:val="22"/>
          <w:szCs w:val="22"/>
        </w:rPr>
        <w:t xml:space="preserve"> </w:t>
      </w:r>
      <w:r w:rsidR="007213DD">
        <w:rPr>
          <w:rFonts w:ascii="Calibri" w:eastAsia="Calibri" w:hAnsi="Calibri" w:cs="Calibri"/>
          <w:sz w:val="22"/>
          <w:szCs w:val="22"/>
        </w:rPr>
        <w:t>ALL</w:t>
      </w:r>
      <w:r w:rsidR="007213DD">
        <w:rPr>
          <w:rFonts w:ascii="Calibri" w:eastAsia="Calibri" w:hAnsi="Calibri" w:cs="Calibri"/>
          <w:spacing w:val="-2"/>
          <w:sz w:val="22"/>
          <w:szCs w:val="22"/>
        </w:rPr>
        <w:t xml:space="preserve"> </w:t>
      </w:r>
      <w:r w:rsidR="007213DD">
        <w:rPr>
          <w:rFonts w:ascii="Calibri" w:eastAsia="Calibri" w:hAnsi="Calibri" w:cs="Calibri"/>
          <w:sz w:val="22"/>
          <w:szCs w:val="22"/>
        </w:rPr>
        <w:t>the</w:t>
      </w:r>
      <w:r w:rsidR="007213DD">
        <w:rPr>
          <w:rFonts w:ascii="Calibri" w:eastAsia="Calibri" w:hAnsi="Calibri" w:cs="Calibri"/>
          <w:spacing w:val="-2"/>
          <w:sz w:val="22"/>
          <w:szCs w:val="22"/>
        </w:rPr>
        <w:t xml:space="preserve"> </w:t>
      </w:r>
      <w:r w:rsidR="007213DD">
        <w:rPr>
          <w:rFonts w:ascii="Calibri" w:eastAsia="Calibri" w:hAnsi="Calibri" w:cs="Calibri"/>
          <w:spacing w:val="1"/>
          <w:sz w:val="22"/>
          <w:szCs w:val="22"/>
        </w:rPr>
        <w:t>PH</w:t>
      </w:r>
      <w:r w:rsidR="007213DD">
        <w:rPr>
          <w:rFonts w:ascii="Calibri" w:eastAsia="Calibri" w:hAnsi="Calibri" w:cs="Calibri"/>
          <w:sz w:val="22"/>
          <w:szCs w:val="22"/>
        </w:rPr>
        <w:t>P</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code</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you</w:t>
      </w:r>
      <w:r w:rsidR="007213DD">
        <w:rPr>
          <w:rFonts w:ascii="Calibri" w:eastAsia="Calibri" w:hAnsi="Calibri" w:cs="Calibri"/>
          <w:spacing w:val="-2"/>
          <w:sz w:val="22"/>
          <w:szCs w:val="22"/>
        </w:rPr>
        <w:t xml:space="preserve"> </w:t>
      </w:r>
      <w:r w:rsidR="007213DD">
        <w:rPr>
          <w:rFonts w:ascii="Calibri" w:eastAsia="Calibri" w:hAnsi="Calibri" w:cs="Calibri"/>
          <w:spacing w:val="1"/>
          <w:sz w:val="22"/>
          <w:szCs w:val="22"/>
        </w:rPr>
        <w:t>wa</w:t>
      </w:r>
      <w:r w:rsidR="007213DD">
        <w:rPr>
          <w:rFonts w:ascii="Calibri" w:eastAsia="Calibri" w:hAnsi="Calibri" w:cs="Calibri"/>
          <w:sz w:val="22"/>
          <w:szCs w:val="22"/>
        </w:rPr>
        <w:t>nt</w:t>
      </w:r>
      <w:r w:rsidR="007213DD">
        <w:rPr>
          <w:rFonts w:ascii="Calibri" w:eastAsia="Calibri" w:hAnsi="Calibri" w:cs="Calibri"/>
          <w:spacing w:val="-5"/>
          <w:sz w:val="22"/>
          <w:szCs w:val="22"/>
        </w:rPr>
        <w:t xml:space="preserve"> </w:t>
      </w:r>
      <w:r w:rsidR="007213DD">
        <w:rPr>
          <w:rFonts w:ascii="Calibri" w:eastAsia="Calibri" w:hAnsi="Calibri" w:cs="Calibri"/>
          <w:sz w:val="22"/>
          <w:szCs w:val="22"/>
        </w:rPr>
        <w:t>to</w:t>
      </w:r>
      <w:r w:rsidR="007213DD">
        <w:rPr>
          <w:rFonts w:ascii="Calibri" w:eastAsia="Calibri" w:hAnsi="Calibri" w:cs="Calibri"/>
          <w:spacing w:val="-1"/>
          <w:sz w:val="22"/>
          <w:szCs w:val="22"/>
        </w:rPr>
        <w:t xml:space="preserve"> </w:t>
      </w:r>
      <w:r w:rsidR="007213DD">
        <w:rPr>
          <w:rFonts w:ascii="Calibri" w:eastAsia="Calibri" w:hAnsi="Calibri" w:cs="Calibri"/>
          <w:sz w:val="22"/>
          <w:szCs w:val="22"/>
        </w:rPr>
        <w:t>run</w:t>
      </w:r>
      <w:r w:rsidR="007213DD">
        <w:rPr>
          <w:rFonts w:ascii="Calibri" w:eastAsia="Calibri" w:hAnsi="Calibri" w:cs="Calibri"/>
          <w:spacing w:val="-3"/>
          <w:sz w:val="22"/>
          <w:szCs w:val="22"/>
        </w:rPr>
        <w:t xml:space="preserve"> </w:t>
      </w:r>
      <w:r w:rsidR="007213DD">
        <w:rPr>
          <w:rFonts w:ascii="Calibri" w:eastAsia="Calibri" w:hAnsi="Calibri" w:cs="Calibri"/>
          <w:sz w:val="22"/>
          <w:szCs w:val="22"/>
        </w:rPr>
        <w:t>is</w:t>
      </w:r>
      <w:r w:rsidR="007213DD">
        <w:rPr>
          <w:rFonts w:ascii="Calibri" w:eastAsia="Calibri" w:hAnsi="Calibri" w:cs="Calibri"/>
          <w:spacing w:val="-1"/>
          <w:sz w:val="22"/>
          <w:szCs w:val="22"/>
        </w:rPr>
        <w:t xml:space="preserve"> </w:t>
      </w:r>
      <w:r w:rsidR="007213DD">
        <w:rPr>
          <w:rFonts w:ascii="Calibri" w:eastAsia="Calibri" w:hAnsi="Calibri" w:cs="Calibri"/>
          <w:spacing w:val="1"/>
          <w:sz w:val="22"/>
          <w:szCs w:val="22"/>
        </w:rPr>
        <w:t>i</w:t>
      </w:r>
      <w:r w:rsidR="007213DD">
        <w:rPr>
          <w:rFonts w:ascii="Calibri" w:eastAsia="Calibri" w:hAnsi="Calibri" w:cs="Calibri"/>
          <w:sz w:val="22"/>
          <w:szCs w:val="22"/>
        </w:rPr>
        <w:t>n</w:t>
      </w:r>
      <w:r w:rsidR="007213DD">
        <w:rPr>
          <w:rFonts w:ascii="Calibri" w:eastAsia="Calibri" w:hAnsi="Calibri" w:cs="Calibri"/>
          <w:spacing w:val="-3"/>
          <w:sz w:val="22"/>
          <w:szCs w:val="22"/>
        </w:rPr>
        <w:t xml:space="preserve"> </w:t>
      </w:r>
      <w:r w:rsidR="007213DD">
        <w:rPr>
          <w:rFonts w:ascii="Calibri" w:eastAsia="Calibri" w:hAnsi="Calibri" w:cs="Calibri"/>
          <w:sz w:val="22"/>
          <w:szCs w:val="22"/>
        </w:rPr>
        <w:t>a</w:t>
      </w:r>
      <w:r w:rsidR="007213DD">
        <w:rPr>
          <w:rFonts w:ascii="Calibri" w:eastAsia="Calibri" w:hAnsi="Calibri" w:cs="Calibri"/>
          <w:spacing w:val="-1"/>
          <w:sz w:val="22"/>
          <w:szCs w:val="22"/>
        </w:rPr>
        <w:t xml:space="preserve"> </w:t>
      </w:r>
      <w:r w:rsidR="007213DD">
        <w:rPr>
          <w:rFonts w:ascii="Calibri" w:eastAsia="Calibri" w:hAnsi="Calibri" w:cs="Calibri"/>
          <w:sz w:val="22"/>
          <w:szCs w:val="22"/>
        </w:rPr>
        <w:t>folder</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IN</w:t>
      </w:r>
      <w:r w:rsidR="007213DD">
        <w:rPr>
          <w:rFonts w:ascii="Calibri" w:eastAsia="Calibri" w:hAnsi="Calibri" w:cs="Calibri"/>
          <w:spacing w:val="1"/>
          <w:sz w:val="22"/>
          <w:szCs w:val="22"/>
        </w:rPr>
        <w:t>S</w:t>
      </w:r>
      <w:r w:rsidR="007213DD">
        <w:rPr>
          <w:rFonts w:ascii="Calibri" w:eastAsia="Calibri" w:hAnsi="Calibri" w:cs="Calibri"/>
          <w:sz w:val="22"/>
          <w:szCs w:val="22"/>
        </w:rPr>
        <w:t>IDE</w:t>
      </w:r>
      <w:r w:rsidR="007213DD">
        <w:rPr>
          <w:rFonts w:ascii="Calibri" w:eastAsia="Calibri" w:hAnsi="Calibri" w:cs="Calibri"/>
          <w:spacing w:val="-6"/>
          <w:sz w:val="22"/>
          <w:szCs w:val="22"/>
        </w:rPr>
        <w:t xml:space="preserve"> </w:t>
      </w:r>
      <w:r w:rsidR="007213DD">
        <w:rPr>
          <w:rFonts w:ascii="Calibri" w:eastAsia="Calibri" w:hAnsi="Calibri" w:cs="Calibri"/>
          <w:sz w:val="22"/>
          <w:szCs w:val="22"/>
        </w:rPr>
        <w:t>www</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folder</w:t>
      </w:r>
      <w:r w:rsidR="007213DD">
        <w:rPr>
          <w:rFonts w:ascii="Calibri" w:eastAsia="Calibri" w:hAnsi="Calibri" w:cs="Calibri"/>
          <w:spacing w:val="-5"/>
          <w:sz w:val="22"/>
          <w:szCs w:val="22"/>
        </w:rPr>
        <w:t xml:space="preserve"> </w:t>
      </w:r>
      <w:r w:rsidR="007213DD">
        <w:rPr>
          <w:rFonts w:ascii="Calibri" w:eastAsia="Calibri" w:hAnsi="Calibri" w:cs="Calibri"/>
          <w:spacing w:val="1"/>
          <w:sz w:val="22"/>
          <w:szCs w:val="22"/>
        </w:rPr>
        <w:t>o</w:t>
      </w:r>
      <w:r w:rsidR="007213DD">
        <w:rPr>
          <w:rFonts w:ascii="Calibri" w:eastAsia="Calibri" w:hAnsi="Calibri" w:cs="Calibri"/>
          <w:sz w:val="22"/>
          <w:szCs w:val="22"/>
        </w:rPr>
        <w:t>f</w:t>
      </w:r>
      <w:r w:rsidR="007213DD">
        <w:rPr>
          <w:rFonts w:ascii="Calibri" w:eastAsia="Calibri" w:hAnsi="Calibri" w:cs="Calibri"/>
          <w:spacing w:val="-2"/>
          <w:sz w:val="22"/>
          <w:szCs w:val="22"/>
        </w:rPr>
        <w:t xml:space="preserve"> </w:t>
      </w:r>
      <w:proofErr w:type="spellStart"/>
      <w:r w:rsidR="007213DD">
        <w:rPr>
          <w:rFonts w:ascii="Calibri" w:eastAsia="Calibri" w:hAnsi="Calibri" w:cs="Calibri"/>
          <w:sz w:val="22"/>
          <w:szCs w:val="22"/>
        </w:rPr>
        <w:t>Uw</w:t>
      </w:r>
      <w:r w:rsidR="007213DD">
        <w:rPr>
          <w:rFonts w:ascii="Calibri" w:eastAsia="Calibri" w:hAnsi="Calibri" w:cs="Calibri"/>
          <w:spacing w:val="2"/>
          <w:sz w:val="22"/>
          <w:szCs w:val="22"/>
        </w:rPr>
        <w:t>A</w:t>
      </w:r>
      <w:r w:rsidR="007213DD">
        <w:rPr>
          <w:rFonts w:ascii="Calibri" w:eastAsia="Calibri" w:hAnsi="Calibri" w:cs="Calibri"/>
          <w:sz w:val="22"/>
          <w:szCs w:val="22"/>
        </w:rPr>
        <w:t>m</w:t>
      </w:r>
      <w:r w:rsidR="007213DD">
        <w:rPr>
          <w:rFonts w:ascii="Calibri" w:eastAsia="Calibri" w:hAnsi="Calibri" w:cs="Calibri"/>
          <w:spacing w:val="1"/>
          <w:sz w:val="22"/>
          <w:szCs w:val="22"/>
        </w:rPr>
        <w:t>p</w:t>
      </w:r>
      <w:proofErr w:type="spellEnd"/>
      <w:r w:rsidR="007213DD">
        <w:rPr>
          <w:rFonts w:ascii="Calibri" w:eastAsia="Calibri" w:hAnsi="Calibri" w:cs="Calibri"/>
          <w:sz w:val="22"/>
          <w:szCs w:val="22"/>
        </w:rPr>
        <w:t>. Also,</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make</w:t>
      </w:r>
      <w:r w:rsidR="007213DD">
        <w:rPr>
          <w:rFonts w:ascii="Calibri" w:eastAsia="Calibri" w:hAnsi="Calibri" w:cs="Calibri"/>
          <w:spacing w:val="-5"/>
          <w:sz w:val="22"/>
          <w:szCs w:val="22"/>
        </w:rPr>
        <w:t xml:space="preserve"> </w:t>
      </w:r>
      <w:r w:rsidR="007213DD">
        <w:rPr>
          <w:rFonts w:ascii="Calibri" w:eastAsia="Calibri" w:hAnsi="Calibri" w:cs="Calibri"/>
          <w:spacing w:val="1"/>
          <w:sz w:val="22"/>
          <w:szCs w:val="22"/>
        </w:rPr>
        <w:t>sur</w:t>
      </w:r>
      <w:r w:rsidR="007213DD">
        <w:rPr>
          <w:rFonts w:ascii="Calibri" w:eastAsia="Calibri" w:hAnsi="Calibri" w:cs="Calibri"/>
          <w:sz w:val="22"/>
          <w:szCs w:val="22"/>
        </w:rPr>
        <w:t>e</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to</w:t>
      </w:r>
      <w:r w:rsidR="007213DD">
        <w:rPr>
          <w:rFonts w:ascii="Calibri" w:eastAsia="Calibri" w:hAnsi="Calibri" w:cs="Calibri"/>
          <w:spacing w:val="-1"/>
          <w:sz w:val="22"/>
          <w:szCs w:val="22"/>
        </w:rPr>
        <w:t xml:space="preserve"> </w:t>
      </w:r>
      <w:r w:rsidR="007213DD">
        <w:rPr>
          <w:rFonts w:ascii="Calibri" w:eastAsia="Calibri" w:hAnsi="Calibri" w:cs="Calibri"/>
          <w:sz w:val="22"/>
          <w:szCs w:val="22"/>
        </w:rPr>
        <w:t>type</w:t>
      </w:r>
      <w:r w:rsidR="007213DD">
        <w:rPr>
          <w:rFonts w:ascii="Calibri" w:eastAsia="Calibri" w:hAnsi="Calibri" w:cs="Calibri"/>
          <w:spacing w:val="-3"/>
          <w:sz w:val="22"/>
          <w:szCs w:val="22"/>
        </w:rPr>
        <w:t xml:space="preserve"> </w:t>
      </w:r>
      <w:r w:rsidR="007213DD">
        <w:rPr>
          <w:rFonts w:ascii="Calibri" w:eastAsia="Calibri" w:hAnsi="Calibri" w:cs="Calibri"/>
          <w:w w:val="99"/>
          <w:sz w:val="22"/>
          <w:szCs w:val="22"/>
        </w:rPr>
        <w:t>"l</w:t>
      </w:r>
      <w:r w:rsidR="007213DD">
        <w:rPr>
          <w:rFonts w:ascii="Calibri" w:eastAsia="Calibri" w:hAnsi="Calibri" w:cs="Calibri"/>
          <w:spacing w:val="2"/>
          <w:w w:val="99"/>
          <w:sz w:val="22"/>
          <w:szCs w:val="22"/>
        </w:rPr>
        <w:t>o</w:t>
      </w:r>
      <w:r w:rsidR="007213DD">
        <w:rPr>
          <w:rFonts w:ascii="Calibri" w:eastAsia="Calibri" w:hAnsi="Calibri" w:cs="Calibri"/>
          <w:w w:val="99"/>
          <w:sz w:val="22"/>
          <w:szCs w:val="22"/>
        </w:rPr>
        <w:t>calhost/…/index.html"</w:t>
      </w:r>
      <w:r w:rsidR="007213DD">
        <w:rPr>
          <w:rFonts w:ascii="Calibri" w:eastAsia="Calibri" w:hAnsi="Calibri" w:cs="Calibri"/>
          <w:spacing w:val="-1"/>
          <w:w w:val="99"/>
          <w:sz w:val="22"/>
          <w:szCs w:val="22"/>
        </w:rPr>
        <w:t xml:space="preserve"> </w:t>
      </w:r>
      <w:r w:rsidR="007213DD">
        <w:rPr>
          <w:rFonts w:ascii="Calibri" w:eastAsia="Calibri" w:hAnsi="Calibri" w:cs="Calibri"/>
          <w:spacing w:val="1"/>
          <w:sz w:val="22"/>
          <w:szCs w:val="22"/>
        </w:rPr>
        <w:t>o</w:t>
      </w:r>
      <w:r w:rsidR="007213DD">
        <w:rPr>
          <w:rFonts w:ascii="Calibri" w:eastAsia="Calibri" w:hAnsi="Calibri" w:cs="Calibri"/>
          <w:sz w:val="22"/>
          <w:szCs w:val="22"/>
        </w:rPr>
        <w:t>n</w:t>
      </w:r>
      <w:r w:rsidR="00565405">
        <w:rPr>
          <w:rFonts w:ascii="Calibri" w:eastAsia="Calibri" w:hAnsi="Calibri" w:cs="Calibri"/>
          <w:sz w:val="22"/>
          <w:szCs w:val="22"/>
        </w:rPr>
        <w:t xml:space="preserve"> a</w:t>
      </w:r>
      <w:r w:rsidR="007213DD">
        <w:rPr>
          <w:rFonts w:ascii="Calibri" w:eastAsia="Calibri" w:hAnsi="Calibri" w:cs="Calibri"/>
          <w:sz w:val="22"/>
          <w:szCs w:val="22"/>
        </w:rPr>
        <w:t xml:space="preserve"> browser</w:t>
      </w:r>
      <w:r w:rsidR="007213DD">
        <w:rPr>
          <w:rFonts w:ascii="Calibri" w:eastAsia="Calibri" w:hAnsi="Calibri" w:cs="Calibri"/>
          <w:spacing w:val="-7"/>
          <w:sz w:val="22"/>
          <w:szCs w:val="22"/>
        </w:rPr>
        <w:t xml:space="preserve"> </w:t>
      </w:r>
      <w:r w:rsidR="007213DD">
        <w:rPr>
          <w:rFonts w:ascii="Calibri" w:eastAsia="Calibri" w:hAnsi="Calibri" w:cs="Calibri"/>
          <w:sz w:val="22"/>
          <w:szCs w:val="22"/>
        </w:rPr>
        <w:t>to</w:t>
      </w:r>
      <w:r w:rsidR="007213DD">
        <w:rPr>
          <w:rFonts w:ascii="Calibri" w:eastAsia="Calibri" w:hAnsi="Calibri" w:cs="Calibri"/>
          <w:spacing w:val="-2"/>
          <w:sz w:val="22"/>
          <w:szCs w:val="22"/>
        </w:rPr>
        <w:t xml:space="preserve"> </w:t>
      </w:r>
      <w:r w:rsidR="007213DD">
        <w:rPr>
          <w:rFonts w:ascii="Calibri" w:eastAsia="Calibri" w:hAnsi="Calibri" w:cs="Calibri"/>
          <w:sz w:val="22"/>
          <w:szCs w:val="22"/>
        </w:rPr>
        <w:t>access</w:t>
      </w:r>
      <w:r w:rsidR="007213DD">
        <w:rPr>
          <w:rFonts w:ascii="Calibri" w:eastAsia="Calibri" w:hAnsi="Calibri" w:cs="Calibri"/>
          <w:spacing w:val="-6"/>
          <w:sz w:val="22"/>
          <w:szCs w:val="22"/>
        </w:rPr>
        <w:t xml:space="preserve"> </w:t>
      </w:r>
      <w:r w:rsidR="007213DD">
        <w:rPr>
          <w:rFonts w:ascii="Calibri" w:eastAsia="Calibri" w:hAnsi="Calibri" w:cs="Calibri"/>
          <w:sz w:val="22"/>
          <w:szCs w:val="22"/>
        </w:rPr>
        <w:t>your</w:t>
      </w:r>
      <w:r w:rsidR="007213DD">
        <w:rPr>
          <w:rFonts w:ascii="Calibri" w:eastAsia="Calibri" w:hAnsi="Calibri" w:cs="Calibri"/>
          <w:spacing w:val="-4"/>
          <w:sz w:val="22"/>
          <w:szCs w:val="22"/>
        </w:rPr>
        <w:t xml:space="preserve"> </w:t>
      </w:r>
      <w:r w:rsidR="007213DD">
        <w:rPr>
          <w:rFonts w:ascii="Calibri" w:eastAsia="Calibri" w:hAnsi="Calibri" w:cs="Calibri"/>
          <w:sz w:val="22"/>
          <w:szCs w:val="22"/>
        </w:rPr>
        <w:t>server</w:t>
      </w:r>
      <w:r w:rsidR="007213DD">
        <w:rPr>
          <w:rFonts w:ascii="Calibri" w:eastAsia="Calibri" w:hAnsi="Calibri" w:cs="Calibri"/>
          <w:spacing w:val="-6"/>
          <w:sz w:val="22"/>
          <w:szCs w:val="22"/>
        </w:rPr>
        <w:t xml:space="preserve"> </w:t>
      </w:r>
      <w:r w:rsidR="007213DD">
        <w:rPr>
          <w:rFonts w:ascii="Calibri" w:eastAsia="Calibri" w:hAnsi="Calibri" w:cs="Calibri"/>
          <w:sz w:val="22"/>
          <w:szCs w:val="22"/>
        </w:rPr>
        <w:t>code.</w:t>
      </w:r>
    </w:p>
    <w:p w14:paraId="08A91A1F" w14:textId="77777777" w:rsidR="00DF61CA" w:rsidRDefault="00DF61CA">
      <w:pPr>
        <w:spacing w:before="1" w:line="120" w:lineRule="exact"/>
        <w:rPr>
          <w:sz w:val="12"/>
          <w:szCs w:val="12"/>
        </w:rPr>
      </w:pPr>
    </w:p>
    <w:p w14:paraId="5A5BD4ED" w14:textId="77777777" w:rsidR="00DF61CA" w:rsidRDefault="00DF61CA">
      <w:pPr>
        <w:spacing w:line="200" w:lineRule="exact"/>
      </w:pPr>
    </w:p>
    <w:p w14:paraId="100474BF" w14:textId="77777777" w:rsidR="00DF61CA" w:rsidRDefault="007213DD">
      <w:pPr>
        <w:ind w:left="120" w:right="6010"/>
        <w:jc w:val="both"/>
        <w:rPr>
          <w:rFonts w:ascii="Cambria" w:eastAsia="Cambria" w:hAnsi="Cambria" w:cs="Cambria"/>
          <w:sz w:val="32"/>
          <w:szCs w:val="32"/>
        </w:rPr>
      </w:pPr>
      <w:r>
        <w:rPr>
          <w:rFonts w:ascii="Cambria" w:eastAsia="Cambria" w:hAnsi="Cambria" w:cs="Cambria"/>
          <w:b/>
          <w:sz w:val="32"/>
          <w:szCs w:val="32"/>
        </w:rPr>
        <w:t xml:space="preserve">3  </w:t>
      </w:r>
      <w:r>
        <w:rPr>
          <w:rFonts w:ascii="Cambria" w:eastAsia="Cambria" w:hAnsi="Cambria" w:cs="Cambria"/>
          <w:b/>
          <w:spacing w:val="31"/>
          <w:sz w:val="32"/>
          <w:szCs w:val="32"/>
        </w:rPr>
        <w:t xml:space="preserve"> </w:t>
      </w:r>
      <w:r>
        <w:rPr>
          <w:rFonts w:ascii="Cambria" w:eastAsia="Cambria" w:hAnsi="Cambria" w:cs="Cambria"/>
          <w:b/>
          <w:sz w:val="32"/>
          <w:szCs w:val="32"/>
        </w:rPr>
        <w:t>Librar</w:t>
      </w:r>
      <w:r>
        <w:rPr>
          <w:rFonts w:ascii="Cambria" w:eastAsia="Cambria" w:hAnsi="Cambria" w:cs="Cambria"/>
          <w:b/>
          <w:spacing w:val="-1"/>
          <w:sz w:val="32"/>
          <w:szCs w:val="32"/>
        </w:rPr>
        <w:t xml:space="preserve">y </w:t>
      </w:r>
      <w:r>
        <w:rPr>
          <w:rFonts w:ascii="Cambria" w:eastAsia="Cambria" w:hAnsi="Cambria" w:cs="Cambria"/>
          <w:b/>
          <w:sz w:val="32"/>
          <w:szCs w:val="32"/>
        </w:rPr>
        <w:t xml:space="preserve">application </w:t>
      </w:r>
    </w:p>
    <w:p w14:paraId="15FF8567" w14:textId="3548EA24" w:rsidR="00DF61CA" w:rsidRDefault="007213DD">
      <w:pPr>
        <w:spacing w:before="29" w:line="258" w:lineRule="auto"/>
        <w:ind w:left="120" w:right="86"/>
        <w:jc w:val="both"/>
        <w:rPr>
          <w:rFonts w:ascii="Calibri" w:eastAsia="Calibri" w:hAnsi="Calibri" w:cs="Calibri"/>
          <w:sz w:val="22"/>
          <w:szCs w:val="22"/>
        </w:rPr>
      </w:pPr>
      <w:r>
        <w:rPr>
          <w:rFonts w:ascii="Calibri" w:eastAsia="Calibri" w:hAnsi="Calibri" w:cs="Calibri"/>
          <w:sz w:val="22"/>
          <w:szCs w:val="22"/>
        </w:rPr>
        <w:t>You</w:t>
      </w:r>
      <w:r>
        <w:rPr>
          <w:rFonts w:ascii="Calibri" w:eastAsia="Calibri" w:hAnsi="Calibri" w:cs="Calibri"/>
          <w:spacing w:val="-4"/>
          <w:sz w:val="22"/>
          <w:szCs w:val="22"/>
        </w:rPr>
        <w:t xml:space="preserve"> </w:t>
      </w:r>
      <w:r>
        <w:rPr>
          <w:rFonts w:ascii="Calibri" w:eastAsia="Calibri" w:hAnsi="Calibri" w:cs="Calibri"/>
          <w:sz w:val="22"/>
          <w:szCs w:val="22"/>
        </w:rPr>
        <w:t>have</w:t>
      </w:r>
      <w:r>
        <w:rPr>
          <w:rFonts w:ascii="Calibri" w:eastAsia="Calibri" w:hAnsi="Calibri" w:cs="Calibri"/>
          <w:spacing w:val="-5"/>
          <w:sz w:val="22"/>
          <w:szCs w:val="22"/>
        </w:rPr>
        <w:t xml:space="preserve"> </w:t>
      </w:r>
      <w:r>
        <w:rPr>
          <w:rFonts w:ascii="Calibri" w:eastAsia="Calibri" w:hAnsi="Calibri" w:cs="Calibri"/>
          <w:sz w:val="22"/>
          <w:szCs w:val="22"/>
        </w:rPr>
        <w:t>already</w:t>
      </w:r>
      <w:r>
        <w:rPr>
          <w:rFonts w:ascii="Calibri" w:eastAsia="Calibri" w:hAnsi="Calibri" w:cs="Calibri"/>
          <w:spacing w:val="-7"/>
          <w:sz w:val="22"/>
          <w:szCs w:val="22"/>
        </w:rPr>
        <w:t xml:space="preserve"> </w:t>
      </w:r>
      <w:r>
        <w:rPr>
          <w:rFonts w:ascii="Calibri" w:eastAsia="Calibri" w:hAnsi="Calibri" w:cs="Calibri"/>
          <w:sz w:val="22"/>
          <w:szCs w:val="22"/>
        </w:rPr>
        <w:t>worked</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cre</w:t>
      </w:r>
      <w:r>
        <w:rPr>
          <w:rFonts w:ascii="Calibri" w:eastAsia="Calibri" w:hAnsi="Calibri" w:cs="Calibri"/>
          <w:spacing w:val="2"/>
          <w:sz w:val="22"/>
          <w:szCs w:val="22"/>
        </w:rPr>
        <w:t>a</w:t>
      </w:r>
      <w:r>
        <w:rPr>
          <w:rFonts w:ascii="Calibri" w:eastAsia="Calibri" w:hAnsi="Calibri" w:cs="Calibri"/>
          <w:sz w:val="22"/>
          <w:szCs w:val="22"/>
        </w:rPr>
        <w:t>ting</w:t>
      </w:r>
      <w:r>
        <w:rPr>
          <w:rFonts w:ascii="Calibri" w:eastAsia="Calibri" w:hAnsi="Calibri" w:cs="Calibri"/>
          <w:spacing w:val="-7"/>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ibr</w:t>
      </w:r>
      <w:r>
        <w:rPr>
          <w:rFonts w:ascii="Calibri" w:eastAsia="Calibri" w:hAnsi="Calibri" w:cs="Calibri"/>
          <w:spacing w:val="1"/>
          <w:sz w:val="22"/>
          <w:szCs w:val="22"/>
        </w:rPr>
        <w:t>ar</w:t>
      </w:r>
      <w:r>
        <w:rPr>
          <w:rFonts w:ascii="Calibri" w:eastAsia="Calibri" w:hAnsi="Calibri" w:cs="Calibri"/>
          <w:sz w:val="22"/>
          <w:szCs w:val="22"/>
        </w:rPr>
        <w:t>y</w:t>
      </w:r>
      <w:r>
        <w:rPr>
          <w:rFonts w:ascii="Calibri" w:eastAsia="Calibri" w:hAnsi="Calibri" w:cs="Calibri"/>
          <w:spacing w:val="-7"/>
          <w:sz w:val="22"/>
          <w:szCs w:val="22"/>
        </w:rPr>
        <w:t xml:space="preserve"> </w:t>
      </w:r>
      <w:r>
        <w:rPr>
          <w:rFonts w:ascii="Calibri" w:eastAsia="Calibri" w:hAnsi="Calibri" w:cs="Calibri"/>
          <w:sz w:val="22"/>
          <w:szCs w:val="22"/>
        </w:rPr>
        <w:t>appl</w:t>
      </w:r>
      <w:r>
        <w:rPr>
          <w:rFonts w:ascii="Calibri" w:eastAsia="Calibri" w:hAnsi="Calibri" w:cs="Calibri"/>
          <w:spacing w:val="1"/>
          <w:sz w:val="22"/>
          <w:szCs w:val="22"/>
        </w:rPr>
        <w:t>i</w:t>
      </w:r>
      <w:r>
        <w:rPr>
          <w:rFonts w:ascii="Calibri" w:eastAsia="Calibri" w:hAnsi="Calibri" w:cs="Calibri"/>
          <w:sz w:val="22"/>
          <w:szCs w:val="22"/>
        </w:rPr>
        <w:t>cation</w:t>
      </w:r>
      <w:r>
        <w:rPr>
          <w:rFonts w:ascii="Calibri" w:eastAsia="Calibri" w:hAnsi="Calibri" w:cs="Calibri"/>
          <w:spacing w:val="-9"/>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exerc</w:t>
      </w:r>
      <w:r>
        <w:rPr>
          <w:rFonts w:ascii="Calibri" w:eastAsia="Calibri" w:hAnsi="Calibri" w:cs="Calibri"/>
          <w:spacing w:val="1"/>
          <w:sz w:val="22"/>
          <w:szCs w:val="22"/>
        </w:rPr>
        <w:t>i</w:t>
      </w:r>
      <w:r w:rsidR="003B416B">
        <w:rPr>
          <w:rFonts w:ascii="Calibri" w:eastAsia="Calibri" w:hAnsi="Calibri" w:cs="Calibri"/>
          <w:sz w:val="22"/>
          <w:szCs w:val="22"/>
        </w:rPr>
        <w:t>se04</w:t>
      </w:r>
      <w:r>
        <w:rPr>
          <w:rFonts w:ascii="Calibri" w:eastAsia="Calibri" w:hAnsi="Calibri" w:cs="Calibri"/>
          <w:sz w:val="22"/>
          <w:szCs w:val="22"/>
        </w:rPr>
        <w:t>.</w:t>
      </w:r>
      <w:r>
        <w:rPr>
          <w:rFonts w:ascii="Calibri" w:eastAsia="Calibri" w:hAnsi="Calibri" w:cs="Calibri"/>
          <w:spacing w:val="-1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that</w:t>
      </w:r>
      <w:r>
        <w:rPr>
          <w:rFonts w:ascii="Calibri" w:eastAsia="Calibri" w:hAnsi="Calibri" w:cs="Calibri"/>
          <w:spacing w:val="-3"/>
          <w:sz w:val="22"/>
          <w:szCs w:val="22"/>
        </w:rPr>
        <w:t xml:space="preserve"> </w:t>
      </w:r>
      <w:r>
        <w:rPr>
          <w:rFonts w:ascii="Calibri" w:eastAsia="Calibri" w:hAnsi="Calibri" w:cs="Calibri"/>
          <w:sz w:val="22"/>
          <w:szCs w:val="22"/>
        </w:rPr>
        <w:t>exercise,</w:t>
      </w:r>
      <w:r>
        <w:rPr>
          <w:rFonts w:ascii="Calibri" w:eastAsia="Calibri" w:hAnsi="Calibri" w:cs="Calibri"/>
          <w:spacing w:val="-8"/>
          <w:sz w:val="22"/>
          <w:szCs w:val="22"/>
        </w:rPr>
        <w:t xml:space="preserve"> </w:t>
      </w:r>
      <w:r>
        <w:rPr>
          <w:rFonts w:ascii="Calibri" w:eastAsia="Calibri" w:hAnsi="Calibri" w:cs="Calibri"/>
          <w:sz w:val="22"/>
          <w:szCs w:val="22"/>
        </w:rPr>
        <w:t>all</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4"/>
          <w:sz w:val="22"/>
          <w:szCs w:val="22"/>
        </w:rPr>
        <w:t xml:space="preserve"> </w:t>
      </w:r>
      <w:r>
        <w:rPr>
          <w:rFonts w:ascii="Calibri" w:eastAsia="Calibri" w:hAnsi="Calibri" w:cs="Calibri"/>
          <w:sz w:val="22"/>
          <w:szCs w:val="22"/>
        </w:rPr>
        <w:t>work</w:t>
      </w:r>
      <w:r>
        <w:rPr>
          <w:rFonts w:ascii="Calibri" w:eastAsia="Calibri" w:hAnsi="Calibri" w:cs="Calibri"/>
          <w:spacing w:val="-5"/>
          <w:sz w:val="22"/>
          <w:szCs w:val="22"/>
        </w:rPr>
        <w:t xml:space="preserve"> </w:t>
      </w:r>
      <w:r>
        <w:rPr>
          <w:rFonts w:ascii="Calibri" w:eastAsia="Calibri" w:hAnsi="Calibri" w:cs="Calibri"/>
          <w:spacing w:val="1"/>
          <w:sz w:val="22"/>
          <w:szCs w:val="22"/>
        </w:rPr>
        <w:t xml:space="preserve">of </w:t>
      </w:r>
      <w:r>
        <w:rPr>
          <w:rFonts w:ascii="Calibri" w:eastAsia="Calibri" w:hAnsi="Calibri" w:cs="Calibri"/>
          <w:sz w:val="22"/>
          <w:szCs w:val="22"/>
        </w:rPr>
        <w:t>validation</w:t>
      </w:r>
      <w:r>
        <w:rPr>
          <w:rFonts w:ascii="Calibri" w:eastAsia="Calibri" w:hAnsi="Calibri" w:cs="Calibri"/>
          <w:spacing w:val="-10"/>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a</w:t>
      </w:r>
      <w:r>
        <w:rPr>
          <w:rFonts w:ascii="Calibri" w:eastAsia="Calibri" w:hAnsi="Calibri" w:cs="Calibri"/>
          <w:sz w:val="22"/>
          <w:szCs w:val="22"/>
        </w:rPr>
        <w:t>s</w:t>
      </w:r>
      <w:r>
        <w:rPr>
          <w:rFonts w:ascii="Calibri" w:eastAsia="Calibri" w:hAnsi="Calibri" w:cs="Calibri"/>
          <w:spacing w:val="-3"/>
          <w:sz w:val="22"/>
          <w:szCs w:val="22"/>
        </w:rPr>
        <w:t xml:space="preserve"> </w:t>
      </w:r>
      <w:r>
        <w:rPr>
          <w:rFonts w:ascii="Calibri" w:eastAsia="Calibri" w:hAnsi="Calibri" w:cs="Calibri"/>
          <w:sz w:val="22"/>
          <w:szCs w:val="22"/>
        </w:rPr>
        <w:t>being</w:t>
      </w:r>
      <w:r>
        <w:rPr>
          <w:rFonts w:ascii="Calibri" w:eastAsia="Calibri" w:hAnsi="Calibri" w:cs="Calibri"/>
          <w:spacing w:val="-4"/>
          <w:sz w:val="22"/>
          <w:szCs w:val="22"/>
        </w:rPr>
        <w:t xml:space="preserve"> </w:t>
      </w:r>
      <w:r>
        <w:rPr>
          <w:rFonts w:ascii="Calibri" w:eastAsia="Calibri" w:hAnsi="Calibri" w:cs="Calibri"/>
          <w:sz w:val="22"/>
          <w:szCs w:val="22"/>
        </w:rPr>
        <w:t>done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pacing w:val="1"/>
          <w:sz w:val="22"/>
          <w:szCs w:val="22"/>
        </w:rPr>
        <w:t>CLIEN</w:t>
      </w:r>
      <w:r>
        <w:rPr>
          <w:rFonts w:ascii="Calibri" w:eastAsia="Calibri" w:hAnsi="Calibri" w:cs="Calibri"/>
          <w:sz w:val="22"/>
          <w:szCs w:val="22"/>
        </w:rPr>
        <w:t>T</w:t>
      </w:r>
      <w:r>
        <w:rPr>
          <w:rFonts w:ascii="Calibri" w:eastAsia="Calibri" w:hAnsi="Calibri" w:cs="Calibri"/>
          <w:spacing w:val="-7"/>
          <w:sz w:val="22"/>
          <w:szCs w:val="22"/>
        </w:rPr>
        <w:t xml:space="preserve"> </w:t>
      </w:r>
      <w:r>
        <w:rPr>
          <w:rFonts w:ascii="Calibri" w:eastAsia="Calibri" w:hAnsi="Calibri" w:cs="Calibri"/>
          <w:sz w:val="22"/>
          <w:szCs w:val="22"/>
        </w:rPr>
        <w:t>side</w:t>
      </w:r>
      <w:r>
        <w:rPr>
          <w:rFonts w:ascii="Calibri" w:eastAsia="Calibri" w:hAnsi="Calibri" w:cs="Calibri"/>
          <w:spacing w:val="-3"/>
          <w:sz w:val="22"/>
          <w:szCs w:val="22"/>
        </w:rPr>
        <w:t xml:space="preserve"> </w:t>
      </w:r>
      <w:r>
        <w:rPr>
          <w:rFonts w:ascii="Calibri" w:eastAsia="Calibri" w:hAnsi="Calibri" w:cs="Calibri"/>
          <w:sz w:val="22"/>
          <w:szCs w:val="22"/>
        </w:rPr>
        <w:t>using</w:t>
      </w:r>
      <w:r>
        <w:rPr>
          <w:rFonts w:ascii="Calibri" w:eastAsia="Calibri" w:hAnsi="Calibri" w:cs="Calibri"/>
          <w:spacing w:val="-5"/>
          <w:sz w:val="22"/>
          <w:szCs w:val="22"/>
        </w:rPr>
        <w:t xml:space="preserve"> </w:t>
      </w:r>
      <w:proofErr w:type="spellStart"/>
      <w:r>
        <w:rPr>
          <w:rFonts w:ascii="Calibri" w:eastAsia="Calibri" w:hAnsi="Calibri" w:cs="Calibri"/>
          <w:sz w:val="22"/>
          <w:szCs w:val="22"/>
        </w:rPr>
        <w:t>javascript</w:t>
      </w:r>
      <w:proofErr w:type="spellEnd"/>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h</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exercise</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imilar,</w:t>
      </w:r>
      <w:r>
        <w:rPr>
          <w:rFonts w:ascii="Calibri" w:eastAsia="Calibri" w:hAnsi="Calibri" w:cs="Calibri"/>
          <w:spacing w:val="-6"/>
          <w:sz w:val="22"/>
          <w:szCs w:val="22"/>
        </w:rPr>
        <w:t xml:space="preserve"> </w:t>
      </w:r>
      <w:r>
        <w:rPr>
          <w:rFonts w:ascii="Calibri" w:eastAsia="Calibri" w:hAnsi="Calibri" w:cs="Calibri"/>
          <w:sz w:val="22"/>
          <w:szCs w:val="22"/>
          <w:highlight w:val="yellow"/>
        </w:rPr>
        <w:t>except</w:t>
      </w:r>
      <w:r>
        <w:rPr>
          <w:spacing w:val="-13"/>
          <w:sz w:val="22"/>
          <w:szCs w:val="22"/>
          <w:highlight w:val="yellow"/>
        </w:rPr>
        <w:t xml:space="preserve"> </w:t>
      </w:r>
      <w:r>
        <w:rPr>
          <w:rFonts w:ascii="Calibri" w:eastAsia="Calibri" w:hAnsi="Calibri" w:cs="Calibri"/>
          <w:sz w:val="22"/>
          <w:szCs w:val="22"/>
          <w:highlight w:val="yellow"/>
        </w:rPr>
        <w:t>that</w:t>
      </w:r>
      <w:r>
        <w:rPr>
          <w:spacing w:val="-9"/>
          <w:sz w:val="22"/>
          <w:szCs w:val="22"/>
          <w:highlight w:val="yellow"/>
        </w:rPr>
        <w:t xml:space="preserve"> </w:t>
      </w:r>
      <w:r>
        <w:rPr>
          <w:rFonts w:ascii="Calibri" w:eastAsia="Calibri" w:hAnsi="Calibri" w:cs="Calibri"/>
          <w:sz w:val="22"/>
          <w:szCs w:val="22"/>
          <w:highlight w:val="yellow"/>
        </w:rPr>
        <w:t>all</w:t>
      </w:r>
      <w:r>
        <w:rPr>
          <w:spacing w:val="-8"/>
          <w:sz w:val="22"/>
          <w:szCs w:val="22"/>
          <w:highlight w:val="yellow"/>
        </w:rPr>
        <w:t xml:space="preserve"> </w:t>
      </w:r>
      <w:r>
        <w:rPr>
          <w:rFonts w:ascii="Calibri" w:eastAsia="Calibri" w:hAnsi="Calibri" w:cs="Calibri"/>
          <w:sz w:val="22"/>
          <w:szCs w:val="22"/>
          <w:highlight w:val="yellow"/>
        </w:rPr>
        <w:t>the</w:t>
      </w:r>
      <w:r>
        <w:rPr>
          <w:rFonts w:ascii="Calibri" w:eastAsia="Calibri" w:hAnsi="Calibri" w:cs="Calibri"/>
          <w:sz w:val="22"/>
          <w:szCs w:val="22"/>
        </w:rPr>
        <w:t xml:space="preserve"> </w:t>
      </w:r>
      <w:r>
        <w:rPr>
          <w:rFonts w:ascii="Calibri" w:eastAsia="Calibri" w:hAnsi="Calibri" w:cs="Calibri"/>
          <w:sz w:val="22"/>
          <w:szCs w:val="22"/>
          <w:highlight w:val="yellow"/>
        </w:rPr>
        <w:t>validation</w:t>
      </w:r>
      <w:r>
        <w:rPr>
          <w:spacing w:val="-15"/>
          <w:sz w:val="22"/>
          <w:szCs w:val="22"/>
          <w:highlight w:val="yellow"/>
        </w:rPr>
        <w:t xml:space="preserve"> </w:t>
      </w:r>
      <w:r>
        <w:rPr>
          <w:rFonts w:ascii="Calibri" w:eastAsia="Calibri" w:hAnsi="Calibri" w:cs="Calibri"/>
          <w:sz w:val="22"/>
          <w:szCs w:val="22"/>
          <w:highlight w:val="yellow"/>
        </w:rPr>
        <w:t>is</w:t>
      </w:r>
      <w:r>
        <w:rPr>
          <w:spacing w:val="-6"/>
          <w:sz w:val="22"/>
          <w:szCs w:val="22"/>
          <w:highlight w:val="yellow"/>
        </w:rPr>
        <w:t xml:space="preserve"> </w:t>
      </w:r>
      <w:r>
        <w:rPr>
          <w:rFonts w:ascii="Calibri" w:eastAsia="Calibri" w:hAnsi="Calibri" w:cs="Calibri"/>
          <w:sz w:val="22"/>
          <w:szCs w:val="22"/>
          <w:highlight w:val="yellow"/>
        </w:rPr>
        <w:t>done</w:t>
      </w:r>
      <w:r>
        <w:rPr>
          <w:spacing w:val="-11"/>
          <w:sz w:val="22"/>
          <w:szCs w:val="22"/>
          <w:highlight w:val="yellow"/>
        </w:rPr>
        <w:t xml:space="preserve"> </w:t>
      </w:r>
      <w:r>
        <w:rPr>
          <w:rFonts w:ascii="Calibri" w:eastAsia="Calibri" w:hAnsi="Calibri" w:cs="Calibri"/>
          <w:spacing w:val="1"/>
          <w:sz w:val="22"/>
          <w:szCs w:val="22"/>
          <w:highlight w:val="yellow"/>
        </w:rPr>
        <w:t>on</w:t>
      </w:r>
      <w:r>
        <w:rPr>
          <w:spacing w:val="-8"/>
          <w:sz w:val="22"/>
          <w:szCs w:val="22"/>
          <w:highlight w:val="yellow"/>
        </w:rPr>
        <w:t xml:space="preserve"> </w:t>
      </w:r>
      <w:r>
        <w:rPr>
          <w:rFonts w:ascii="Calibri" w:eastAsia="Calibri" w:hAnsi="Calibri" w:cs="Calibri"/>
          <w:sz w:val="22"/>
          <w:szCs w:val="22"/>
          <w:highlight w:val="yellow"/>
        </w:rPr>
        <w:t>the</w:t>
      </w:r>
      <w:r>
        <w:rPr>
          <w:spacing w:val="-7"/>
          <w:sz w:val="22"/>
          <w:szCs w:val="22"/>
          <w:highlight w:val="yellow"/>
        </w:rPr>
        <w:t xml:space="preserve"> </w:t>
      </w:r>
      <w:r>
        <w:rPr>
          <w:rFonts w:ascii="Calibri" w:eastAsia="Calibri" w:hAnsi="Calibri" w:cs="Calibri"/>
          <w:sz w:val="22"/>
          <w:szCs w:val="22"/>
          <w:highlight w:val="yellow"/>
        </w:rPr>
        <w:t>SER</w:t>
      </w:r>
      <w:r>
        <w:rPr>
          <w:rFonts w:ascii="Calibri" w:eastAsia="Calibri" w:hAnsi="Calibri" w:cs="Calibri"/>
          <w:spacing w:val="1"/>
          <w:sz w:val="22"/>
          <w:szCs w:val="22"/>
          <w:highlight w:val="yellow"/>
        </w:rPr>
        <w:t>V</w:t>
      </w:r>
      <w:r>
        <w:rPr>
          <w:rFonts w:ascii="Calibri" w:eastAsia="Calibri" w:hAnsi="Calibri" w:cs="Calibri"/>
          <w:sz w:val="22"/>
          <w:szCs w:val="22"/>
          <w:highlight w:val="yellow"/>
        </w:rPr>
        <w:t>ER</w:t>
      </w:r>
      <w:r>
        <w:rPr>
          <w:spacing w:val="-11"/>
          <w:sz w:val="22"/>
          <w:szCs w:val="22"/>
          <w:highlight w:val="yellow"/>
        </w:rPr>
        <w:t xml:space="preserve"> </w:t>
      </w:r>
      <w:r>
        <w:rPr>
          <w:rFonts w:ascii="Calibri" w:eastAsia="Calibri" w:hAnsi="Calibri" w:cs="Calibri"/>
          <w:sz w:val="22"/>
          <w:szCs w:val="22"/>
          <w:highlight w:val="yellow"/>
        </w:rPr>
        <w:t>side</w:t>
      </w:r>
      <w:r>
        <w:rPr>
          <w:spacing w:val="-7"/>
          <w:sz w:val="22"/>
          <w:szCs w:val="22"/>
          <w:highlight w:val="yellow"/>
        </w:rPr>
        <w:t xml:space="preserve"> </w:t>
      </w:r>
      <w:r>
        <w:rPr>
          <w:rFonts w:ascii="Calibri" w:eastAsia="Calibri" w:hAnsi="Calibri" w:cs="Calibri"/>
          <w:sz w:val="22"/>
          <w:szCs w:val="22"/>
          <w:highlight w:val="yellow"/>
        </w:rPr>
        <w:t>using</w:t>
      </w:r>
      <w:r>
        <w:rPr>
          <w:spacing w:val="-11"/>
          <w:sz w:val="22"/>
          <w:szCs w:val="22"/>
          <w:highlight w:val="yellow"/>
        </w:rPr>
        <w:t xml:space="preserve"> </w:t>
      </w:r>
      <w:proofErr w:type="spellStart"/>
      <w:r w:rsidR="00BD0870">
        <w:rPr>
          <w:rFonts w:ascii="Calibri" w:eastAsia="Calibri" w:hAnsi="Calibri" w:cs="Calibri"/>
          <w:sz w:val="22"/>
          <w:szCs w:val="22"/>
          <w:highlight w:val="yellow"/>
        </w:rPr>
        <w:t>PhP</w:t>
      </w:r>
      <w:proofErr w:type="spellEnd"/>
      <w:r w:rsidR="00BD0870">
        <w:rPr>
          <w:rFonts w:ascii="Calibri" w:eastAsia="Calibri" w:hAnsi="Calibri" w:cs="Calibri"/>
          <w:sz w:val="22"/>
          <w:szCs w:val="22"/>
          <w:highlight w:val="yellow"/>
        </w:rPr>
        <w:t xml:space="preserve"> AND data is stored in a database.</w:t>
      </w:r>
    </w:p>
    <w:p w14:paraId="06AD74DF" w14:textId="77777777" w:rsidR="00DF61CA" w:rsidRDefault="00DF61CA">
      <w:pPr>
        <w:spacing w:before="5" w:line="140" w:lineRule="exact"/>
        <w:rPr>
          <w:sz w:val="14"/>
          <w:szCs w:val="14"/>
        </w:rPr>
      </w:pPr>
    </w:p>
    <w:p w14:paraId="4769482F" w14:textId="77777777" w:rsidR="00DF61CA" w:rsidRDefault="007213DD">
      <w:pPr>
        <w:spacing w:before="15" w:line="258" w:lineRule="auto"/>
        <w:ind w:left="120" w:right="741"/>
        <w:rPr>
          <w:rFonts w:ascii="Calibri" w:eastAsia="Calibri" w:hAnsi="Calibri" w:cs="Calibri"/>
          <w:sz w:val="22"/>
          <w:szCs w:val="22"/>
        </w:rPr>
      </w:pPr>
      <w:r>
        <w:rPr>
          <w:rFonts w:ascii="Calibri" w:eastAsia="Calibri" w:hAnsi="Calibri" w:cs="Calibri"/>
          <w:sz w:val="22"/>
          <w:szCs w:val="22"/>
          <w:highlight w:val="yellow"/>
        </w:rPr>
        <w:t>For</w:t>
      </w:r>
      <w:r>
        <w:rPr>
          <w:spacing w:val="-9"/>
          <w:sz w:val="22"/>
          <w:szCs w:val="22"/>
          <w:highlight w:val="yellow"/>
        </w:rPr>
        <w:t xml:space="preserve"> </w:t>
      </w:r>
      <w:r>
        <w:rPr>
          <w:rFonts w:ascii="Calibri" w:eastAsia="Calibri" w:hAnsi="Calibri" w:cs="Calibri"/>
          <w:sz w:val="22"/>
          <w:szCs w:val="22"/>
          <w:highlight w:val="yellow"/>
        </w:rPr>
        <w:t>all</w:t>
      </w:r>
      <w:r>
        <w:rPr>
          <w:spacing w:val="-9"/>
          <w:sz w:val="22"/>
          <w:szCs w:val="22"/>
          <w:highlight w:val="yellow"/>
        </w:rPr>
        <w:t xml:space="preserve"> </w:t>
      </w:r>
      <w:r>
        <w:rPr>
          <w:rFonts w:ascii="Calibri" w:eastAsia="Calibri" w:hAnsi="Calibri" w:cs="Calibri"/>
          <w:sz w:val="22"/>
          <w:szCs w:val="22"/>
          <w:highlight w:val="yellow"/>
        </w:rPr>
        <w:t>requirements</w:t>
      </w:r>
      <w:r>
        <w:rPr>
          <w:spacing w:val="-18"/>
          <w:sz w:val="22"/>
          <w:szCs w:val="22"/>
          <w:highlight w:val="yellow"/>
        </w:rPr>
        <w:t xml:space="preserve"> </w:t>
      </w:r>
      <w:r>
        <w:rPr>
          <w:rFonts w:ascii="Calibri" w:eastAsia="Calibri" w:hAnsi="Calibri" w:cs="Calibri"/>
          <w:sz w:val="22"/>
          <w:szCs w:val="22"/>
          <w:highlight w:val="yellow"/>
        </w:rPr>
        <w:t>th</w:t>
      </w:r>
      <w:r>
        <w:rPr>
          <w:rFonts w:ascii="Calibri" w:eastAsia="Calibri" w:hAnsi="Calibri" w:cs="Calibri"/>
          <w:spacing w:val="2"/>
          <w:sz w:val="22"/>
          <w:szCs w:val="22"/>
          <w:highlight w:val="yellow"/>
        </w:rPr>
        <w:t>a</w:t>
      </w:r>
      <w:r>
        <w:rPr>
          <w:rFonts w:ascii="Calibri" w:eastAsia="Calibri" w:hAnsi="Calibri" w:cs="Calibri"/>
          <w:sz w:val="22"/>
          <w:szCs w:val="22"/>
          <w:highlight w:val="yellow"/>
        </w:rPr>
        <w:t>t</w:t>
      </w:r>
      <w:r>
        <w:rPr>
          <w:spacing w:val="-9"/>
          <w:sz w:val="22"/>
          <w:szCs w:val="22"/>
          <w:highlight w:val="yellow"/>
        </w:rPr>
        <w:t xml:space="preserve"> </w:t>
      </w:r>
      <w:r>
        <w:rPr>
          <w:rFonts w:ascii="Calibri" w:eastAsia="Calibri" w:hAnsi="Calibri" w:cs="Calibri"/>
          <w:spacing w:val="1"/>
          <w:sz w:val="22"/>
          <w:szCs w:val="22"/>
          <w:highlight w:val="yellow"/>
        </w:rPr>
        <w:t>fo</w:t>
      </w:r>
      <w:r>
        <w:rPr>
          <w:rFonts w:ascii="Calibri" w:eastAsia="Calibri" w:hAnsi="Calibri" w:cs="Calibri"/>
          <w:sz w:val="22"/>
          <w:szCs w:val="22"/>
          <w:highlight w:val="yellow"/>
        </w:rPr>
        <w:t>llow,</w:t>
      </w:r>
      <w:r>
        <w:rPr>
          <w:spacing w:val="-12"/>
          <w:sz w:val="22"/>
          <w:szCs w:val="22"/>
          <w:highlight w:val="yellow"/>
        </w:rPr>
        <w:t xml:space="preserve"> </w:t>
      </w:r>
      <w:r>
        <w:rPr>
          <w:rFonts w:ascii="Calibri" w:eastAsia="Calibri" w:hAnsi="Calibri" w:cs="Calibri"/>
          <w:sz w:val="22"/>
          <w:szCs w:val="22"/>
          <w:highlight w:val="yellow"/>
        </w:rPr>
        <w:t>provide</w:t>
      </w:r>
      <w:r>
        <w:rPr>
          <w:spacing w:val="-13"/>
          <w:sz w:val="22"/>
          <w:szCs w:val="22"/>
          <w:highlight w:val="yellow"/>
        </w:rPr>
        <w:t xml:space="preserve"> </w:t>
      </w:r>
      <w:r>
        <w:rPr>
          <w:rFonts w:ascii="Calibri" w:eastAsia="Calibri" w:hAnsi="Calibri" w:cs="Calibri"/>
          <w:sz w:val="22"/>
          <w:szCs w:val="22"/>
          <w:highlight w:val="yellow"/>
        </w:rPr>
        <w:t>t</w:t>
      </w:r>
      <w:r>
        <w:rPr>
          <w:rFonts w:ascii="Calibri" w:eastAsia="Calibri" w:hAnsi="Calibri" w:cs="Calibri"/>
          <w:spacing w:val="1"/>
          <w:sz w:val="22"/>
          <w:szCs w:val="22"/>
          <w:highlight w:val="yellow"/>
        </w:rPr>
        <w:t>h</w:t>
      </w:r>
      <w:r>
        <w:rPr>
          <w:rFonts w:ascii="Calibri" w:eastAsia="Calibri" w:hAnsi="Calibri" w:cs="Calibri"/>
          <w:sz w:val="22"/>
          <w:szCs w:val="22"/>
          <w:highlight w:val="yellow"/>
        </w:rPr>
        <w:t>e</w:t>
      </w:r>
      <w:r>
        <w:rPr>
          <w:spacing w:val="-10"/>
          <w:sz w:val="22"/>
          <w:szCs w:val="22"/>
          <w:highlight w:val="yellow"/>
        </w:rPr>
        <w:t xml:space="preserve"> </w:t>
      </w:r>
      <w:r>
        <w:rPr>
          <w:rFonts w:ascii="Calibri" w:eastAsia="Calibri" w:hAnsi="Calibri" w:cs="Calibri"/>
          <w:sz w:val="22"/>
          <w:szCs w:val="22"/>
          <w:highlight w:val="yellow"/>
        </w:rPr>
        <w:t>required</w:t>
      </w:r>
      <w:r>
        <w:rPr>
          <w:spacing w:val="-15"/>
          <w:sz w:val="22"/>
          <w:szCs w:val="22"/>
          <w:highlight w:val="yellow"/>
        </w:rPr>
        <w:t xml:space="preserve"> </w:t>
      </w:r>
      <w:r>
        <w:rPr>
          <w:rFonts w:ascii="Calibri" w:eastAsia="Calibri" w:hAnsi="Calibri" w:cs="Calibri"/>
          <w:sz w:val="22"/>
          <w:szCs w:val="22"/>
          <w:highlight w:val="yellow"/>
        </w:rPr>
        <w:t>user</w:t>
      </w:r>
      <w:r>
        <w:rPr>
          <w:spacing w:val="-8"/>
          <w:sz w:val="22"/>
          <w:szCs w:val="22"/>
          <w:highlight w:val="yellow"/>
        </w:rPr>
        <w:t xml:space="preserve"> </w:t>
      </w:r>
      <w:r>
        <w:rPr>
          <w:rFonts w:ascii="Calibri" w:eastAsia="Calibri" w:hAnsi="Calibri" w:cs="Calibri"/>
          <w:sz w:val="22"/>
          <w:szCs w:val="22"/>
          <w:highlight w:val="yellow"/>
        </w:rPr>
        <w:t>Interf</w:t>
      </w:r>
      <w:r>
        <w:rPr>
          <w:rFonts w:ascii="Calibri" w:eastAsia="Calibri" w:hAnsi="Calibri" w:cs="Calibri"/>
          <w:spacing w:val="2"/>
          <w:sz w:val="22"/>
          <w:szCs w:val="22"/>
          <w:highlight w:val="yellow"/>
        </w:rPr>
        <w:t>a</w:t>
      </w:r>
      <w:r>
        <w:rPr>
          <w:rFonts w:ascii="Calibri" w:eastAsia="Calibri" w:hAnsi="Calibri" w:cs="Calibri"/>
          <w:sz w:val="22"/>
          <w:szCs w:val="22"/>
          <w:highlight w:val="yellow"/>
        </w:rPr>
        <w:t>ce</w:t>
      </w:r>
      <w:r>
        <w:rPr>
          <w:spacing w:val="-14"/>
          <w:sz w:val="22"/>
          <w:szCs w:val="22"/>
          <w:highlight w:val="yellow"/>
        </w:rPr>
        <w:t xml:space="preserve"> </w:t>
      </w:r>
      <w:r>
        <w:rPr>
          <w:rFonts w:ascii="Calibri" w:eastAsia="Calibri" w:hAnsi="Calibri" w:cs="Calibri"/>
          <w:sz w:val="22"/>
          <w:szCs w:val="22"/>
          <w:highlight w:val="yellow"/>
        </w:rPr>
        <w:t>for</w:t>
      </w:r>
      <w:r>
        <w:rPr>
          <w:spacing w:val="-8"/>
          <w:sz w:val="22"/>
          <w:szCs w:val="22"/>
          <w:highlight w:val="yellow"/>
        </w:rPr>
        <w:t xml:space="preserve"> </w:t>
      </w:r>
      <w:r>
        <w:rPr>
          <w:rFonts w:ascii="Calibri" w:eastAsia="Calibri" w:hAnsi="Calibri" w:cs="Calibri"/>
          <w:sz w:val="22"/>
          <w:szCs w:val="22"/>
          <w:highlight w:val="yellow"/>
        </w:rPr>
        <w:t>the</w:t>
      </w:r>
      <w:r>
        <w:rPr>
          <w:spacing w:val="-8"/>
          <w:sz w:val="22"/>
          <w:szCs w:val="22"/>
          <w:highlight w:val="yellow"/>
        </w:rPr>
        <w:t xml:space="preserve"> </w:t>
      </w:r>
      <w:r>
        <w:rPr>
          <w:rFonts w:ascii="Calibri" w:eastAsia="Calibri" w:hAnsi="Calibri" w:cs="Calibri"/>
          <w:sz w:val="22"/>
          <w:szCs w:val="22"/>
          <w:highlight w:val="yellow"/>
        </w:rPr>
        <w:t>us</w:t>
      </w:r>
      <w:r>
        <w:rPr>
          <w:rFonts w:ascii="Calibri" w:eastAsia="Calibri" w:hAnsi="Calibri" w:cs="Calibri"/>
          <w:spacing w:val="1"/>
          <w:sz w:val="22"/>
          <w:szCs w:val="22"/>
          <w:highlight w:val="yellow"/>
        </w:rPr>
        <w:t>e</w:t>
      </w:r>
      <w:r>
        <w:rPr>
          <w:rFonts w:ascii="Calibri" w:eastAsia="Calibri" w:hAnsi="Calibri" w:cs="Calibri"/>
          <w:sz w:val="22"/>
          <w:szCs w:val="22"/>
          <w:highlight w:val="yellow"/>
        </w:rPr>
        <w:t>r</w:t>
      </w:r>
      <w:r>
        <w:rPr>
          <w:spacing w:val="-9"/>
          <w:sz w:val="22"/>
          <w:szCs w:val="22"/>
          <w:highlight w:val="yellow"/>
        </w:rPr>
        <w:t xml:space="preserve"> </w:t>
      </w:r>
      <w:r>
        <w:rPr>
          <w:rFonts w:ascii="Calibri" w:eastAsia="Calibri" w:hAnsi="Calibri" w:cs="Calibri"/>
          <w:sz w:val="22"/>
          <w:szCs w:val="22"/>
          <w:highlight w:val="yellow"/>
        </w:rPr>
        <w:t>using</w:t>
      </w:r>
      <w:r>
        <w:rPr>
          <w:spacing w:val="-10"/>
          <w:sz w:val="22"/>
          <w:szCs w:val="22"/>
          <w:highlight w:val="yellow"/>
        </w:rPr>
        <w:t xml:space="preserve"> </w:t>
      </w:r>
      <w:r>
        <w:rPr>
          <w:rFonts w:ascii="Calibri" w:eastAsia="Calibri" w:hAnsi="Calibri" w:cs="Calibri"/>
          <w:sz w:val="22"/>
          <w:szCs w:val="22"/>
          <w:highlight w:val="yellow"/>
        </w:rPr>
        <w:t>HTM</w:t>
      </w:r>
      <w:r>
        <w:rPr>
          <w:rFonts w:ascii="Calibri" w:eastAsia="Calibri" w:hAnsi="Calibri" w:cs="Calibri"/>
          <w:spacing w:val="1"/>
          <w:sz w:val="22"/>
          <w:szCs w:val="22"/>
          <w:highlight w:val="yellow"/>
        </w:rPr>
        <w:t>L</w:t>
      </w:r>
      <w:r>
        <w:rPr>
          <w:rFonts w:ascii="Calibri" w:eastAsia="Calibri" w:hAnsi="Calibri" w:cs="Calibri"/>
          <w:sz w:val="22"/>
          <w:szCs w:val="22"/>
          <w:highlight w:val="yellow"/>
        </w:rPr>
        <w:t>/</w:t>
      </w:r>
      <w:proofErr w:type="spellStart"/>
      <w:r>
        <w:rPr>
          <w:rFonts w:ascii="Calibri" w:eastAsia="Calibri" w:hAnsi="Calibri" w:cs="Calibri"/>
          <w:sz w:val="22"/>
          <w:szCs w:val="22"/>
          <w:highlight w:val="yellow"/>
        </w:rPr>
        <w:t>js</w:t>
      </w:r>
      <w:proofErr w:type="spellEnd"/>
      <w:r>
        <w:rPr>
          <w:spacing w:val="-13"/>
          <w:sz w:val="22"/>
          <w:szCs w:val="22"/>
          <w:highlight w:val="yellow"/>
        </w:rPr>
        <w:t xml:space="preserve"> </w:t>
      </w:r>
      <w:r>
        <w:rPr>
          <w:rFonts w:ascii="Calibri" w:eastAsia="Calibri" w:hAnsi="Calibri" w:cs="Calibri"/>
          <w:sz w:val="22"/>
          <w:szCs w:val="22"/>
          <w:highlight w:val="yellow"/>
        </w:rPr>
        <w:t>(</w:t>
      </w:r>
      <w:r>
        <w:rPr>
          <w:rFonts w:ascii="Calibri" w:eastAsia="Calibri" w:hAnsi="Calibri" w:cs="Calibri"/>
          <w:sz w:val="22"/>
          <w:szCs w:val="22"/>
        </w:rPr>
        <w:t xml:space="preserve"> </w:t>
      </w:r>
      <w:r>
        <w:rPr>
          <w:rFonts w:ascii="Calibri" w:eastAsia="Calibri" w:hAnsi="Calibri" w:cs="Calibri"/>
          <w:sz w:val="22"/>
          <w:szCs w:val="22"/>
          <w:highlight w:val="yellow"/>
        </w:rPr>
        <w:t>Exam</w:t>
      </w:r>
      <w:r>
        <w:rPr>
          <w:rFonts w:ascii="Calibri" w:eastAsia="Calibri" w:hAnsi="Calibri" w:cs="Calibri"/>
          <w:spacing w:val="1"/>
          <w:sz w:val="22"/>
          <w:szCs w:val="22"/>
          <w:highlight w:val="yellow"/>
        </w:rPr>
        <w:t>p</w:t>
      </w:r>
      <w:r>
        <w:rPr>
          <w:rFonts w:ascii="Calibri" w:eastAsia="Calibri" w:hAnsi="Calibri" w:cs="Calibri"/>
          <w:sz w:val="22"/>
          <w:szCs w:val="22"/>
          <w:highlight w:val="yellow"/>
        </w:rPr>
        <w:t>le</w:t>
      </w:r>
      <w:r>
        <w:rPr>
          <w:spacing w:val="-14"/>
          <w:sz w:val="22"/>
          <w:szCs w:val="22"/>
          <w:highlight w:val="yellow"/>
        </w:rPr>
        <w:t xml:space="preserve"> </w:t>
      </w:r>
      <w:r>
        <w:rPr>
          <w:rFonts w:ascii="Calibri" w:eastAsia="Calibri" w:hAnsi="Calibri" w:cs="Calibri"/>
          <w:sz w:val="22"/>
          <w:szCs w:val="22"/>
          <w:highlight w:val="yellow"/>
        </w:rPr>
        <w:t>:</w:t>
      </w:r>
      <w:r>
        <w:rPr>
          <w:spacing w:val="-5"/>
          <w:sz w:val="22"/>
          <w:szCs w:val="22"/>
          <w:highlight w:val="yellow"/>
        </w:rPr>
        <w:t xml:space="preserve"> </w:t>
      </w:r>
      <w:r>
        <w:rPr>
          <w:rFonts w:ascii="Calibri" w:eastAsia="Calibri" w:hAnsi="Calibri" w:cs="Calibri"/>
          <w:sz w:val="22"/>
          <w:szCs w:val="22"/>
          <w:highlight w:val="yellow"/>
        </w:rPr>
        <w:t>b</w:t>
      </w:r>
      <w:r>
        <w:rPr>
          <w:rFonts w:ascii="Calibri" w:eastAsia="Calibri" w:hAnsi="Calibri" w:cs="Calibri"/>
          <w:spacing w:val="1"/>
          <w:sz w:val="22"/>
          <w:szCs w:val="22"/>
          <w:highlight w:val="yellow"/>
        </w:rPr>
        <w:t>u</w:t>
      </w:r>
      <w:r>
        <w:rPr>
          <w:rFonts w:ascii="Calibri" w:eastAsia="Calibri" w:hAnsi="Calibri" w:cs="Calibri"/>
          <w:sz w:val="22"/>
          <w:szCs w:val="22"/>
          <w:highlight w:val="yellow"/>
        </w:rPr>
        <w:t>ttons,</w:t>
      </w:r>
      <w:r>
        <w:rPr>
          <w:spacing w:val="-13"/>
          <w:sz w:val="22"/>
          <w:szCs w:val="22"/>
          <w:highlight w:val="yellow"/>
        </w:rPr>
        <w:t xml:space="preserve"> </w:t>
      </w:r>
      <w:proofErr w:type="spellStart"/>
      <w:r>
        <w:rPr>
          <w:rFonts w:ascii="Calibri" w:eastAsia="Calibri" w:hAnsi="Calibri" w:cs="Calibri"/>
          <w:sz w:val="22"/>
          <w:szCs w:val="22"/>
          <w:highlight w:val="yellow"/>
        </w:rPr>
        <w:t>te</w:t>
      </w:r>
      <w:r>
        <w:rPr>
          <w:rFonts w:ascii="Calibri" w:eastAsia="Calibri" w:hAnsi="Calibri" w:cs="Calibri"/>
          <w:spacing w:val="1"/>
          <w:sz w:val="22"/>
          <w:szCs w:val="22"/>
          <w:highlight w:val="yellow"/>
        </w:rPr>
        <w:t>x</w:t>
      </w:r>
      <w:r>
        <w:rPr>
          <w:rFonts w:ascii="Calibri" w:eastAsia="Calibri" w:hAnsi="Calibri" w:cs="Calibri"/>
          <w:sz w:val="22"/>
          <w:szCs w:val="22"/>
          <w:highlight w:val="yellow"/>
        </w:rPr>
        <w:t>tfie</w:t>
      </w:r>
      <w:r>
        <w:rPr>
          <w:rFonts w:ascii="Calibri" w:eastAsia="Calibri" w:hAnsi="Calibri" w:cs="Calibri"/>
          <w:spacing w:val="1"/>
          <w:sz w:val="22"/>
          <w:szCs w:val="22"/>
          <w:highlight w:val="yellow"/>
        </w:rPr>
        <w:t>l</w:t>
      </w:r>
      <w:r>
        <w:rPr>
          <w:rFonts w:ascii="Calibri" w:eastAsia="Calibri" w:hAnsi="Calibri" w:cs="Calibri"/>
          <w:sz w:val="22"/>
          <w:szCs w:val="22"/>
          <w:highlight w:val="yellow"/>
        </w:rPr>
        <w:t>ds</w:t>
      </w:r>
      <w:proofErr w:type="spellEnd"/>
      <w:r>
        <w:rPr>
          <w:spacing w:val="-13"/>
          <w:sz w:val="22"/>
          <w:szCs w:val="22"/>
          <w:highlight w:val="yellow"/>
        </w:rPr>
        <w:t xml:space="preserve"> </w:t>
      </w:r>
      <w:proofErr w:type="spellStart"/>
      <w:r>
        <w:rPr>
          <w:rFonts w:ascii="Calibri" w:eastAsia="Calibri" w:hAnsi="Calibri" w:cs="Calibri"/>
          <w:sz w:val="22"/>
          <w:szCs w:val="22"/>
          <w:highlight w:val="yellow"/>
        </w:rPr>
        <w:t>etc</w:t>
      </w:r>
      <w:proofErr w:type="spellEnd"/>
      <w:r>
        <w:rPr>
          <w:rFonts w:ascii="Calibri" w:eastAsia="Calibri" w:hAnsi="Calibri" w:cs="Calibri"/>
          <w:sz w:val="22"/>
          <w:szCs w:val="22"/>
          <w:highlight w:val="yellow"/>
        </w:rPr>
        <w:t>)</w:t>
      </w:r>
      <w:r>
        <w:rPr>
          <w:rFonts w:ascii="Calibri" w:eastAsia="Calibri" w:hAnsi="Calibri" w:cs="Calibri"/>
          <w:sz w:val="22"/>
          <w:szCs w:val="22"/>
        </w:rPr>
        <w:t>.</w:t>
      </w:r>
    </w:p>
    <w:p w14:paraId="2D02FD41" w14:textId="77777777" w:rsidR="00DF61CA" w:rsidRDefault="00DF61CA">
      <w:pPr>
        <w:spacing w:before="2" w:line="160" w:lineRule="exact"/>
        <w:rPr>
          <w:sz w:val="16"/>
          <w:szCs w:val="16"/>
        </w:rPr>
      </w:pPr>
    </w:p>
    <w:p w14:paraId="66BA79B5" w14:textId="77777777" w:rsidR="00DF61CA" w:rsidRDefault="007213DD">
      <w:pPr>
        <w:ind w:left="120"/>
        <w:rPr>
          <w:rFonts w:ascii="Cambria" w:eastAsia="Cambria" w:hAnsi="Cambria" w:cs="Cambria"/>
          <w:sz w:val="26"/>
          <w:szCs w:val="26"/>
        </w:rPr>
      </w:pPr>
      <w:r>
        <w:rPr>
          <w:rFonts w:ascii="Cambria" w:eastAsia="Cambria" w:hAnsi="Cambria" w:cs="Cambria"/>
          <w:b/>
          <w:sz w:val="26"/>
          <w:szCs w:val="26"/>
        </w:rPr>
        <w:t xml:space="preserve">3.1   </w:t>
      </w:r>
      <w:r>
        <w:rPr>
          <w:rFonts w:ascii="Cambria" w:eastAsia="Cambria" w:hAnsi="Cambria" w:cs="Cambria"/>
          <w:b/>
          <w:spacing w:val="-22"/>
          <w:sz w:val="26"/>
          <w:szCs w:val="26"/>
        </w:rPr>
        <w:t xml:space="preserve"> </w:t>
      </w:r>
      <w:r>
        <w:rPr>
          <w:rFonts w:ascii="Cambria" w:eastAsia="Cambria" w:hAnsi="Cambria" w:cs="Cambria"/>
          <w:b/>
          <w:sz w:val="26"/>
          <w:szCs w:val="26"/>
        </w:rPr>
        <w:t>Basic re</w:t>
      </w:r>
      <w:r>
        <w:rPr>
          <w:rFonts w:ascii="Cambria" w:eastAsia="Cambria" w:hAnsi="Cambria" w:cs="Cambria"/>
          <w:b/>
          <w:spacing w:val="-2"/>
          <w:sz w:val="26"/>
          <w:szCs w:val="26"/>
        </w:rPr>
        <w:t>q</w:t>
      </w:r>
      <w:r>
        <w:rPr>
          <w:rFonts w:ascii="Cambria" w:eastAsia="Cambria" w:hAnsi="Cambria" w:cs="Cambria"/>
          <w:b/>
          <w:sz w:val="26"/>
          <w:szCs w:val="26"/>
        </w:rPr>
        <w:t>uirement</w:t>
      </w:r>
      <w:r>
        <w:rPr>
          <w:rFonts w:ascii="Cambria" w:eastAsia="Cambria" w:hAnsi="Cambria" w:cs="Cambria"/>
          <w:b/>
          <w:spacing w:val="1"/>
          <w:sz w:val="26"/>
          <w:szCs w:val="26"/>
        </w:rPr>
        <w:t>s</w:t>
      </w:r>
      <w:r>
        <w:rPr>
          <w:rFonts w:ascii="Cambria" w:eastAsia="Cambria" w:hAnsi="Cambria" w:cs="Cambria"/>
          <w:b/>
          <w:sz w:val="26"/>
          <w:szCs w:val="26"/>
        </w:rPr>
        <w:t xml:space="preserve"> </w:t>
      </w:r>
    </w:p>
    <w:p w14:paraId="1ADBFF74" w14:textId="77777777" w:rsidR="00DF61CA" w:rsidRDefault="007213DD">
      <w:pPr>
        <w:spacing w:before="23" w:line="259" w:lineRule="auto"/>
        <w:ind w:left="120" w:right="74"/>
        <w:rPr>
          <w:rFonts w:ascii="Calibri" w:eastAsia="Calibri" w:hAnsi="Calibri" w:cs="Calibri"/>
          <w:sz w:val="22"/>
          <w:szCs w:val="22"/>
        </w:rPr>
      </w:pPr>
      <w:r>
        <w:rPr>
          <w:rFonts w:ascii="Calibri" w:eastAsia="Calibri" w:hAnsi="Calibri" w:cs="Calibri"/>
          <w:sz w:val="22"/>
          <w:szCs w:val="22"/>
        </w:rPr>
        <w:t>There</w:t>
      </w:r>
      <w:r>
        <w:rPr>
          <w:rFonts w:ascii="Calibri" w:eastAsia="Calibri" w:hAnsi="Calibri" w:cs="Calibri"/>
          <w:spacing w:val="-6"/>
          <w:sz w:val="22"/>
          <w:szCs w:val="22"/>
        </w:rPr>
        <w:t xml:space="preserve"> </w:t>
      </w:r>
      <w:r>
        <w:rPr>
          <w:rFonts w:ascii="Calibri" w:eastAsia="Calibri" w:hAnsi="Calibri" w:cs="Calibri"/>
          <w:sz w:val="22"/>
          <w:szCs w:val="22"/>
        </w:rPr>
        <w:t>are</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W</w:t>
      </w:r>
      <w:r>
        <w:rPr>
          <w:rFonts w:ascii="Calibri" w:eastAsia="Calibri" w:hAnsi="Calibri" w:cs="Calibri"/>
          <w:sz w:val="22"/>
          <w:szCs w:val="22"/>
        </w:rPr>
        <w:t>O</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y</w:t>
      </w:r>
      <w:r>
        <w:rPr>
          <w:rFonts w:ascii="Calibri" w:eastAsia="Calibri" w:hAnsi="Calibri" w:cs="Calibri"/>
          <w:sz w:val="22"/>
          <w:szCs w:val="22"/>
        </w:rPr>
        <w:t>pes</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sidRPr="00363294">
        <w:rPr>
          <w:rFonts w:ascii="Calibri" w:eastAsia="Calibri" w:hAnsi="Calibri" w:cs="Calibri"/>
          <w:sz w:val="22"/>
          <w:szCs w:val="22"/>
          <w:highlight w:val="cyan"/>
        </w:rPr>
        <w:t>u</w:t>
      </w:r>
      <w:r w:rsidRPr="00363294">
        <w:rPr>
          <w:rFonts w:ascii="Calibri" w:eastAsia="Calibri" w:hAnsi="Calibri" w:cs="Calibri"/>
          <w:spacing w:val="2"/>
          <w:sz w:val="22"/>
          <w:szCs w:val="22"/>
          <w:highlight w:val="cyan"/>
        </w:rPr>
        <w:t>s</w:t>
      </w:r>
      <w:r w:rsidRPr="00363294">
        <w:rPr>
          <w:rFonts w:ascii="Calibri" w:eastAsia="Calibri" w:hAnsi="Calibri" w:cs="Calibri"/>
          <w:sz w:val="22"/>
          <w:szCs w:val="22"/>
          <w:highlight w:val="cyan"/>
        </w:rPr>
        <w:t>ers</w:t>
      </w:r>
      <w:r>
        <w:rPr>
          <w:rFonts w:ascii="Calibri" w:eastAsia="Calibri" w:hAnsi="Calibri" w:cs="Calibri"/>
          <w:spacing w:val="-5"/>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4"/>
          <w:sz w:val="22"/>
          <w:szCs w:val="22"/>
        </w:rPr>
        <w:t xml:space="preserve"> </w:t>
      </w:r>
      <w:r>
        <w:rPr>
          <w:rFonts w:ascii="Calibri" w:eastAsia="Calibri" w:hAnsi="Calibri" w:cs="Calibri"/>
          <w:sz w:val="22"/>
          <w:szCs w:val="22"/>
        </w:rPr>
        <w:t>sy</w:t>
      </w:r>
      <w:r>
        <w:rPr>
          <w:rFonts w:ascii="Calibri" w:eastAsia="Calibri" w:hAnsi="Calibri" w:cs="Calibri"/>
          <w:spacing w:val="2"/>
          <w:sz w:val="22"/>
          <w:szCs w:val="22"/>
        </w:rPr>
        <w:t>s</w:t>
      </w:r>
      <w:r>
        <w:rPr>
          <w:rFonts w:ascii="Calibri" w:eastAsia="Calibri" w:hAnsi="Calibri" w:cs="Calibri"/>
          <w:sz w:val="22"/>
          <w:szCs w:val="22"/>
        </w:rPr>
        <w:t>tem,</w:t>
      </w:r>
      <w:r>
        <w:rPr>
          <w:rFonts w:ascii="Calibri" w:eastAsia="Calibri" w:hAnsi="Calibri" w:cs="Calibri"/>
          <w:spacing w:val="-6"/>
          <w:sz w:val="22"/>
          <w:szCs w:val="22"/>
        </w:rPr>
        <w:t xml:space="preserve"> </w:t>
      </w:r>
      <w:r w:rsidRPr="00363294">
        <w:rPr>
          <w:rFonts w:ascii="Calibri" w:eastAsia="Calibri" w:hAnsi="Calibri" w:cs="Calibri"/>
          <w:sz w:val="22"/>
          <w:szCs w:val="22"/>
          <w:highlight w:val="cyan"/>
        </w:rPr>
        <w:t>stud</w:t>
      </w:r>
      <w:r w:rsidRPr="00363294">
        <w:rPr>
          <w:rFonts w:ascii="Calibri" w:eastAsia="Calibri" w:hAnsi="Calibri" w:cs="Calibri"/>
          <w:spacing w:val="1"/>
          <w:sz w:val="22"/>
          <w:szCs w:val="22"/>
          <w:highlight w:val="cyan"/>
        </w:rPr>
        <w:t>e</w:t>
      </w:r>
      <w:r w:rsidRPr="00363294">
        <w:rPr>
          <w:rFonts w:ascii="Calibri" w:eastAsia="Calibri" w:hAnsi="Calibri" w:cs="Calibri"/>
          <w:sz w:val="22"/>
          <w:szCs w:val="22"/>
          <w:highlight w:val="cyan"/>
        </w:rPr>
        <w:t>nt</w:t>
      </w:r>
      <w:r>
        <w:rPr>
          <w:rFonts w:ascii="Calibri" w:eastAsia="Calibri" w:hAnsi="Calibri" w:cs="Calibri"/>
          <w:spacing w:val="-6"/>
          <w:sz w:val="22"/>
          <w:szCs w:val="22"/>
        </w:rPr>
        <w:t xml:space="preserve"> </w:t>
      </w:r>
      <w:r>
        <w:rPr>
          <w:rFonts w:ascii="Calibri" w:eastAsia="Calibri" w:hAnsi="Calibri" w:cs="Calibri"/>
          <w:sz w:val="22"/>
          <w:szCs w:val="22"/>
        </w:rPr>
        <w:t>and</w:t>
      </w:r>
      <w:r>
        <w:rPr>
          <w:rFonts w:ascii="Calibri" w:eastAsia="Calibri" w:hAnsi="Calibri" w:cs="Calibri"/>
          <w:spacing w:val="-4"/>
          <w:sz w:val="22"/>
          <w:szCs w:val="22"/>
        </w:rPr>
        <w:t xml:space="preserve"> </w:t>
      </w:r>
      <w:r w:rsidRPr="00363294">
        <w:rPr>
          <w:rFonts w:ascii="Calibri" w:eastAsia="Calibri" w:hAnsi="Calibri" w:cs="Calibri"/>
          <w:sz w:val="22"/>
          <w:szCs w:val="22"/>
          <w:highlight w:val="cyan"/>
        </w:rPr>
        <w:t>librarian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user</w:t>
      </w:r>
      <w:r>
        <w:rPr>
          <w:rFonts w:ascii="Calibri" w:eastAsia="Calibri" w:hAnsi="Calibri" w:cs="Calibri"/>
          <w:spacing w:val="-3"/>
          <w:sz w:val="22"/>
          <w:szCs w:val="22"/>
        </w:rPr>
        <w:t xml:space="preserve"> </w:t>
      </w:r>
      <w:r>
        <w:rPr>
          <w:rFonts w:ascii="Calibri" w:eastAsia="Calibri" w:hAnsi="Calibri" w:cs="Calibri"/>
          <w:sz w:val="22"/>
          <w:szCs w:val="22"/>
        </w:rPr>
        <w:t>will</w:t>
      </w:r>
      <w:r>
        <w:rPr>
          <w:rFonts w:ascii="Calibri" w:eastAsia="Calibri" w:hAnsi="Calibri" w:cs="Calibri"/>
          <w:spacing w:val="-2"/>
          <w:sz w:val="22"/>
          <w:szCs w:val="22"/>
        </w:rPr>
        <w:t xml:space="preserve"> </w:t>
      </w:r>
      <w:r>
        <w:rPr>
          <w:rFonts w:ascii="Calibri" w:eastAsia="Calibri" w:hAnsi="Calibri" w:cs="Calibri"/>
          <w:sz w:val="22"/>
          <w:szCs w:val="22"/>
        </w:rPr>
        <w:t>need</w:t>
      </w:r>
      <w:r>
        <w:rPr>
          <w:rFonts w:ascii="Calibri" w:eastAsia="Calibri" w:hAnsi="Calibri" w:cs="Calibri"/>
          <w:spacing w:val="-3"/>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z w:val="22"/>
          <w:szCs w:val="22"/>
        </w:rPr>
        <w:t>first</w:t>
      </w:r>
      <w:r>
        <w:rPr>
          <w:rFonts w:ascii="Calibri" w:eastAsia="Calibri" w:hAnsi="Calibri" w:cs="Calibri"/>
          <w:spacing w:val="-5"/>
          <w:sz w:val="22"/>
          <w:szCs w:val="22"/>
        </w:rPr>
        <w:t xml:space="preserve"> </w:t>
      </w:r>
      <w:r>
        <w:rPr>
          <w:rFonts w:ascii="Calibri" w:eastAsia="Calibri" w:hAnsi="Calibri" w:cs="Calibri"/>
          <w:sz w:val="22"/>
          <w:szCs w:val="22"/>
        </w:rPr>
        <w:t>sign</w:t>
      </w:r>
      <w:r>
        <w:rPr>
          <w:rFonts w:ascii="Calibri" w:eastAsia="Calibri" w:hAnsi="Calibri" w:cs="Calibri"/>
          <w:spacing w:val="-4"/>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p.</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f</w:t>
      </w:r>
      <w:r>
        <w:rPr>
          <w:rFonts w:ascii="Calibri" w:eastAsia="Calibri" w:hAnsi="Calibri" w:cs="Calibri"/>
          <w:sz w:val="22"/>
          <w:szCs w:val="22"/>
        </w:rPr>
        <w:t>ter that,</w:t>
      </w:r>
      <w:r>
        <w:rPr>
          <w:rFonts w:ascii="Calibri" w:eastAsia="Calibri" w:hAnsi="Calibri" w:cs="Calibri"/>
          <w:spacing w:val="-4"/>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can</w:t>
      </w:r>
      <w:r>
        <w:rPr>
          <w:rFonts w:ascii="Calibri" w:eastAsia="Calibri" w:hAnsi="Calibri" w:cs="Calibri"/>
          <w:spacing w:val="-3"/>
          <w:sz w:val="22"/>
          <w:szCs w:val="22"/>
        </w:rPr>
        <w:t xml:space="preserve"> </w:t>
      </w:r>
      <w:r>
        <w:rPr>
          <w:rFonts w:ascii="Calibri" w:eastAsia="Calibri" w:hAnsi="Calibri" w:cs="Calibri"/>
          <w:sz w:val="22"/>
          <w:szCs w:val="22"/>
        </w:rPr>
        <w:t>log</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2"/>
          <w:sz w:val="22"/>
          <w:szCs w:val="22"/>
        </w:rPr>
        <w:t>a</w:t>
      </w:r>
      <w:r>
        <w:rPr>
          <w:rFonts w:ascii="Calibri" w:eastAsia="Calibri" w:hAnsi="Calibri" w:cs="Calibri"/>
          <w:sz w:val="22"/>
          <w:szCs w:val="22"/>
        </w:rPr>
        <w:t>nd</w:t>
      </w:r>
      <w:r>
        <w:rPr>
          <w:rFonts w:ascii="Calibri" w:eastAsia="Calibri" w:hAnsi="Calibri" w:cs="Calibri"/>
          <w:spacing w:val="-4"/>
          <w:sz w:val="22"/>
          <w:szCs w:val="22"/>
        </w:rPr>
        <w:t xml:space="preserve"> </w:t>
      </w:r>
      <w:r>
        <w:rPr>
          <w:rFonts w:ascii="Calibri" w:eastAsia="Calibri" w:hAnsi="Calibri" w:cs="Calibri"/>
          <w:sz w:val="22"/>
          <w:szCs w:val="22"/>
        </w:rPr>
        <w:t>use</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system.</w:t>
      </w:r>
    </w:p>
    <w:p w14:paraId="04E3D1CC" w14:textId="77777777" w:rsidR="00DF61CA" w:rsidRDefault="00DF61CA">
      <w:pPr>
        <w:spacing w:before="10" w:line="140" w:lineRule="exact"/>
        <w:rPr>
          <w:sz w:val="15"/>
          <w:szCs w:val="15"/>
        </w:rPr>
      </w:pPr>
    </w:p>
    <w:p w14:paraId="32F42B9E" w14:textId="77777777" w:rsidR="00DF61CA" w:rsidRDefault="007213DD">
      <w:pPr>
        <w:ind w:left="12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pacing w:val="31"/>
          <w:sz w:val="22"/>
          <w:szCs w:val="22"/>
        </w:rPr>
        <w:t xml:space="preserve"> </w:t>
      </w:r>
      <w:r>
        <w:rPr>
          <w:rFonts w:ascii="Calibri" w:eastAsia="Calibri" w:hAnsi="Calibri" w:cs="Calibri"/>
          <w:sz w:val="22"/>
          <w:szCs w:val="22"/>
        </w:rPr>
        <w:t>Sign</w:t>
      </w:r>
      <w:r>
        <w:rPr>
          <w:rFonts w:ascii="Calibri" w:eastAsia="Calibri" w:hAnsi="Calibri" w:cs="Calibri"/>
          <w:spacing w:val="-3"/>
          <w:sz w:val="22"/>
          <w:szCs w:val="22"/>
        </w:rPr>
        <w:t xml:space="preserve"> </w:t>
      </w:r>
      <w:r>
        <w:rPr>
          <w:rFonts w:ascii="Calibri" w:eastAsia="Calibri" w:hAnsi="Calibri" w:cs="Calibri"/>
          <w:sz w:val="22"/>
          <w:szCs w:val="22"/>
        </w:rPr>
        <w:t>up</w:t>
      </w:r>
      <w:r>
        <w:rPr>
          <w:rFonts w:ascii="Calibri" w:eastAsia="Calibri" w:hAnsi="Calibri" w:cs="Calibri"/>
          <w:spacing w:val="-3"/>
          <w:sz w:val="22"/>
          <w:szCs w:val="22"/>
        </w:rPr>
        <w:t xml:space="preserve"> </w:t>
      </w:r>
      <w:r>
        <w:rPr>
          <w:rFonts w:ascii="Calibri" w:eastAsia="Calibri" w:hAnsi="Calibri" w:cs="Calibri"/>
          <w:sz w:val="22"/>
          <w:szCs w:val="22"/>
        </w:rPr>
        <w:t>form</w:t>
      </w:r>
    </w:p>
    <w:p w14:paraId="5C3A2231" w14:textId="77777777" w:rsidR="00DF61CA" w:rsidRDefault="00DF61CA">
      <w:pPr>
        <w:spacing w:before="6" w:line="0" w:lineRule="atLeast"/>
        <w:rPr>
          <w:sz w:val="1"/>
          <w:szCs w:val="1"/>
        </w:rPr>
      </w:pPr>
    </w:p>
    <w:tbl>
      <w:tblPr>
        <w:tblW w:w="0" w:type="auto"/>
        <w:tblInd w:w="109" w:type="dxa"/>
        <w:tblLayout w:type="fixed"/>
        <w:tblCellMar>
          <w:left w:w="0" w:type="dxa"/>
          <w:right w:w="0" w:type="dxa"/>
        </w:tblCellMar>
        <w:tblLook w:val="01E0" w:firstRow="1" w:lastRow="1" w:firstColumn="1" w:lastColumn="1" w:noHBand="0" w:noVBand="0"/>
      </w:tblPr>
      <w:tblGrid>
        <w:gridCol w:w="2206"/>
        <w:gridCol w:w="2294"/>
        <w:gridCol w:w="4770"/>
      </w:tblGrid>
      <w:tr w:rsidR="00DF61CA" w14:paraId="0962A394" w14:textId="77777777">
        <w:trPr>
          <w:trHeight w:hRule="exact" w:val="460"/>
        </w:trPr>
        <w:tc>
          <w:tcPr>
            <w:tcW w:w="2206" w:type="dxa"/>
            <w:tcBorders>
              <w:top w:val="single" w:sz="5" w:space="0" w:color="000000"/>
              <w:left w:val="single" w:sz="5" w:space="0" w:color="000000"/>
              <w:bottom w:val="single" w:sz="5" w:space="0" w:color="000000"/>
              <w:right w:val="single" w:sz="5" w:space="0" w:color="000000"/>
            </w:tcBorders>
          </w:tcPr>
          <w:p w14:paraId="3D3E8AD1" w14:textId="77777777" w:rsidR="00DF61CA" w:rsidRDefault="007213DD">
            <w:pPr>
              <w:spacing w:line="260" w:lineRule="exact"/>
              <w:ind w:left="610"/>
              <w:rPr>
                <w:rFonts w:ascii="Calibri" w:eastAsia="Calibri" w:hAnsi="Calibri" w:cs="Calibri"/>
                <w:sz w:val="22"/>
                <w:szCs w:val="22"/>
              </w:rPr>
            </w:pPr>
            <w:r>
              <w:rPr>
                <w:rFonts w:ascii="Calibri" w:eastAsia="Calibri" w:hAnsi="Calibri" w:cs="Calibri"/>
                <w:b/>
                <w:position w:val="1"/>
                <w:sz w:val="22"/>
                <w:szCs w:val="22"/>
              </w:rPr>
              <w:t>Field</w:t>
            </w:r>
            <w:r>
              <w:rPr>
                <w:rFonts w:ascii="Calibri" w:eastAsia="Calibri" w:hAnsi="Calibri" w:cs="Calibri"/>
                <w:b/>
                <w:spacing w:val="-4"/>
                <w:position w:val="1"/>
                <w:sz w:val="22"/>
                <w:szCs w:val="22"/>
              </w:rPr>
              <w:t xml:space="preserve"> </w:t>
            </w:r>
            <w:r>
              <w:rPr>
                <w:rFonts w:ascii="Calibri" w:eastAsia="Calibri" w:hAnsi="Calibri" w:cs="Calibri"/>
                <w:b/>
                <w:position w:val="1"/>
                <w:sz w:val="22"/>
                <w:szCs w:val="22"/>
              </w:rPr>
              <w:t>L</w:t>
            </w:r>
            <w:r>
              <w:rPr>
                <w:rFonts w:ascii="Calibri" w:eastAsia="Calibri" w:hAnsi="Calibri" w:cs="Calibri"/>
                <w:b/>
                <w:spacing w:val="1"/>
                <w:position w:val="1"/>
                <w:sz w:val="22"/>
                <w:szCs w:val="22"/>
              </w:rPr>
              <w:t>a</w:t>
            </w:r>
            <w:r>
              <w:rPr>
                <w:rFonts w:ascii="Calibri" w:eastAsia="Calibri" w:hAnsi="Calibri" w:cs="Calibri"/>
                <w:b/>
                <w:position w:val="1"/>
                <w:sz w:val="22"/>
                <w:szCs w:val="22"/>
              </w:rPr>
              <w:t>bel</w:t>
            </w:r>
          </w:p>
        </w:tc>
        <w:tc>
          <w:tcPr>
            <w:tcW w:w="2294" w:type="dxa"/>
            <w:tcBorders>
              <w:top w:val="single" w:sz="5" w:space="0" w:color="000000"/>
              <w:left w:val="single" w:sz="5" w:space="0" w:color="000000"/>
              <w:bottom w:val="single" w:sz="5" w:space="0" w:color="000000"/>
              <w:right w:val="single" w:sz="5" w:space="0" w:color="000000"/>
            </w:tcBorders>
          </w:tcPr>
          <w:p w14:paraId="236045AD" w14:textId="77777777" w:rsidR="00DF61CA" w:rsidRDefault="007213DD">
            <w:pPr>
              <w:spacing w:line="260" w:lineRule="exact"/>
              <w:ind w:left="675"/>
              <w:rPr>
                <w:rFonts w:ascii="Calibri" w:eastAsia="Calibri" w:hAnsi="Calibri" w:cs="Calibri"/>
                <w:sz w:val="22"/>
                <w:szCs w:val="22"/>
              </w:rPr>
            </w:pPr>
            <w:r>
              <w:rPr>
                <w:rFonts w:ascii="Calibri" w:eastAsia="Calibri" w:hAnsi="Calibri" w:cs="Calibri"/>
                <w:b/>
                <w:position w:val="1"/>
                <w:sz w:val="22"/>
                <w:szCs w:val="22"/>
              </w:rPr>
              <w:t>Field</w:t>
            </w:r>
            <w:r>
              <w:rPr>
                <w:rFonts w:ascii="Calibri" w:eastAsia="Calibri" w:hAnsi="Calibri" w:cs="Calibri"/>
                <w:b/>
                <w:spacing w:val="-5"/>
                <w:position w:val="1"/>
                <w:sz w:val="22"/>
                <w:szCs w:val="22"/>
              </w:rPr>
              <w:t xml:space="preserve"> </w:t>
            </w:r>
            <w:r>
              <w:rPr>
                <w:rFonts w:ascii="Calibri" w:eastAsia="Calibri" w:hAnsi="Calibri" w:cs="Calibri"/>
                <w:b/>
                <w:spacing w:val="1"/>
                <w:position w:val="1"/>
                <w:sz w:val="22"/>
                <w:szCs w:val="22"/>
              </w:rPr>
              <w:t>Type</w:t>
            </w:r>
          </w:p>
        </w:tc>
        <w:tc>
          <w:tcPr>
            <w:tcW w:w="4770" w:type="dxa"/>
            <w:tcBorders>
              <w:top w:val="single" w:sz="5" w:space="0" w:color="000000"/>
              <w:left w:val="single" w:sz="5" w:space="0" w:color="000000"/>
              <w:bottom w:val="single" w:sz="5" w:space="0" w:color="000000"/>
              <w:right w:val="single" w:sz="5" w:space="0" w:color="000000"/>
            </w:tcBorders>
          </w:tcPr>
          <w:p w14:paraId="3F5DB7D8" w14:textId="77777777" w:rsidR="00DF61CA" w:rsidRDefault="007213DD">
            <w:pPr>
              <w:spacing w:line="260" w:lineRule="exact"/>
              <w:ind w:left="1668" w:right="1667"/>
              <w:jc w:val="center"/>
              <w:rPr>
                <w:rFonts w:ascii="Calibri" w:eastAsia="Calibri" w:hAnsi="Calibri" w:cs="Calibri"/>
                <w:sz w:val="22"/>
                <w:szCs w:val="22"/>
              </w:rPr>
            </w:pPr>
            <w:r>
              <w:rPr>
                <w:rFonts w:ascii="Calibri" w:eastAsia="Calibri" w:hAnsi="Calibri" w:cs="Calibri"/>
                <w:b/>
                <w:position w:val="1"/>
                <w:sz w:val="22"/>
                <w:szCs w:val="22"/>
              </w:rPr>
              <w:t>Validat</w:t>
            </w:r>
            <w:r>
              <w:rPr>
                <w:rFonts w:ascii="Calibri" w:eastAsia="Calibri" w:hAnsi="Calibri" w:cs="Calibri"/>
                <w:b/>
                <w:spacing w:val="2"/>
                <w:position w:val="1"/>
                <w:sz w:val="22"/>
                <w:szCs w:val="22"/>
              </w:rPr>
              <w:t>i</w:t>
            </w:r>
            <w:r>
              <w:rPr>
                <w:rFonts w:ascii="Calibri" w:eastAsia="Calibri" w:hAnsi="Calibri" w:cs="Calibri"/>
                <w:b/>
                <w:position w:val="1"/>
                <w:sz w:val="22"/>
                <w:szCs w:val="22"/>
              </w:rPr>
              <w:t>on</w:t>
            </w:r>
            <w:r>
              <w:rPr>
                <w:rFonts w:ascii="Calibri" w:eastAsia="Calibri" w:hAnsi="Calibri" w:cs="Calibri"/>
                <w:b/>
                <w:spacing w:val="-9"/>
                <w:position w:val="1"/>
                <w:sz w:val="22"/>
                <w:szCs w:val="22"/>
              </w:rPr>
              <w:t xml:space="preserve"> </w:t>
            </w:r>
            <w:r>
              <w:rPr>
                <w:rFonts w:ascii="Calibri" w:eastAsia="Calibri" w:hAnsi="Calibri" w:cs="Calibri"/>
                <w:b/>
                <w:w w:val="99"/>
                <w:position w:val="1"/>
                <w:sz w:val="22"/>
                <w:szCs w:val="22"/>
              </w:rPr>
              <w:t>rule</w:t>
            </w:r>
          </w:p>
        </w:tc>
      </w:tr>
      <w:tr w:rsidR="00DF61CA" w14:paraId="097CCFDC" w14:textId="77777777">
        <w:trPr>
          <w:trHeight w:hRule="exact" w:val="596"/>
        </w:trPr>
        <w:tc>
          <w:tcPr>
            <w:tcW w:w="2206" w:type="dxa"/>
            <w:tcBorders>
              <w:top w:val="single" w:sz="5" w:space="0" w:color="000000"/>
              <w:left w:val="single" w:sz="5" w:space="0" w:color="000000"/>
              <w:bottom w:val="single" w:sz="5" w:space="0" w:color="000000"/>
              <w:right w:val="single" w:sz="5" w:space="0" w:color="000000"/>
            </w:tcBorders>
          </w:tcPr>
          <w:p w14:paraId="282A0A88" w14:textId="77777777" w:rsidR="00DF61CA" w:rsidRDefault="007213DD">
            <w:pPr>
              <w:spacing w:line="240" w:lineRule="exact"/>
              <w:ind w:left="690"/>
              <w:rPr>
                <w:rFonts w:ascii="Calibri" w:eastAsia="Calibri" w:hAnsi="Calibri" w:cs="Calibri"/>
              </w:rPr>
            </w:pPr>
            <w:r>
              <w:rPr>
                <w:rFonts w:ascii="Calibri" w:eastAsia="Calibri" w:hAnsi="Calibri" w:cs="Calibri"/>
              </w:rPr>
              <w:t>username</w:t>
            </w:r>
          </w:p>
        </w:tc>
        <w:tc>
          <w:tcPr>
            <w:tcW w:w="2294" w:type="dxa"/>
            <w:tcBorders>
              <w:top w:val="single" w:sz="5" w:space="0" w:color="000000"/>
              <w:left w:val="single" w:sz="5" w:space="0" w:color="000000"/>
              <w:bottom w:val="single" w:sz="5" w:space="0" w:color="000000"/>
              <w:right w:val="single" w:sz="5" w:space="0" w:color="000000"/>
            </w:tcBorders>
          </w:tcPr>
          <w:p w14:paraId="6FE2CBDC" w14:textId="77777777" w:rsidR="00DF61CA" w:rsidRDefault="007213DD">
            <w:pPr>
              <w:spacing w:line="240" w:lineRule="exact"/>
              <w:ind w:left="736" w:right="738"/>
              <w:jc w:val="center"/>
              <w:rPr>
                <w:rFonts w:ascii="Calibri" w:eastAsia="Calibri" w:hAnsi="Calibri" w:cs="Calibri"/>
              </w:rPr>
            </w:pPr>
            <w:proofErr w:type="spellStart"/>
            <w:r>
              <w:rPr>
                <w:rFonts w:ascii="Calibri" w:eastAsia="Calibri" w:hAnsi="Calibri" w:cs="Calibri"/>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6AB3A98F" w14:textId="77777777" w:rsidR="00DF61CA" w:rsidRDefault="007213DD">
            <w:pPr>
              <w:ind w:left="102" w:right="222"/>
              <w:rPr>
                <w:rFonts w:ascii="Arial" w:eastAsia="Arial" w:hAnsi="Arial" w:cs="Arial"/>
                <w:sz w:val="24"/>
                <w:szCs w:val="24"/>
              </w:rPr>
            </w:pPr>
            <w:r>
              <w:rPr>
                <w:rFonts w:ascii="Calibri" w:eastAsia="Calibri" w:hAnsi="Calibri" w:cs="Calibri"/>
                <w:sz w:val="24"/>
                <w:szCs w:val="24"/>
              </w:rPr>
              <w:t>*Required.</w:t>
            </w:r>
            <w:r>
              <w:rPr>
                <w:rFonts w:ascii="Calibri" w:eastAsia="Calibri" w:hAnsi="Calibri" w:cs="Calibri"/>
                <w:spacing w:val="-1"/>
                <w:sz w:val="24"/>
                <w:szCs w:val="24"/>
              </w:rPr>
              <w:t xml:space="preserve"> </w:t>
            </w:r>
            <w:r>
              <w:rPr>
                <w:rFonts w:ascii="Calibri" w:eastAsia="Calibri" w:hAnsi="Calibri" w:cs="Calibri"/>
                <w:sz w:val="24"/>
                <w:szCs w:val="24"/>
              </w:rPr>
              <w:t xml:space="preserve">Must contain only alphabetical </w:t>
            </w:r>
            <w:r>
              <w:rPr>
                <w:rFonts w:ascii="Calibri" w:eastAsia="Calibri" w:hAnsi="Calibri" w:cs="Calibri"/>
                <w:spacing w:val="-1"/>
                <w:sz w:val="24"/>
                <w:szCs w:val="24"/>
              </w:rPr>
              <w:t xml:space="preserve">or </w:t>
            </w:r>
            <w:r>
              <w:rPr>
                <w:rFonts w:ascii="Calibri" w:eastAsia="Calibri" w:hAnsi="Calibri" w:cs="Calibri"/>
                <w:sz w:val="24"/>
                <w:szCs w:val="24"/>
              </w:rPr>
              <w:t>numeric</w:t>
            </w:r>
            <w:r>
              <w:rPr>
                <w:rFonts w:ascii="Calibri" w:eastAsia="Calibri" w:hAnsi="Calibri" w:cs="Calibri"/>
                <w:spacing w:val="-1"/>
                <w:sz w:val="24"/>
                <w:szCs w:val="24"/>
              </w:rPr>
              <w:t xml:space="preserve"> </w:t>
            </w:r>
            <w:r>
              <w:rPr>
                <w:rFonts w:ascii="Calibri" w:eastAsia="Calibri" w:hAnsi="Calibri" w:cs="Calibri"/>
                <w:sz w:val="24"/>
                <w:szCs w:val="24"/>
              </w:rPr>
              <w:t>ch</w:t>
            </w:r>
            <w:r>
              <w:rPr>
                <w:rFonts w:ascii="Calibri" w:eastAsia="Calibri" w:hAnsi="Calibri" w:cs="Calibri"/>
                <w:spacing w:val="-1"/>
                <w:sz w:val="24"/>
                <w:szCs w:val="24"/>
              </w:rPr>
              <w:t>a</w:t>
            </w:r>
            <w:r>
              <w:rPr>
                <w:rFonts w:ascii="Calibri" w:eastAsia="Calibri" w:hAnsi="Calibri" w:cs="Calibri"/>
                <w:sz w:val="24"/>
                <w:szCs w:val="24"/>
              </w:rPr>
              <w:t>racters</w:t>
            </w:r>
            <w:r>
              <w:rPr>
                <w:rFonts w:ascii="Arial" w:eastAsia="Arial" w:hAnsi="Arial" w:cs="Arial"/>
                <w:sz w:val="24"/>
                <w:szCs w:val="24"/>
              </w:rPr>
              <w:t>.</w:t>
            </w:r>
          </w:p>
        </w:tc>
      </w:tr>
      <w:tr w:rsidR="00DF61CA" w14:paraId="24455043" w14:textId="77777777">
        <w:trPr>
          <w:trHeight w:hRule="exact" w:val="889"/>
        </w:trPr>
        <w:tc>
          <w:tcPr>
            <w:tcW w:w="2206" w:type="dxa"/>
            <w:tcBorders>
              <w:top w:val="single" w:sz="5" w:space="0" w:color="000000"/>
              <w:left w:val="single" w:sz="5" w:space="0" w:color="000000"/>
              <w:bottom w:val="single" w:sz="5" w:space="0" w:color="000000"/>
              <w:right w:val="single" w:sz="5" w:space="0" w:color="000000"/>
            </w:tcBorders>
          </w:tcPr>
          <w:p w14:paraId="143ED688" w14:textId="77777777" w:rsidR="00DF61CA" w:rsidRDefault="007213DD">
            <w:pPr>
              <w:spacing w:line="240" w:lineRule="exact"/>
              <w:ind w:left="707"/>
              <w:rPr>
                <w:rFonts w:ascii="Calibri" w:eastAsia="Calibri" w:hAnsi="Calibri" w:cs="Calibri"/>
              </w:rPr>
            </w:pPr>
            <w:r>
              <w:rPr>
                <w:rFonts w:ascii="Calibri" w:eastAsia="Calibri" w:hAnsi="Calibri" w:cs="Calibri"/>
                <w:position w:val="1"/>
              </w:rPr>
              <w:t>Password</w:t>
            </w:r>
          </w:p>
        </w:tc>
        <w:tc>
          <w:tcPr>
            <w:tcW w:w="2294" w:type="dxa"/>
            <w:tcBorders>
              <w:top w:val="single" w:sz="5" w:space="0" w:color="000000"/>
              <w:left w:val="single" w:sz="5" w:space="0" w:color="000000"/>
              <w:bottom w:val="single" w:sz="5" w:space="0" w:color="000000"/>
              <w:right w:val="single" w:sz="5" w:space="0" w:color="000000"/>
            </w:tcBorders>
          </w:tcPr>
          <w:p w14:paraId="49B8EE4E" w14:textId="77777777" w:rsidR="00DF61CA" w:rsidRDefault="007213DD">
            <w:pPr>
              <w:spacing w:line="240" w:lineRule="exact"/>
              <w:ind w:left="751" w:right="754"/>
              <w:jc w:val="center"/>
              <w:rPr>
                <w:rFonts w:ascii="Calibri" w:eastAsia="Calibri" w:hAnsi="Calibri" w:cs="Calibri"/>
              </w:rPr>
            </w:pPr>
            <w:proofErr w:type="spellStart"/>
            <w:r>
              <w:rPr>
                <w:rFonts w:ascii="Calibri" w:eastAsia="Calibri" w:hAnsi="Calibri" w:cs="Calibri"/>
                <w:position w:val="1"/>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569B0A70"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*Required.</w:t>
            </w:r>
          </w:p>
          <w:p w14:paraId="14EC5E4E" w14:textId="77777777" w:rsidR="00DF61CA" w:rsidRDefault="007213DD">
            <w:pPr>
              <w:spacing w:before="1"/>
              <w:ind w:left="102"/>
              <w:rPr>
                <w:rFonts w:ascii="Calibri" w:eastAsia="Calibri" w:hAnsi="Calibri" w:cs="Calibri"/>
                <w:sz w:val="24"/>
                <w:szCs w:val="24"/>
              </w:rPr>
            </w:pPr>
            <w:r>
              <w:rPr>
                <w:rFonts w:ascii="Calibri" w:eastAsia="Calibri" w:hAnsi="Calibri" w:cs="Calibri"/>
                <w:sz w:val="24"/>
                <w:szCs w:val="24"/>
              </w:rPr>
              <w:t>Should be s</w:t>
            </w:r>
            <w:r>
              <w:rPr>
                <w:rFonts w:ascii="Calibri" w:eastAsia="Calibri" w:hAnsi="Calibri" w:cs="Calibri"/>
                <w:spacing w:val="1"/>
                <w:sz w:val="24"/>
                <w:szCs w:val="24"/>
              </w:rPr>
              <w:t>t</w:t>
            </w:r>
            <w:r>
              <w:rPr>
                <w:rFonts w:ascii="Calibri" w:eastAsia="Calibri" w:hAnsi="Calibri" w:cs="Calibri"/>
                <w:sz w:val="24"/>
                <w:szCs w:val="24"/>
              </w:rPr>
              <w:t>ored in database</w:t>
            </w:r>
            <w:r>
              <w:rPr>
                <w:rFonts w:ascii="Calibri" w:eastAsia="Calibri" w:hAnsi="Calibri" w:cs="Calibri"/>
                <w:spacing w:val="1"/>
                <w:sz w:val="24"/>
                <w:szCs w:val="24"/>
              </w:rPr>
              <w:t xml:space="preserve"> </w:t>
            </w:r>
            <w:r>
              <w:rPr>
                <w:rFonts w:ascii="Calibri" w:eastAsia="Calibri" w:hAnsi="Calibri" w:cs="Calibri"/>
                <w:sz w:val="24"/>
                <w:szCs w:val="24"/>
              </w:rPr>
              <w:t>in md‐5</w:t>
            </w:r>
            <w:r>
              <w:rPr>
                <w:rFonts w:ascii="Calibri" w:eastAsia="Calibri" w:hAnsi="Calibri" w:cs="Calibri"/>
                <w:spacing w:val="-1"/>
                <w:sz w:val="24"/>
                <w:szCs w:val="24"/>
              </w:rPr>
              <w:t xml:space="preserve"> </w:t>
            </w:r>
            <w:r>
              <w:rPr>
                <w:rFonts w:ascii="Calibri" w:eastAsia="Calibri" w:hAnsi="Calibri" w:cs="Calibri"/>
                <w:sz w:val="24"/>
                <w:szCs w:val="24"/>
              </w:rPr>
              <w:t>format</w:t>
            </w:r>
          </w:p>
          <w:p w14:paraId="4AEA943A"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 xml:space="preserve">(look up md5() method in </w:t>
            </w:r>
            <w:proofErr w:type="spellStart"/>
            <w:r>
              <w:rPr>
                <w:rFonts w:ascii="Calibri" w:eastAsia="Calibri" w:hAnsi="Calibri" w:cs="Calibri"/>
                <w:position w:val="1"/>
                <w:sz w:val="24"/>
                <w:szCs w:val="24"/>
              </w:rPr>
              <w:t>PhP</w:t>
            </w:r>
            <w:proofErr w:type="spellEnd"/>
            <w:r>
              <w:rPr>
                <w:rFonts w:ascii="Calibri" w:eastAsia="Calibri" w:hAnsi="Calibri" w:cs="Calibri"/>
                <w:position w:val="1"/>
                <w:sz w:val="24"/>
                <w:szCs w:val="24"/>
              </w:rPr>
              <w:t>)</w:t>
            </w:r>
          </w:p>
        </w:tc>
      </w:tr>
      <w:tr w:rsidR="00DF61CA" w14:paraId="40989E90" w14:textId="77777777">
        <w:trPr>
          <w:trHeight w:hRule="exact" w:val="433"/>
        </w:trPr>
        <w:tc>
          <w:tcPr>
            <w:tcW w:w="2206" w:type="dxa"/>
            <w:tcBorders>
              <w:top w:val="single" w:sz="5" w:space="0" w:color="000000"/>
              <w:left w:val="single" w:sz="5" w:space="0" w:color="000000"/>
              <w:bottom w:val="single" w:sz="5" w:space="0" w:color="000000"/>
              <w:right w:val="single" w:sz="5" w:space="0" w:color="000000"/>
            </w:tcBorders>
          </w:tcPr>
          <w:p w14:paraId="1224CFFE" w14:textId="77777777" w:rsidR="00DF61CA" w:rsidRDefault="007213DD">
            <w:pPr>
              <w:spacing w:line="240" w:lineRule="exact"/>
              <w:ind w:left="357"/>
              <w:rPr>
                <w:rFonts w:ascii="Calibri" w:eastAsia="Calibri" w:hAnsi="Calibri" w:cs="Calibri"/>
              </w:rPr>
            </w:pPr>
            <w:r>
              <w:rPr>
                <w:rFonts w:ascii="Calibri" w:eastAsia="Calibri" w:hAnsi="Calibri" w:cs="Calibri"/>
                <w:position w:val="1"/>
              </w:rPr>
              <w:t>Confirm pass</w:t>
            </w:r>
            <w:r>
              <w:rPr>
                <w:rFonts w:ascii="Calibri" w:eastAsia="Calibri" w:hAnsi="Calibri" w:cs="Calibri"/>
                <w:spacing w:val="-2"/>
                <w:position w:val="1"/>
              </w:rPr>
              <w:t>w</w:t>
            </w:r>
            <w:r>
              <w:rPr>
                <w:rFonts w:ascii="Calibri" w:eastAsia="Calibri" w:hAnsi="Calibri" w:cs="Calibri"/>
                <w:position w:val="1"/>
              </w:rPr>
              <w:t>ord</w:t>
            </w:r>
          </w:p>
        </w:tc>
        <w:tc>
          <w:tcPr>
            <w:tcW w:w="2294" w:type="dxa"/>
            <w:tcBorders>
              <w:top w:val="single" w:sz="5" w:space="0" w:color="000000"/>
              <w:left w:val="single" w:sz="5" w:space="0" w:color="000000"/>
              <w:bottom w:val="single" w:sz="5" w:space="0" w:color="000000"/>
              <w:right w:val="single" w:sz="5" w:space="0" w:color="000000"/>
            </w:tcBorders>
          </w:tcPr>
          <w:p w14:paraId="294BF8D9" w14:textId="77777777" w:rsidR="00DF61CA" w:rsidRDefault="007213DD">
            <w:pPr>
              <w:spacing w:line="240" w:lineRule="exact"/>
              <w:ind w:left="751" w:right="754"/>
              <w:jc w:val="center"/>
              <w:rPr>
                <w:rFonts w:ascii="Calibri" w:eastAsia="Calibri" w:hAnsi="Calibri" w:cs="Calibri"/>
              </w:rPr>
            </w:pPr>
            <w:proofErr w:type="spellStart"/>
            <w:r>
              <w:rPr>
                <w:rFonts w:ascii="Calibri" w:eastAsia="Calibri" w:hAnsi="Calibri" w:cs="Calibri"/>
                <w:position w:val="1"/>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629671CD"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*Required.</w:t>
            </w:r>
          </w:p>
        </w:tc>
      </w:tr>
      <w:tr w:rsidR="00DF61CA" w14:paraId="04079502" w14:textId="77777777">
        <w:trPr>
          <w:trHeight w:hRule="exact" w:val="596"/>
        </w:trPr>
        <w:tc>
          <w:tcPr>
            <w:tcW w:w="2206" w:type="dxa"/>
            <w:tcBorders>
              <w:top w:val="single" w:sz="5" w:space="0" w:color="000000"/>
              <w:left w:val="single" w:sz="5" w:space="0" w:color="000000"/>
              <w:bottom w:val="single" w:sz="5" w:space="0" w:color="000000"/>
              <w:right w:val="single" w:sz="5" w:space="0" w:color="000000"/>
            </w:tcBorders>
          </w:tcPr>
          <w:p w14:paraId="3A07D307" w14:textId="77777777" w:rsidR="00DF61CA" w:rsidRDefault="007213DD">
            <w:pPr>
              <w:spacing w:line="240" w:lineRule="exact"/>
              <w:ind w:left="839" w:right="840"/>
              <w:jc w:val="center"/>
              <w:rPr>
                <w:rFonts w:ascii="Calibri" w:eastAsia="Calibri" w:hAnsi="Calibri" w:cs="Calibri"/>
              </w:rPr>
            </w:pPr>
            <w:r>
              <w:rPr>
                <w:rFonts w:ascii="Calibri" w:eastAsia="Calibri" w:hAnsi="Calibri" w:cs="Calibri"/>
                <w:position w:val="1"/>
              </w:rPr>
              <w:t>Email</w:t>
            </w:r>
          </w:p>
        </w:tc>
        <w:tc>
          <w:tcPr>
            <w:tcW w:w="2294" w:type="dxa"/>
            <w:tcBorders>
              <w:top w:val="single" w:sz="5" w:space="0" w:color="000000"/>
              <w:left w:val="single" w:sz="5" w:space="0" w:color="000000"/>
              <w:bottom w:val="single" w:sz="5" w:space="0" w:color="000000"/>
              <w:right w:val="single" w:sz="5" w:space="0" w:color="000000"/>
            </w:tcBorders>
          </w:tcPr>
          <w:p w14:paraId="59378FC7" w14:textId="77777777" w:rsidR="00DF61CA" w:rsidRDefault="007213DD">
            <w:pPr>
              <w:spacing w:line="240" w:lineRule="exact"/>
              <w:ind w:left="736" w:right="738"/>
              <w:jc w:val="center"/>
              <w:rPr>
                <w:rFonts w:ascii="Calibri" w:eastAsia="Calibri" w:hAnsi="Calibri" w:cs="Calibri"/>
              </w:rPr>
            </w:pPr>
            <w:proofErr w:type="spellStart"/>
            <w:r>
              <w:rPr>
                <w:rFonts w:ascii="Calibri" w:eastAsia="Calibri" w:hAnsi="Calibri" w:cs="Calibri"/>
                <w:position w:val="1"/>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4393B623" w14:textId="77777777" w:rsidR="00DF61CA" w:rsidRDefault="007213DD">
            <w:pPr>
              <w:spacing w:line="280" w:lineRule="exact"/>
              <w:ind w:left="102"/>
              <w:rPr>
                <w:rFonts w:ascii="Calibri" w:eastAsia="Calibri" w:hAnsi="Calibri" w:cs="Calibri"/>
              </w:rPr>
            </w:pPr>
            <w:r>
              <w:rPr>
                <w:rFonts w:ascii="Calibri" w:eastAsia="Calibri" w:hAnsi="Calibri" w:cs="Calibri"/>
                <w:position w:val="1"/>
                <w:sz w:val="24"/>
                <w:szCs w:val="24"/>
              </w:rPr>
              <w:t>*</w:t>
            </w:r>
            <w:proofErr w:type="spellStart"/>
            <w:r>
              <w:rPr>
                <w:rFonts w:ascii="Calibri" w:eastAsia="Calibri" w:hAnsi="Calibri" w:cs="Calibri"/>
                <w:position w:val="1"/>
                <w:sz w:val="24"/>
                <w:szCs w:val="24"/>
              </w:rPr>
              <w:t>Required.Must</w:t>
            </w:r>
            <w:proofErr w:type="spellEnd"/>
            <w:r>
              <w:rPr>
                <w:rFonts w:ascii="Calibri" w:eastAsia="Calibri" w:hAnsi="Calibri" w:cs="Calibri"/>
                <w:position w:val="1"/>
                <w:sz w:val="24"/>
                <w:szCs w:val="24"/>
              </w:rPr>
              <w:t xml:space="preserve"> be in the form </w:t>
            </w:r>
            <w:hyperlink r:id="rId10">
              <w:r>
                <w:rPr>
                  <w:rFonts w:ascii="Calibri" w:eastAsia="Calibri" w:hAnsi="Calibri" w:cs="Calibri"/>
                  <w:color w:val="00007F"/>
                  <w:position w:val="1"/>
                  <w:u w:val="single" w:color="00007F"/>
                </w:rPr>
                <w:t>xx</w:t>
              </w:r>
              <w:r>
                <w:rPr>
                  <w:rFonts w:ascii="Calibri" w:eastAsia="Calibri" w:hAnsi="Calibri" w:cs="Calibri"/>
                  <w:color w:val="00007F"/>
                  <w:spacing w:val="1"/>
                  <w:position w:val="1"/>
                  <w:u w:val="single" w:color="00007F"/>
                </w:rPr>
                <w:t>x</w:t>
              </w:r>
            </w:hyperlink>
            <w:hyperlink r:id="rId11">
              <w:r>
                <w:rPr>
                  <w:rFonts w:ascii="Calibri" w:eastAsia="Calibri" w:hAnsi="Calibri" w:cs="Calibri"/>
                  <w:color w:val="00007F"/>
                  <w:position w:val="1"/>
                  <w:u w:val="single" w:color="00007F"/>
                </w:rPr>
                <w:t>@xxx.xxx</w:t>
              </w:r>
            </w:hyperlink>
          </w:p>
          <w:p w14:paraId="14BF2553" w14:textId="77777777" w:rsidR="00DF61CA" w:rsidRDefault="007213DD">
            <w:pPr>
              <w:spacing w:before="1" w:line="280" w:lineRule="exact"/>
              <w:ind w:left="102"/>
              <w:rPr>
                <w:rFonts w:ascii="Calibri" w:eastAsia="Calibri" w:hAnsi="Calibri" w:cs="Calibri"/>
                <w:sz w:val="24"/>
                <w:szCs w:val="24"/>
              </w:rPr>
            </w:pPr>
            <w:r>
              <w:rPr>
                <w:rFonts w:ascii="Calibri" w:eastAsia="Calibri" w:hAnsi="Calibri" w:cs="Calibri"/>
                <w:position w:val="1"/>
                <w:sz w:val="24"/>
                <w:szCs w:val="24"/>
              </w:rPr>
              <w:t>x</w:t>
            </w:r>
            <w:r>
              <w:rPr>
                <w:rFonts w:ascii="Calibri" w:eastAsia="Calibri" w:hAnsi="Calibri" w:cs="Calibri"/>
                <w:spacing w:val="54"/>
                <w:position w:val="1"/>
                <w:sz w:val="24"/>
                <w:szCs w:val="24"/>
              </w:rPr>
              <w:t xml:space="preserve"> </w:t>
            </w:r>
            <w:r>
              <w:rPr>
                <w:rFonts w:ascii="Calibri" w:eastAsia="Calibri" w:hAnsi="Calibri" w:cs="Calibri"/>
                <w:position w:val="1"/>
                <w:sz w:val="24"/>
                <w:szCs w:val="24"/>
              </w:rPr>
              <w:t>should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be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alphanumeric.</w:t>
            </w:r>
          </w:p>
        </w:tc>
      </w:tr>
    </w:tbl>
    <w:p w14:paraId="31EC1584" w14:textId="77777777" w:rsidR="00DF61CA" w:rsidRDefault="00DF61CA">
      <w:pPr>
        <w:sectPr w:rsidR="00DF61CA">
          <w:pgSz w:w="12240" w:h="15840"/>
          <w:pgMar w:top="1380" w:right="1400" w:bottom="280" w:left="1320" w:header="0" w:footer="757" w:gutter="0"/>
          <w:cols w:space="720"/>
        </w:sectPr>
      </w:pPr>
    </w:p>
    <w:p w14:paraId="49022DBD" w14:textId="77777777" w:rsidR="00DF61CA" w:rsidRDefault="00DF61CA">
      <w:pPr>
        <w:spacing w:before="4" w:line="80" w:lineRule="exact"/>
        <w:rPr>
          <w:sz w:val="9"/>
          <w:szCs w:val="9"/>
        </w:rPr>
      </w:pPr>
    </w:p>
    <w:tbl>
      <w:tblPr>
        <w:tblW w:w="0" w:type="auto"/>
        <w:tblInd w:w="109" w:type="dxa"/>
        <w:tblLayout w:type="fixed"/>
        <w:tblCellMar>
          <w:left w:w="0" w:type="dxa"/>
          <w:right w:w="0" w:type="dxa"/>
        </w:tblCellMar>
        <w:tblLook w:val="01E0" w:firstRow="1" w:lastRow="1" w:firstColumn="1" w:lastColumn="1" w:noHBand="0" w:noVBand="0"/>
      </w:tblPr>
      <w:tblGrid>
        <w:gridCol w:w="2206"/>
        <w:gridCol w:w="2294"/>
        <w:gridCol w:w="4770"/>
      </w:tblGrid>
      <w:tr w:rsidR="00DF61CA" w14:paraId="0106526A" w14:textId="77777777">
        <w:trPr>
          <w:trHeight w:hRule="exact" w:val="1475"/>
        </w:trPr>
        <w:tc>
          <w:tcPr>
            <w:tcW w:w="2206" w:type="dxa"/>
            <w:tcBorders>
              <w:top w:val="single" w:sz="5" w:space="0" w:color="000000"/>
              <w:left w:val="single" w:sz="5" w:space="0" w:color="000000"/>
              <w:bottom w:val="single" w:sz="5" w:space="0" w:color="000000"/>
              <w:right w:val="single" w:sz="5" w:space="0" w:color="000000"/>
            </w:tcBorders>
          </w:tcPr>
          <w:p w14:paraId="73A17BC1" w14:textId="77777777" w:rsidR="00DF61CA" w:rsidRDefault="007213DD">
            <w:pPr>
              <w:spacing w:line="240" w:lineRule="exact"/>
              <w:ind w:left="802" w:right="803"/>
              <w:jc w:val="center"/>
              <w:rPr>
                <w:rFonts w:ascii="Calibri" w:eastAsia="Calibri" w:hAnsi="Calibri" w:cs="Calibri"/>
              </w:rPr>
            </w:pPr>
            <w:r>
              <w:rPr>
                <w:rFonts w:ascii="Calibri" w:eastAsia="Calibri" w:hAnsi="Calibri" w:cs="Calibri"/>
                <w:position w:val="1"/>
              </w:rPr>
              <w:t>Phone</w:t>
            </w:r>
          </w:p>
        </w:tc>
        <w:tc>
          <w:tcPr>
            <w:tcW w:w="2294" w:type="dxa"/>
            <w:tcBorders>
              <w:top w:val="single" w:sz="5" w:space="0" w:color="000000"/>
              <w:left w:val="single" w:sz="5" w:space="0" w:color="000000"/>
              <w:bottom w:val="single" w:sz="5" w:space="0" w:color="000000"/>
              <w:right w:val="single" w:sz="5" w:space="0" w:color="000000"/>
            </w:tcBorders>
          </w:tcPr>
          <w:p w14:paraId="1515A1FD" w14:textId="77777777" w:rsidR="00DF61CA" w:rsidRDefault="007213DD">
            <w:pPr>
              <w:spacing w:line="240" w:lineRule="exact"/>
              <w:ind w:left="736" w:right="738"/>
              <w:jc w:val="center"/>
              <w:rPr>
                <w:rFonts w:ascii="Calibri" w:eastAsia="Calibri" w:hAnsi="Calibri" w:cs="Calibri"/>
              </w:rPr>
            </w:pPr>
            <w:proofErr w:type="spellStart"/>
            <w:r>
              <w:rPr>
                <w:rFonts w:ascii="Calibri" w:eastAsia="Calibri" w:hAnsi="Calibri" w:cs="Calibri"/>
                <w:position w:val="1"/>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79F41896"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Must be in the form</w:t>
            </w:r>
          </w:p>
          <w:p w14:paraId="24601CBE" w14:textId="77777777" w:rsidR="00DF61CA" w:rsidRDefault="007213DD">
            <w:pPr>
              <w:ind w:left="102" w:right="3424"/>
              <w:rPr>
                <w:rFonts w:ascii="Calibri" w:eastAsia="Calibri" w:hAnsi="Calibri" w:cs="Calibri"/>
                <w:sz w:val="24"/>
                <w:szCs w:val="24"/>
              </w:rPr>
            </w:pPr>
            <w:r>
              <w:rPr>
                <w:rFonts w:ascii="Calibri" w:eastAsia="Calibri" w:hAnsi="Calibri" w:cs="Calibri"/>
                <w:sz w:val="24"/>
                <w:szCs w:val="24"/>
              </w:rPr>
              <w:t>xxx‐xxx‐</w:t>
            </w:r>
            <w:proofErr w:type="spellStart"/>
            <w:r>
              <w:rPr>
                <w:rFonts w:ascii="Calibri" w:eastAsia="Calibri" w:hAnsi="Calibri" w:cs="Calibri"/>
                <w:sz w:val="24"/>
                <w:szCs w:val="24"/>
              </w:rPr>
              <w:t>xxxx</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or </w:t>
            </w:r>
            <w:proofErr w:type="spellStart"/>
            <w:r>
              <w:rPr>
                <w:rFonts w:ascii="Calibri" w:eastAsia="Calibri" w:hAnsi="Calibri" w:cs="Calibri"/>
                <w:sz w:val="24"/>
                <w:szCs w:val="24"/>
              </w:rPr>
              <w:t>xxxxxxxxxx</w:t>
            </w:r>
            <w:proofErr w:type="spellEnd"/>
          </w:p>
          <w:p w14:paraId="163B6E62"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x should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be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number</w:t>
            </w:r>
          </w:p>
        </w:tc>
      </w:tr>
      <w:tr w:rsidR="00DF61CA" w14:paraId="44A70066" w14:textId="77777777">
        <w:trPr>
          <w:trHeight w:hRule="exact" w:val="433"/>
        </w:trPr>
        <w:tc>
          <w:tcPr>
            <w:tcW w:w="2206" w:type="dxa"/>
            <w:tcBorders>
              <w:top w:val="single" w:sz="5" w:space="0" w:color="000000"/>
              <w:left w:val="single" w:sz="5" w:space="0" w:color="000000"/>
              <w:bottom w:val="single" w:sz="5" w:space="0" w:color="000000"/>
              <w:right w:val="single" w:sz="5" w:space="0" w:color="000000"/>
            </w:tcBorders>
          </w:tcPr>
          <w:p w14:paraId="6A945172" w14:textId="77777777" w:rsidR="00DF61CA" w:rsidRDefault="007213DD">
            <w:pPr>
              <w:spacing w:line="240" w:lineRule="exact"/>
              <w:ind w:left="295"/>
              <w:rPr>
                <w:rFonts w:ascii="Calibri" w:eastAsia="Calibri" w:hAnsi="Calibri" w:cs="Calibri"/>
              </w:rPr>
            </w:pPr>
            <w:r>
              <w:rPr>
                <w:rFonts w:ascii="Calibri" w:eastAsia="Calibri" w:hAnsi="Calibri" w:cs="Calibri"/>
                <w:position w:val="1"/>
              </w:rPr>
              <w:t>Librarian</w:t>
            </w:r>
            <w:r>
              <w:rPr>
                <w:rFonts w:ascii="Calibri" w:eastAsia="Calibri" w:hAnsi="Calibri" w:cs="Calibri"/>
                <w:spacing w:val="1"/>
                <w:position w:val="1"/>
              </w:rPr>
              <w:t xml:space="preserve"> </w:t>
            </w:r>
            <w:r>
              <w:rPr>
                <w:rFonts w:ascii="Calibri" w:eastAsia="Calibri" w:hAnsi="Calibri" w:cs="Calibri"/>
                <w:position w:val="1"/>
              </w:rPr>
              <w:t>or</w:t>
            </w:r>
            <w:r>
              <w:rPr>
                <w:rFonts w:ascii="Calibri" w:eastAsia="Calibri" w:hAnsi="Calibri" w:cs="Calibri"/>
                <w:spacing w:val="-1"/>
                <w:position w:val="1"/>
              </w:rPr>
              <w:t xml:space="preserve"> </w:t>
            </w:r>
            <w:r>
              <w:rPr>
                <w:rFonts w:ascii="Calibri" w:eastAsia="Calibri" w:hAnsi="Calibri" w:cs="Calibri"/>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position w:val="1"/>
              </w:rPr>
              <w:t>flag</w:t>
            </w:r>
          </w:p>
        </w:tc>
        <w:tc>
          <w:tcPr>
            <w:tcW w:w="2294" w:type="dxa"/>
            <w:tcBorders>
              <w:top w:val="single" w:sz="5" w:space="0" w:color="000000"/>
              <w:left w:val="single" w:sz="5" w:space="0" w:color="000000"/>
              <w:bottom w:val="single" w:sz="5" w:space="0" w:color="000000"/>
              <w:right w:val="single" w:sz="5" w:space="0" w:color="000000"/>
            </w:tcBorders>
          </w:tcPr>
          <w:p w14:paraId="5705714F" w14:textId="77777777" w:rsidR="00DF61CA" w:rsidRDefault="007213DD">
            <w:pPr>
              <w:spacing w:line="240" w:lineRule="exact"/>
              <w:ind w:left="759"/>
              <w:rPr>
                <w:rFonts w:ascii="Calibri" w:eastAsia="Calibri" w:hAnsi="Calibri" w:cs="Calibri"/>
              </w:rPr>
            </w:pPr>
            <w:r>
              <w:rPr>
                <w:rFonts w:ascii="Calibri" w:eastAsia="Calibri" w:hAnsi="Calibri" w:cs="Calibri"/>
                <w:position w:val="1"/>
              </w:rPr>
              <w:t>ch</w:t>
            </w:r>
            <w:r>
              <w:rPr>
                <w:rFonts w:ascii="Calibri" w:eastAsia="Calibri" w:hAnsi="Calibri" w:cs="Calibri"/>
                <w:spacing w:val="-1"/>
                <w:position w:val="1"/>
              </w:rPr>
              <w:t>e</w:t>
            </w:r>
            <w:r>
              <w:rPr>
                <w:rFonts w:ascii="Calibri" w:eastAsia="Calibri" w:hAnsi="Calibri" w:cs="Calibri"/>
                <w:position w:val="1"/>
              </w:rPr>
              <w:t>ckbox</w:t>
            </w:r>
          </w:p>
        </w:tc>
        <w:tc>
          <w:tcPr>
            <w:tcW w:w="4770" w:type="dxa"/>
            <w:tcBorders>
              <w:top w:val="single" w:sz="5" w:space="0" w:color="000000"/>
              <w:left w:val="single" w:sz="5" w:space="0" w:color="000000"/>
              <w:bottom w:val="single" w:sz="5" w:space="0" w:color="000000"/>
              <w:right w:val="single" w:sz="5" w:space="0" w:color="000000"/>
            </w:tcBorders>
          </w:tcPr>
          <w:p w14:paraId="06D8C26A"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Required.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Boolean</w:t>
            </w:r>
          </w:p>
        </w:tc>
      </w:tr>
      <w:tr w:rsidR="00DF61CA" w14:paraId="1EF7C2AF" w14:textId="77777777">
        <w:trPr>
          <w:trHeight w:hRule="exact" w:val="433"/>
        </w:trPr>
        <w:tc>
          <w:tcPr>
            <w:tcW w:w="2206" w:type="dxa"/>
            <w:tcBorders>
              <w:top w:val="single" w:sz="5" w:space="0" w:color="000000"/>
              <w:left w:val="single" w:sz="5" w:space="0" w:color="000000"/>
              <w:bottom w:val="single" w:sz="5" w:space="0" w:color="000000"/>
              <w:right w:val="single" w:sz="5" w:space="0" w:color="000000"/>
            </w:tcBorders>
          </w:tcPr>
          <w:p w14:paraId="55C7231E" w14:textId="77777777" w:rsidR="00DF61CA" w:rsidRDefault="007213DD">
            <w:pPr>
              <w:spacing w:line="240" w:lineRule="exact"/>
              <w:ind w:left="667"/>
              <w:rPr>
                <w:rFonts w:ascii="Calibri" w:eastAsia="Calibri" w:hAnsi="Calibri" w:cs="Calibri"/>
              </w:rPr>
            </w:pPr>
            <w:r>
              <w:rPr>
                <w:rFonts w:ascii="Calibri" w:eastAsia="Calibri" w:hAnsi="Calibri" w:cs="Calibri"/>
              </w:rPr>
              <w:t>First name</w:t>
            </w:r>
          </w:p>
        </w:tc>
        <w:tc>
          <w:tcPr>
            <w:tcW w:w="2294" w:type="dxa"/>
            <w:tcBorders>
              <w:top w:val="single" w:sz="5" w:space="0" w:color="000000"/>
              <w:left w:val="single" w:sz="5" w:space="0" w:color="000000"/>
              <w:bottom w:val="single" w:sz="5" w:space="0" w:color="000000"/>
              <w:right w:val="single" w:sz="5" w:space="0" w:color="000000"/>
            </w:tcBorders>
          </w:tcPr>
          <w:p w14:paraId="539B1C79" w14:textId="77777777" w:rsidR="00DF61CA" w:rsidRDefault="007213DD">
            <w:pPr>
              <w:spacing w:line="240" w:lineRule="exact"/>
              <w:ind w:left="741"/>
              <w:rPr>
                <w:rFonts w:ascii="Calibri" w:eastAsia="Calibri" w:hAnsi="Calibri" w:cs="Calibri"/>
              </w:rPr>
            </w:pPr>
            <w:r>
              <w:rPr>
                <w:rFonts w:ascii="Calibri" w:eastAsia="Calibri" w:hAnsi="Calibri" w:cs="Calibri"/>
              </w:rPr>
              <w:t xml:space="preserve">Text </w:t>
            </w:r>
            <w:r>
              <w:rPr>
                <w:rFonts w:ascii="Calibri" w:eastAsia="Calibri" w:hAnsi="Calibri" w:cs="Calibri"/>
                <w:spacing w:val="1"/>
              </w:rPr>
              <w:t xml:space="preserve"> </w:t>
            </w:r>
            <w:r>
              <w:rPr>
                <w:rFonts w:ascii="Calibri" w:eastAsia="Calibri" w:hAnsi="Calibri" w:cs="Calibri"/>
              </w:rPr>
              <w:t>field</w:t>
            </w:r>
          </w:p>
        </w:tc>
        <w:tc>
          <w:tcPr>
            <w:tcW w:w="4770" w:type="dxa"/>
            <w:tcBorders>
              <w:top w:val="single" w:sz="5" w:space="0" w:color="000000"/>
              <w:left w:val="single" w:sz="5" w:space="0" w:color="000000"/>
              <w:bottom w:val="single" w:sz="5" w:space="0" w:color="000000"/>
              <w:right w:val="single" w:sz="5" w:space="0" w:color="000000"/>
            </w:tcBorders>
          </w:tcPr>
          <w:p w14:paraId="00A0415A"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Required.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Must contain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only alphabetical</w:t>
            </w:r>
          </w:p>
        </w:tc>
      </w:tr>
      <w:tr w:rsidR="00DF61CA" w14:paraId="76F23A23" w14:textId="77777777">
        <w:trPr>
          <w:trHeight w:hRule="exact" w:val="434"/>
        </w:trPr>
        <w:tc>
          <w:tcPr>
            <w:tcW w:w="2206" w:type="dxa"/>
            <w:tcBorders>
              <w:top w:val="single" w:sz="5" w:space="0" w:color="000000"/>
              <w:left w:val="single" w:sz="5" w:space="0" w:color="000000"/>
              <w:bottom w:val="single" w:sz="5" w:space="0" w:color="000000"/>
              <w:right w:val="single" w:sz="5" w:space="0" w:color="000000"/>
            </w:tcBorders>
          </w:tcPr>
          <w:p w14:paraId="21F474C4" w14:textId="77777777" w:rsidR="00DF61CA" w:rsidRDefault="007213DD">
            <w:pPr>
              <w:spacing w:line="240" w:lineRule="exact"/>
              <w:ind w:left="700"/>
              <w:rPr>
                <w:rFonts w:ascii="Calibri" w:eastAsia="Calibri" w:hAnsi="Calibri" w:cs="Calibri"/>
              </w:rPr>
            </w:pPr>
            <w:r>
              <w:rPr>
                <w:rFonts w:ascii="Calibri" w:eastAsia="Calibri" w:hAnsi="Calibri" w:cs="Calibri"/>
              </w:rPr>
              <w:t>last</w:t>
            </w:r>
            <w:r>
              <w:rPr>
                <w:rFonts w:ascii="Calibri" w:eastAsia="Calibri" w:hAnsi="Calibri" w:cs="Calibri"/>
                <w:spacing w:val="1"/>
              </w:rPr>
              <w:t xml:space="preserve"> </w:t>
            </w:r>
            <w:r>
              <w:rPr>
                <w:rFonts w:ascii="Calibri" w:eastAsia="Calibri" w:hAnsi="Calibri" w:cs="Calibri"/>
              </w:rPr>
              <w:t>name</w:t>
            </w:r>
          </w:p>
        </w:tc>
        <w:tc>
          <w:tcPr>
            <w:tcW w:w="2294" w:type="dxa"/>
            <w:tcBorders>
              <w:top w:val="single" w:sz="5" w:space="0" w:color="000000"/>
              <w:left w:val="single" w:sz="5" w:space="0" w:color="000000"/>
              <w:bottom w:val="single" w:sz="5" w:space="0" w:color="000000"/>
              <w:right w:val="single" w:sz="5" w:space="0" w:color="000000"/>
            </w:tcBorders>
          </w:tcPr>
          <w:p w14:paraId="3A30433B" w14:textId="77777777" w:rsidR="00DF61CA" w:rsidRDefault="007213DD">
            <w:pPr>
              <w:spacing w:line="240" w:lineRule="exact"/>
              <w:ind w:left="741"/>
              <w:rPr>
                <w:rFonts w:ascii="Calibri" w:eastAsia="Calibri" w:hAnsi="Calibri" w:cs="Calibri"/>
              </w:rPr>
            </w:pPr>
            <w:r>
              <w:rPr>
                <w:rFonts w:ascii="Calibri" w:eastAsia="Calibri" w:hAnsi="Calibri" w:cs="Calibri"/>
              </w:rPr>
              <w:t xml:space="preserve">Text </w:t>
            </w:r>
            <w:r>
              <w:rPr>
                <w:rFonts w:ascii="Calibri" w:eastAsia="Calibri" w:hAnsi="Calibri" w:cs="Calibri"/>
                <w:spacing w:val="1"/>
              </w:rPr>
              <w:t xml:space="preserve"> </w:t>
            </w:r>
            <w:r>
              <w:rPr>
                <w:rFonts w:ascii="Calibri" w:eastAsia="Calibri" w:hAnsi="Calibri" w:cs="Calibri"/>
              </w:rPr>
              <w:t>field</w:t>
            </w:r>
          </w:p>
        </w:tc>
        <w:tc>
          <w:tcPr>
            <w:tcW w:w="4770" w:type="dxa"/>
            <w:tcBorders>
              <w:top w:val="single" w:sz="5" w:space="0" w:color="000000"/>
              <w:left w:val="single" w:sz="5" w:space="0" w:color="000000"/>
              <w:bottom w:val="single" w:sz="5" w:space="0" w:color="000000"/>
              <w:right w:val="single" w:sz="5" w:space="0" w:color="000000"/>
            </w:tcBorders>
          </w:tcPr>
          <w:p w14:paraId="688FFD38" w14:textId="77777777" w:rsidR="00DF61CA" w:rsidRDefault="007213DD">
            <w:pPr>
              <w:spacing w:line="280" w:lineRule="exact"/>
              <w:ind w:left="102"/>
              <w:rPr>
                <w:rFonts w:ascii="Calibri" w:eastAsia="Calibri" w:hAnsi="Calibri" w:cs="Calibri"/>
                <w:sz w:val="24"/>
                <w:szCs w:val="24"/>
              </w:rPr>
            </w:pPr>
            <w:r>
              <w:rPr>
                <w:rFonts w:ascii="Calibri" w:eastAsia="Calibri" w:hAnsi="Calibri" w:cs="Calibri"/>
                <w:position w:val="1"/>
                <w:sz w:val="24"/>
                <w:szCs w:val="24"/>
              </w:rPr>
              <w:t>Required.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Must contain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only alphabetical</w:t>
            </w:r>
          </w:p>
        </w:tc>
      </w:tr>
    </w:tbl>
    <w:p w14:paraId="45AD4707" w14:textId="77777777" w:rsidR="00DF61CA" w:rsidRDefault="00DF61CA">
      <w:pPr>
        <w:spacing w:line="200" w:lineRule="exact"/>
      </w:pPr>
    </w:p>
    <w:p w14:paraId="238AAA31" w14:textId="77777777" w:rsidR="00DF61CA" w:rsidRDefault="00DF61CA">
      <w:pPr>
        <w:spacing w:before="8" w:line="220" w:lineRule="exact"/>
        <w:rPr>
          <w:sz w:val="22"/>
          <w:szCs w:val="22"/>
        </w:rPr>
      </w:pPr>
    </w:p>
    <w:p w14:paraId="19AFDAB1" w14:textId="77777777" w:rsidR="00DF61CA" w:rsidRDefault="007213DD">
      <w:pPr>
        <w:spacing w:before="15" w:line="258" w:lineRule="auto"/>
        <w:ind w:left="480" w:right="61" w:hanging="36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pacing w:val="31"/>
          <w:sz w:val="22"/>
          <w:szCs w:val="22"/>
        </w:rPr>
        <w:t xml:space="preserve"> </w:t>
      </w:r>
      <w:r>
        <w:rPr>
          <w:rFonts w:ascii="Calibri" w:eastAsia="Calibri" w:hAnsi="Calibri" w:cs="Calibri"/>
          <w:sz w:val="22"/>
          <w:szCs w:val="22"/>
        </w:rPr>
        <w:t>Once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user</w:t>
      </w:r>
      <w:r>
        <w:rPr>
          <w:rFonts w:ascii="Calibri" w:eastAsia="Calibri" w:hAnsi="Calibri" w:cs="Calibri"/>
          <w:spacing w:val="-3"/>
          <w:sz w:val="22"/>
          <w:szCs w:val="22"/>
        </w:rPr>
        <w:t xml:space="preserve"> </w:t>
      </w:r>
      <w:r>
        <w:rPr>
          <w:rFonts w:ascii="Calibri" w:eastAsia="Calibri" w:hAnsi="Calibri" w:cs="Calibri"/>
          <w:spacing w:val="1"/>
          <w:sz w:val="22"/>
          <w:szCs w:val="22"/>
        </w:rPr>
        <w:t>lo</w:t>
      </w:r>
      <w:r>
        <w:rPr>
          <w:rFonts w:ascii="Calibri" w:eastAsia="Calibri" w:hAnsi="Calibri" w:cs="Calibri"/>
          <w:sz w:val="22"/>
          <w:szCs w:val="22"/>
        </w:rPr>
        <w:t>gs</w:t>
      </w:r>
      <w:r>
        <w:rPr>
          <w:rFonts w:ascii="Calibri" w:eastAsia="Calibri" w:hAnsi="Calibri" w:cs="Calibri"/>
          <w:spacing w:val="-4"/>
          <w:sz w:val="22"/>
          <w:szCs w:val="22"/>
        </w:rPr>
        <w:t xml:space="preserve"> </w:t>
      </w:r>
      <w:r>
        <w:rPr>
          <w:rFonts w:ascii="Calibri" w:eastAsia="Calibri" w:hAnsi="Calibri" w:cs="Calibri"/>
          <w:sz w:val="22"/>
          <w:szCs w:val="22"/>
        </w:rPr>
        <w:t>in,</w:t>
      </w:r>
      <w:r>
        <w:rPr>
          <w:rFonts w:ascii="Calibri" w:eastAsia="Calibri" w:hAnsi="Calibri" w:cs="Calibri"/>
          <w:spacing w:val="-2"/>
          <w:sz w:val="22"/>
          <w:szCs w:val="22"/>
        </w:rPr>
        <w:t xml:space="preserve"> </w:t>
      </w:r>
      <w:r>
        <w:rPr>
          <w:rFonts w:ascii="Calibri" w:eastAsia="Calibri" w:hAnsi="Calibri" w:cs="Calibri"/>
          <w:sz w:val="22"/>
          <w:szCs w:val="22"/>
        </w:rPr>
        <w:t>his/h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b/>
          <w:sz w:val="22"/>
          <w:szCs w:val="22"/>
        </w:rPr>
        <w:t>use</w:t>
      </w:r>
      <w:r>
        <w:rPr>
          <w:rFonts w:ascii="Calibri" w:eastAsia="Calibri" w:hAnsi="Calibri" w:cs="Calibri"/>
          <w:b/>
          <w:spacing w:val="1"/>
          <w:sz w:val="22"/>
          <w:szCs w:val="22"/>
        </w:rPr>
        <w:t>r</w:t>
      </w:r>
      <w:r>
        <w:rPr>
          <w:rFonts w:ascii="Calibri" w:eastAsia="Calibri" w:hAnsi="Calibri" w:cs="Calibri"/>
          <w:b/>
          <w:sz w:val="22"/>
          <w:szCs w:val="22"/>
        </w:rPr>
        <w:t>na</w:t>
      </w:r>
      <w:r>
        <w:rPr>
          <w:rFonts w:ascii="Calibri" w:eastAsia="Calibri" w:hAnsi="Calibri" w:cs="Calibri"/>
          <w:b/>
          <w:spacing w:val="1"/>
          <w:sz w:val="22"/>
          <w:szCs w:val="22"/>
        </w:rPr>
        <w:t>m</w:t>
      </w:r>
      <w:r>
        <w:rPr>
          <w:rFonts w:ascii="Calibri" w:eastAsia="Calibri" w:hAnsi="Calibri" w:cs="Calibri"/>
          <w:b/>
          <w:sz w:val="22"/>
          <w:szCs w:val="22"/>
        </w:rPr>
        <w:t>e</w:t>
      </w:r>
      <w:r>
        <w:rPr>
          <w:rFonts w:ascii="Calibri" w:eastAsia="Calibri" w:hAnsi="Calibri" w:cs="Calibri"/>
          <w:b/>
          <w:spacing w:val="-10"/>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z w:val="22"/>
          <w:szCs w:val="22"/>
        </w:rPr>
        <w:t>uld</w:t>
      </w:r>
      <w:r>
        <w:rPr>
          <w:rFonts w:ascii="Calibri" w:eastAsia="Calibri" w:hAnsi="Calibri" w:cs="Calibri"/>
          <w:spacing w:val="-5"/>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displayed</w:t>
      </w:r>
      <w:r>
        <w:rPr>
          <w:rFonts w:ascii="Calibri" w:eastAsia="Calibri" w:hAnsi="Calibri" w:cs="Calibri"/>
          <w:spacing w:val="-9"/>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the</w:t>
      </w:r>
      <w:r>
        <w:rPr>
          <w:rFonts w:ascii="Calibri" w:eastAsia="Calibri" w:hAnsi="Calibri" w:cs="Calibri"/>
          <w:spacing w:val="-1"/>
          <w:sz w:val="22"/>
          <w:szCs w:val="22"/>
        </w:rPr>
        <w:t xml:space="preserve"> </w:t>
      </w:r>
      <w:r>
        <w:rPr>
          <w:rFonts w:ascii="Calibri" w:eastAsia="Calibri" w:hAnsi="Calibri" w:cs="Calibri"/>
          <w:sz w:val="22"/>
          <w:szCs w:val="22"/>
        </w:rPr>
        <w:t>top</w:t>
      </w:r>
      <w:r>
        <w:rPr>
          <w:rFonts w:ascii="Calibri" w:eastAsia="Calibri" w:hAnsi="Calibri" w:cs="Calibri"/>
          <w:spacing w:val="-4"/>
          <w:sz w:val="22"/>
          <w:szCs w:val="22"/>
        </w:rPr>
        <w:t xml:space="preserve"> </w:t>
      </w:r>
      <w:r>
        <w:rPr>
          <w:rFonts w:ascii="Calibri" w:eastAsia="Calibri" w:hAnsi="Calibri" w:cs="Calibri"/>
          <w:sz w:val="22"/>
          <w:szCs w:val="22"/>
        </w:rPr>
        <w:t>right</w:t>
      </w:r>
      <w:r>
        <w:rPr>
          <w:rFonts w:ascii="Calibri" w:eastAsia="Calibri" w:hAnsi="Calibri" w:cs="Calibri"/>
          <w:spacing w:val="-4"/>
          <w:sz w:val="22"/>
          <w:szCs w:val="22"/>
        </w:rPr>
        <w:t xml:space="preserve"> </w:t>
      </w:r>
      <w:r>
        <w:rPr>
          <w:rFonts w:ascii="Calibri" w:eastAsia="Calibri" w:hAnsi="Calibri" w:cs="Calibri"/>
          <w:sz w:val="22"/>
          <w:szCs w:val="22"/>
        </w:rPr>
        <w:t>cor</w:t>
      </w:r>
      <w:r>
        <w:rPr>
          <w:rFonts w:ascii="Calibri" w:eastAsia="Calibri" w:hAnsi="Calibri" w:cs="Calibri"/>
          <w:spacing w:val="1"/>
          <w:sz w:val="22"/>
          <w:szCs w:val="22"/>
        </w:rPr>
        <w:t>n</w:t>
      </w:r>
      <w:r>
        <w:rPr>
          <w:rFonts w:ascii="Calibri" w:eastAsia="Calibri" w:hAnsi="Calibri" w:cs="Calibri"/>
          <w:sz w:val="22"/>
          <w:szCs w:val="22"/>
        </w:rPr>
        <w:t>er</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all</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pacing w:val="1"/>
          <w:sz w:val="22"/>
          <w:szCs w:val="22"/>
        </w:rPr>
        <w:t>pa</w:t>
      </w:r>
      <w:r>
        <w:rPr>
          <w:rFonts w:ascii="Calibri" w:eastAsia="Calibri" w:hAnsi="Calibri" w:cs="Calibri"/>
          <w:sz w:val="22"/>
          <w:szCs w:val="22"/>
        </w:rPr>
        <w:t>ges</w:t>
      </w:r>
      <w:r>
        <w:rPr>
          <w:rFonts w:ascii="Calibri" w:eastAsia="Calibri" w:hAnsi="Calibri" w:cs="Calibri"/>
          <w:spacing w:val="-5"/>
          <w:sz w:val="22"/>
          <w:szCs w:val="22"/>
        </w:rPr>
        <w:t xml:space="preserve"> </w:t>
      </w:r>
      <w:r>
        <w:rPr>
          <w:rFonts w:ascii="Calibri" w:eastAsia="Calibri" w:hAnsi="Calibri" w:cs="Calibri"/>
          <w:sz w:val="22"/>
          <w:szCs w:val="22"/>
        </w:rPr>
        <w:t>till he/she</w:t>
      </w:r>
      <w:r>
        <w:rPr>
          <w:rFonts w:ascii="Calibri" w:eastAsia="Calibri" w:hAnsi="Calibri" w:cs="Calibri"/>
          <w:spacing w:val="-6"/>
          <w:sz w:val="22"/>
          <w:szCs w:val="22"/>
        </w:rPr>
        <w:t xml:space="preserve"> </w:t>
      </w:r>
      <w:r>
        <w:rPr>
          <w:rFonts w:ascii="Calibri" w:eastAsia="Calibri" w:hAnsi="Calibri" w:cs="Calibri"/>
          <w:sz w:val="22"/>
          <w:szCs w:val="22"/>
        </w:rPr>
        <w:t>logs</w:t>
      </w:r>
      <w:r>
        <w:rPr>
          <w:rFonts w:ascii="Calibri" w:eastAsia="Calibri" w:hAnsi="Calibri" w:cs="Calibri"/>
          <w:spacing w:val="-4"/>
          <w:sz w:val="22"/>
          <w:szCs w:val="22"/>
        </w:rPr>
        <w:t xml:space="preserve"> </w:t>
      </w:r>
      <w:r>
        <w:rPr>
          <w:rFonts w:ascii="Calibri" w:eastAsia="Calibri" w:hAnsi="Calibri" w:cs="Calibri"/>
          <w:spacing w:val="2"/>
          <w:sz w:val="22"/>
          <w:szCs w:val="22"/>
        </w:rPr>
        <w:t>o</w:t>
      </w:r>
      <w:r>
        <w:rPr>
          <w:rFonts w:ascii="Calibri" w:eastAsia="Calibri" w:hAnsi="Calibri" w:cs="Calibri"/>
          <w:sz w:val="22"/>
          <w:szCs w:val="22"/>
        </w:rPr>
        <w:t>ut.</w:t>
      </w:r>
      <w:r>
        <w:rPr>
          <w:rFonts w:ascii="Calibri" w:eastAsia="Calibri" w:hAnsi="Calibri" w:cs="Calibri"/>
          <w:spacing w:val="-2"/>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i</w:t>
      </w:r>
      <w:r>
        <w:rPr>
          <w:rFonts w:ascii="Calibri" w:eastAsia="Calibri" w:hAnsi="Calibri" w:cs="Calibri"/>
          <w:sz w:val="22"/>
          <w:szCs w:val="22"/>
        </w:rPr>
        <w:t>nt:</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2"/>
          <w:sz w:val="22"/>
          <w:szCs w:val="22"/>
        </w:rPr>
        <w:t>a</w:t>
      </w:r>
      <w:r>
        <w:rPr>
          <w:rFonts w:ascii="Calibri" w:eastAsia="Calibri" w:hAnsi="Calibri" w:cs="Calibri"/>
          <w:sz w:val="22"/>
          <w:szCs w:val="22"/>
        </w:rPr>
        <w:t>ke</w:t>
      </w:r>
      <w:r>
        <w:rPr>
          <w:rFonts w:ascii="Calibri" w:eastAsia="Calibri" w:hAnsi="Calibri" w:cs="Calibri"/>
          <w:spacing w:val="-6"/>
          <w:sz w:val="22"/>
          <w:szCs w:val="22"/>
        </w:rPr>
        <w:t xml:space="preserve"> </w:t>
      </w:r>
      <w:r>
        <w:rPr>
          <w:rFonts w:ascii="Calibri" w:eastAsia="Calibri" w:hAnsi="Calibri" w:cs="Calibri"/>
          <w:sz w:val="22"/>
          <w:szCs w:val="22"/>
        </w:rPr>
        <w:t>use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session</w:t>
      </w:r>
      <w:r>
        <w:rPr>
          <w:rFonts w:ascii="Calibri" w:eastAsia="Calibri" w:hAnsi="Calibri" w:cs="Calibri"/>
          <w:spacing w:val="-7"/>
          <w:sz w:val="22"/>
          <w:szCs w:val="22"/>
        </w:rPr>
        <w:t xml:space="preserve"> </w:t>
      </w:r>
      <w:r>
        <w:rPr>
          <w:rFonts w:ascii="Calibri" w:eastAsia="Calibri" w:hAnsi="Calibri" w:cs="Calibri"/>
          <w:sz w:val="22"/>
          <w:szCs w:val="22"/>
        </w:rPr>
        <w:t>variables</w:t>
      </w:r>
      <w:r w:rsidR="00275D05">
        <w:rPr>
          <w:rFonts w:ascii="Calibri" w:eastAsia="Calibri" w:hAnsi="Calibri" w:cs="Calibri"/>
          <w:sz w:val="22"/>
          <w:szCs w:val="22"/>
        </w:rPr>
        <w:t xml:space="preserve">. </w:t>
      </w:r>
      <w:hyperlink r:id="rId12" w:history="1">
        <w:r w:rsidR="00275D05" w:rsidRPr="00BF53B5">
          <w:rPr>
            <w:rStyle w:val="Hyperlink"/>
            <w:rFonts w:ascii="Calibri" w:eastAsia="Calibri" w:hAnsi="Calibri" w:cs="Calibri"/>
            <w:sz w:val="22"/>
            <w:szCs w:val="22"/>
          </w:rPr>
          <w:t>http://www.w3schools.com/php/php_sessions.asp</w:t>
        </w:r>
      </w:hyperlink>
      <w:r w:rsidR="00275D05">
        <w:rPr>
          <w:rFonts w:ascii="Calibri" w:eastAsia="Calibri" w:hAnsi="Calibri" w:cs="Calibri"/>
          <w:sz w:val="22"/>
          <w:szCs w:val="22"/>
        </w:rPr>
        <w:t xml:space="preserve"> </w:t>
      </w:r>
      <w:r>
        <w:rPr>
          <w:rFonts w:ascii="Calibri" w:eastAsia="Calibri" w:hAnsi="Calibri" w:cs="Calibri"/>
          <w:sz w:val="22"/>
          <w:szCs w:val="22"/>
        </w:rPr>
        <w:t>).</w:t>
      </w:r>
    </w:p>
    <w:p w14:paraId="0A657752" w14:textId="77777777" w:rsidR="00DF61CA" w:rsidRDefault="00DF61CA">
      <w:pPr>
        <w:spacing w:before="10" w:line="280" w:lineRule="exact"/>
        <w:rPr>
          <w:sz w:val="28"/>
          <w:szCs w:val="28"/>
        </w:rPr>
      </w:pPr>
    </w:p>
    <w:p w14:paraId="719F2F0C" w14:textId="77777777" w:rsidR="007A2637" w:rsidRPr="007A2637" w:rsidRDefault="00287CD3" w:rsidP="00287CD3">
      <w:pPr>
        <w:shd w:val="clear" w:color="auto" w:fill="FFFFFF"/>
        <w:ind w:left="120"/>
        <w:rPr>
          <w:rFonts w:ascii="Arial" w:hAnsi="Arial" w:cs="Arial"/>
          <w:color w:val="222222"/>
          <w:sz w:val="19"/>
          <w:szCs w:val="19"/>
        </w:rPr>
      </w:pPr>
      <w:r>
        <w:rPr>
          <w:rFonts w:ascii="Calibri" w:hAnsi="Calibri" w:cs="Arial"/>
          <w:color w:val="222222"/>
          <w:sz w:val="22"/>
          <w:szCs w:val="22"/>
        </w:rPr>
        <w:t>3)   If you log</w:t>
      </w:r>
      <w:r w:rsidRPr="007A2637">
        <w:rPr>
          <w:rFonts w:ascii="Calibri" w:hAnsi="Calibri" w:cs="Arial"/>
          <w:color w:val="222222"/>
          <w:sz w:val="22"/>
          <w:szCs w:val="22"/>
        </w:rPr>
        <w:t>gi</w:t>
      </w:r>
      <w:r>
        <w:rPr>
          <w:rFonts w:ascii="Calibri" w:hAnsi="Calibri" w:cs="Arial"/>
          <w:color w:val="222222"/>
          <w:sz w:val="22"/>
          <w:szCs w:val="22"/>
        </w:rPr>
        <w:t>ng in</w:t>
      </w:r>
      <w:r w:rsidR="007A2637" w:rsidRPr="007A2637">
        <w:rPr>
          <w:rFonts w:ascii="Calibri" w:hAnsi="Calibri" w:cs="Arial"/>
          <w:color w:val="222222"/>
          <w:sz w:val="22"/>
          <w:szCs w:val="22"/>
        </w:rPr>
        <w:t xml:space="preserve"> as a librarian you should be able to perform the following functions</w:t>
      </w:r>
    </w:p>
    <w:p w14:paraId="02DCCA49" w14:textId="77777777" w:rsidR="007A2637" w:rsidRPr="007A2637" w:rsidRDefault="007A2637" w:rsidP="00287CD3">
      <w:pPr>
        <w:shd w:val="clear" w:color="auto" w:fill="FFFFFF"/>
        <w:spacing w:before="50" w:line="205" w:lineRule="atLeast"/>
        <w:ind w:left="1560" w:right="539"/>
        <w:rPr>
          <w:rFonts w:ascii="Arial" w:hAnsi="Arial" w:cs="Arial"/>
          <w:color w:val="222222"/>
          <w:sz w:val="19"/>
          <w:szCs w:val="19"/>
        </w:rPr>
      </w:pPr>
      <w:r w:rsidRPr="007A2637">
        <w:rPr>
          <w:rFonts w:ascii="Calibri" w:hAnsi="Calibri" w:cs="Arial"/>
          <w:color w:val="222222"/>
          <w:sz w:val="22"/>
          <w:szCs w:val="22"/>
        </w:rPr>
        <w:t>A.</w:t>
      </w:r>
      <w:r w:rsidRPr="007A2637">
        <w:rPr>
          <w:color w:val="222222"/>
          <w:sz w:val="14"/>
          <w:szCs w:val="14"/>
        </w:rPr>
        <w:t>     </w:t>
      </w:r>
      <w:r w:rsidR="00287CD3">
        <w:rPr>
          <w:rFonts w:ascii="Calibri" w:hAnsi="Calibri" w:cs="Arial"/>
          <w:color w:val="222222"/>
          <w:sz w:val="22"/>
          <w:szCs w:val="22"/>
          <w:highlight w:val="green"/>
        </w:rPr>
        <w:t>A</w:t>
      </w:r>
      <w:r w:rsidRPr="007A2637">
        <w:rPr>
          <w:rFonts w:ascii="Calibri" w:hAnsi="Calibri" w:cs="Arial"/>
          <w:color w:val="222222"/>
          <w:sz w:val="22"/>
          <w:szCs w:val="22"/>
          <w:highlight w:val="green"/>
        </w:rPr>
        <w:t>dd</w:t>
      </w:r>
      <w:r w:rsidRPr="007A2637">
        <w:rPr>
          <w:rFonts w:ascii="Calibri" w:hAnsi="Calibri" w:cs="Arial"/>
          <w:color w:val="222222"/>
          <w:sz w:val="22"/>
          <w:szCs w:val="22"/>
        </w:rPr>
        <w:t xml:space="preserve"> book (book id, book title, </w:t>
      </w:r>
      <w:r w:rsidR="00287CD3" w:rsidRPr="007A2637">
        <w:rPr>
          <w:rFonts w:ascii="Calibri" w:hAnsi="Calibri" w:cs="Arial"/>
          <w:color w:val="222222"/>
          <w:sz w:val="22"/>
          <w:szCs w:val="22"/>
        </w:rPr>
        <w:t>and author</w:t>
      </w:r>
      <w:r w:rsidRPr="007A2637">
        <w:rPr>
          <w:rFonts w:ascii="Calibri" w:hAnsi="Calibri" w:cs="Arial"/>
          <w:color w:val="222222"/>
          <w:sz w:val="22"/>
          <w:szCs w:val="22"/>
        </w:rPr>
        <w:t>) – adds to a shelf in the library that is not full. Assume shelves have capacity of 20 books</w:t>
      </w:r>
      <w:r w:rsidR="00287CD3" w:rsidRPr="007A2637">
        <w:rPr>
          <w:rFonts w:ascii="Calibri" w:hAnsi="Calibri" w:cs="Arial"/>
          <w:color w:val="222222"/>
          <w:sz w:val="22"/>
          <w:szCs w:val="22"/>
        </w:rPr>
        <w:t> and</w:t>
      </w:r>
      <w:r w:rsidRPr="007A2637">
        <w:rPr>
          <w:rFonts w:ascii="Calibri" w:hAnsi="Calibri" w:cs="Arial"/>
          <w:color w:val="222222"/>
          <w:sz w:val="22"/>
          <w:szCs w:val="22"/>
        </w:rPr>
        <w:t xml:space="preserve"> that there are </w:t>
      </w:r>
      <w:r w:rsidR="00287CD3">
        <w:rPr>
          <w:rFonts w:ascii="Calibri" w:hAnsi="Calibri" w:cs="Arial"/>
          <w:color w:val="222222"/>
          <w:sz w:val="22"/>
          <w:szCs w:val="22"/>
        </w:rPr>
        <w:t>4</w:t>
      </w:r>
      <w:r w:rsidR="00287CD3" w:rsidRPr="007A2637">
        <w:rPr>
          <w:rFonts w:ascii="Calibri" w:hAnsi="Calibri" w:cs="Arial"/>
          <w:color w:val="222222"/>
          <w:sz w:val="22"/>
          <w:szCs w:val="22"/>
        </w:rPr>
        <w:t xml:space="preserve"> shelves</w:t>
      </w:r>
      <w:r w:rsidRPr="007A2637">
        <w:rPr>
          <w:rFonts w:ascii="Calibri" w:hAnsi="Calibri" w:cs="Arial"/>
          <w:color w:val="222222"/>
          <w:sz w:val="22"/>
          <w:szCs w:val="22"/>
        </w:rPr>
        <w:t xml:space="preserve"> which names by “Art”, “Science”, “Sport” and “Literature”.</w:t>
      </w:r>
    </w:p>
    <w:p w14:paraId="6B490DC9" w14:textId="77777777" w:rsidR="007A2637" w:rsidRDefault="007A2637" w:rsidP="00275D05">
      <w:pPr>
        <w:shd w:val="clear" w:color="auto" w:fill="FFFFFF"/>
        <w:spacing w:before="50" w:line="205" w:lineRule="atLeast"/>
        <w:ind w:left="1560" w:right="539"/>
        <w:rPr>
          <w:rFonts w:ascii="Calibri" w:hAnsi="Calibri" w:cs="Arial"/>
          <w:color w:val="222222"/>
          <w:sz w:val="22"/>
          <w:szCs w:val="22"/>
        </w:rPr>
      </w:pPr>
      <w:r w:rsidRPr="007A2637">
        <w:rPr>
          <w:rFonts w:ascii="Calibri" w:hAnsi="Calibri" w:cs="Arial"/>
          <w:color w:val="222222"/>
          <w:sz w:val="22"/>
          <w:szCs w:val="22"/>
        </w:rPr>
        <w:t>B.</w:t>
      </w:r>
      <w:r w:rsidRPr="007A2637">
        <w:rPr>
          <w:color w:val="222222"/>
          <w:sz w:val="14"/>
          <w:szCs w:val="14"/>
        </w:rPr>
        <w:t>     </w:t>
      </w:r>
      <w:r w:rsidR="00287CD3">
        <w:rPr>
          <w:rFonts w:ascii="Calibri" w:hAnsi="Calibri" w:cs="Arial"/>
          <w:color w:val="222222"/>
          <w:sz w:val="22"/>
          <w:szCs w:val="22"/>
          <w:highlight w:val="green"/>
        </w:rPr>
        <w:t>D</w:t>
      </w:r>
      <w:r w:rsidRPr="007A2637">
        <w:rPr>
          <w:rFonts w:ascii="Calibri" w:hAnsi="Calibri" w:cs="Arial"/>
          <w:color w:val="222222"/>
          <w:sz w:val="22"/>
          <w:szCs w:val="22"/>
          <w:highlight w:val="green"/>
        </w:rPr>
        <w:t>elete</w:t>
      </w:r>
      <w:r w:rsidRPr="007A2637">
        <w:rPr>
          <w:rFonts w:ascii="Calibri" w:hAnsi="Calibri" w:cs="Arial"/>
          <w:color w:val="222222"/>
          <w:sz w:val="22"/>
          <w:szCs w:val="22"/>
        </w:rPr>
        <w:t xml:space="preserve"> </w:t>
      </w:r>
      <w:r w:rsidR="00287CD3" w:rsidRPr="007A2637">
        <w:rPr>
          <w:rFonts w:ascii="Calibri" w:hAnsi="Calibri" w:cs="Arial"/>
          <w:color w:val="222222"/>
          <w:sz w:val="22"/>
          <w:szCs w:val="22"/>
        </w:rPr>
        <w:t>book (</w:t>
      </w:r>
      <w:r w:rsidRPr="007A2637">
        <w:rPr>
          <w:rFonts w:ascii="Calibri" w:hAnsi="Calibri" w:cs="Arial"/>
          <w:color w:val="222222"/>
          <w:sz w:val="22"/>
          <w:szCs w:val="22"/>
        </w:rPr>
        <w:t>book id) – re</w:t>
      </w:r>
      <w:r w:rsidR="00275D05">
        <w:rPr>
          <w:rFonts w:ascii="Calibri" w:hAnsi="Calibri" w:cs="Arial"/>
          <w:color w:val="222222"/>
          <w:sz w:val="22"/>
          <w:szCs w:val="22"/>
        </w:rPr>
        <w:t>moves the book from the library.</w:t>
      </w:r>
    </w:p>
    <w:p w14:paraId="6CA2CBDC" w14:textId="63D94038" w:rsidR="008A17DD" w:rsidRPr="007A2637" w:rsidRDefault="008A17DD" w:rsidP="00275D05">
      <w:pPr>
        <w:shd w:val="clear" w:color="auto" w:fill="FFFFFF"/>
        <w:spacing w:before="50" w:line="205" w:lineRule="atLeast"/>
        <w:ind w:left="1560" w:right="539"/>
        <w:rPr>
          <w:rFonts w:ascii="Arial" w:hAnsi="Arial" w:cs="Arial"/>
          <w:color w:val="222222"/>
          <w:sz w:val="19"/>
          <w:szCs w:val="19"/>
        </w:rPr>
      </w:pPr>
      <w:r>
        <w:rPr>
          <w:rFonts w:ascii="Calibri" w:hAnsi="Calibri" w:cs="Arial"/>
          <w:color w:val="222222"/>
          <w:sz w:val="22"/>
          <w:szCs w:val="22"/>
        </w:rPr>
        <w:tab/>
      </w:r>
      <w:r w:rsidRPr="008A17DD">
        <w:rPr>
          <w:rFonts w:ascii="Calibri" w:hAnsi="Calibri" w:cs="Arial"/>
          <w:color w:val="222222"/>
          <w:sz w:val="22"/>
          <w:szCs w:val="22"/>
          <w:highlight w:val="yellow"/>
        </w:rPr>
        <w:t>Hint</w:t>
      </w:r>
      <w:r>
        <w:rPr>
          <w:rFonts w:ascii="Calibri" w:hAnsi="Calibri" w:cs="Arial"/>
          <w:color w:val="222222"/>
          <w:sz w:val="22"/>
          <w:szCs w:val="22"/>
        </w:rPr>
        <w:t xml:space="preserv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Pr>
          <w:rFonts w:ascii="Calibri" w:hAnsi="Calibri" w:cs="Arial"/>
          <w:color w:val="222222"/>
          <w:sz w:val="22"/>
          <w:szCs w:val="22"/>
        </w:rPr>
        <w:t>delete from book table</w:t>
      </w:r>
      <w:r w:rsidR="00D11D12">
        <w:rPr>
          <w:rFonts w:ascii="Calibri" w:hAnsi="Calibri" w:cs="Arial"/>
          <w:color w:val="222222"/>
          <w:sz w:val="22"/>
          <w:szCs w:val="22"/>
        </w:rPr>
        <w:t xml:space="preserve"> in DATABASE</w:t>
      </w:r>
      <w:r>
        <w:rPr>
          <w:rFonts w:ascii="Calibri" w:hAnsi="Calibri" w:cs="Arial"/>
          <w:color w:val="222222"/>
          <w:sz w:val="22"/>
          <w:szCs w:val="22"/>
        </w:rPr>
        <w:t>.</w:t>
      </w:r>
    </w:p>
    <w:p w14:paraId="3C73A0CC" w14:textId="77777777" w:rsidR="008A17DD" w:rsidRDefault="007A2637" w:rsidP="008A17DD">
      <w:pPr>
        <w:shd w:val="clear" w:color="auto" w:fill="FFFFFF"/>
        <w:spacing w:line="227" w:lineRule="atLeast"/>
        <w:ind w:left="1560" w:right="2479"/>
        <w:rPr>
          <w:rFonts w:ascii="Calibri" w:hAnsi="Calibri" w:cs="Arial"/>
          <w:color w:val="222222"/>
          <w:sz w:val="22"/>
          <w:szCs w:val="22"/>
        </w:rPr>
      </w:pPr>
      <w:r w:rsidRPr="007A2637">
        <w:rPr>
          <w:rFonts w:ascii="Calibri" w:hAnsi="Calibri" w:cs="Arial"/>
          <w:color w:val="222222"/>
          <w:sz w:val="22"/>
          <w:szCs w:val="22"/>
        </w:rPr>
        <w:t>C.</w:t>
      </w:r>
      <w:r w:rsidRPr="007A2637">
        <w:rPr>
          <w:color w:val="222222"/>
          <w:sz w:val="14"/>
          <w:szCs w:val="14"/>
        </w:rPr>
        <w:t>     </w:t>
      </w:r>
      <w:r w:rsidR="00287CD3">
        <w:rPr>
          <w:rFonts w:ascii="Calibri" w:hAnsi="Calibri" w:cs="Arial"/>
          <w:color w:val="222222"/>
          <w:sz w:val="22"/>
          <w:szCs w:val="22"/>
          <w:highlight w:val="green"/>
        </w:rPr>
        <w:t>V</w:t>
      </w:r>
      <w:r w:rsidRPr="007A2637">
        <w:rPr>
          <w:rFonts w:ascii="Calibri" w:hAnsi="Calibri" w:cs="Arial"/>
          <w:color w:val="222222"/>
          <w:sz w:val="22"/>
          <w:szCs w:val="22"/>
          <w:highlight w:val="green"/>
        </w:rPr>
        <w:t>iew</w:t>
      </w:r>
      <w:r w:rsidRPr="007A2637">
        <w:rPr>
          <w:rFonts w:ascii="Calibri" w:hAnsi="Calibri" w:cs="Arial"/>
          <w:color w:val="222222"/>
          <w:sz w:val="22"/>
          <w:szCs w:val="22"/>
        </w:rPr>
        <w:t xml:space="preserve"> </w:t>
      </w:r>
      <w:r w:rsidR="00565405">
        <w:rPr>
          <w:rFonts w:ascii="Calibri" w:hAnsi="Calibri" w:cs="Arial"/>
          <w:color w:val="222222"/>
          <w:sz w:val="22"/>
          <w:szCs w:val="22"/>
        </w:rPr>
        <w:t>“</w:t>
      </w:r>
      <w:r w:rsidRPr="007A2637">
        <w:rPr>
          <w:rFonts w:ascii="Calibri" w:hAnsi="Calibri" w:cs="Arial"/>
          <w:color w:val="222222"/>
          <w:sz w:val="22"/>
          <w:szCs w:val="22"/>
        </w:rPr>
        <w:t>borrow history</w:t>
      </w:r>
      <w:r w:rsidR="00287CD3">
        <w:rPr>
          <w:rFonts w:ascii="Calibri" w:hAnsi="Calibri" w:cs="Arial"/>
          <w:color w:val="222222"/>
          <w:sz w:val="22"/>
          <w:szCs w:val="22"/>
        </w:rPr>
        <w:t>”</w:t>
      </w:r>
      <w:r w:rsidR="00287CD3" w:rsidRPr="007A2637">
        <w:rPr>
          <w:rFonts w:ascii="Calibri" w:hAnsi="Calibri" w:cs="Arial"/>
          <w:color w:val="222222"/>
          <w:sz w:val="22"/>
          <w:szCs w:val="22"/>
        </w:rPr>
        <w:t xml:space="preserve"> (</w:t>
      </w:r>
      <w:r w:rsidRPr="007A2637">
        <w:rPr>
          <w:rFonts w:ascii="Calibri" w:hAnsi="Calibri" w:cs="Arial"/>
          <w:color w:val="222222"/>
          <w:sz w:val="22"/>
          <w:szCs w:val="22"/>
        </w:rPr>
        <w:t>username)</w:t>
      </w:r>
      <w:r w:rsidR="00275D05">
        <w:rPr>
          <w:rFonts w:ascii="Calibri" w:hAnsi="Calibri" w:cs="Arial"/>
          <w:color w:val="222222"/>
          <w:sz w:val="22"/>
          <w:szCs w:val="22"/>
        </w:rPr>
        <w:t xml:space="preserve"> </w:t>
      </w:r>
    </w:p>
    <w:p w14:paraId="3AEC7EE9" w14:textId="27676DFC" w:rsidR="007A2637" w:rsidRPr="007A2637" w:rsidRDefault="008A17DD" w:rsidP="008A17DD">
      <w:pPr>
        <w:shd w:val="clear" w:color="auto" w:fill="FFFFFF"/>
        <w:spacing w:line="227" w:lineRule="atLeast"/>
        <w:ind w:left="1560" w:right="2479" w:firstLine="600"/>
        <w:rPr>
          <w:rFonts w:ascii="Arial" w:hAnsi="Arial" w:cs="Arial"/>
          <w:color w:val="222222"/>
          <w:sz w:val="19"/>
          <w:szCs w:val="19"/>
        </w:rPr>
      </w:pPr>
      <w:r w:rsidRPr="008A17DD">
        <w:rPr>
          <w:rFonts w:ascii="Calibri" w:hAnsi="Calibri" w:cs="Arial"/>
          <w:color w:val="222222"/>
          <w:sz w:val="22"/>
          <w:szCs w:val="22"/>
          <w:highlight w:val="yellow"/>
        </w:rPr>
        <w:t>Hint</w:t>
      </w:r>
      <w:r>
        <w:rPr>
          <w:rFonts w:ascii="Calibri" w:hAnsi="Calibri" w:cs="Arial"/>
          <w:color w:val="222222"/>
          <w:sz w:val="22"/>
          <w:szCs w:val="22"/>
        </w:rPr>
        <w:t>:</w:t>
      </w:r>
      <w:r w:rsidR="00275D05">
        <w:rPr>
          <w:rFonts w:ascii="Calibri" w:hAnsi="Calibri" w:cs="Arial"/>
          <w:color w:val="222222"/>
          <w:sz w:val="22"/>
          <w:szCs w:val="22"/>
        </w:rPr>
        <w:t xml:space="preserv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select from</w:t>
      </w:r>
      <w:r w:rsidR="00275D05">
        <w:rPr>
          <w:rFonts w:ascii="Calibri" w:hAnsi="Calibri" w:cs="Arial"/>
          <w:color w:val="222222"/>
          <w:sz w:val="22"/>
          <w:szCs w:val="22"/>
        </w:rPr>
        <w:t xml:space="preserve"> </w:t>
      </w:r>
      <w:proofErr w:type="spellStart"/>
      <w:r w:rsidR="00275D05">
        <w:rPr>
          <w:rFonts w:ascii="Calibri" w:hAnsi="Calibri" w:cs="Arial"/>
          <w:color w:val="222222"/>
          <w:sz w:val="22"/>
          <w:szCs w:val="22"/>
        </w:rPr>
        <w:t>loanhis</w:t>
      </w:r>
      <w:r w:rsidR="00565405">
        <w:rPr>
          <w:rFonts w:ascii="Calibri" w:hAnsi="Calibri" w:cs="Arial"/>
          <w:color w:val="222222"/>
          <w:sz w:val="22"/>
          <w:szCs w:val="22"/>
        </w:rPr>
        <w:t>tory</w:t>
      </w:r>
      <w:proofErr w:type="spellEnd"/>
      <w:r w:rsidR="00565405">
        <w:rPr>
          <w:rFonts w:ascii="Calibri" w:hAnsi="Calibri" w:cs="Arial"/>
          <w:color w:val="222222"/>
          <w:sz w:val="22"/>
          <w:szCs w:val="22"/>
        </w:rPr>
        <w:t xml:space="preserve"> t</w:t>
      </w:r>
      <w:r w:rsidR="00275D05">
        <w:rPr>
          <w:rFonts w:ascii="Calibri" w:hAnsi="Calibri" w:cs="Arial"/>
          <w:color w:val="222222"/>
          <w:sz w:val="22"/>
          <w:szCs w:val="22"/>
        </w:rPr>
        <w:t>able</w:t>
      </w:r>
      <w:r w:rsidR="00D11D12">
        <w:rPr>
          <w:rFonts w:ascii="Calibri" w:hAnsi="Calibri" w:cs="Arial"/>
          <w:color w:val="222222"/>
          <w:sz w:val="22"/>
          <w:szCs w:val="22"/>
        </w:rPr>
        <w:t xml:space="preserve"> in DATABASE</w:t>
      </w:r>
      <w:r w:rsidR="00275D05">
        <w:rPr>
          <w:rFonts w:ascii="Calibri" w:hAnsi="Calibri" w:cs="Arial"/>
          <w:color w:val="222222"/>
          <w:sz w:val="22"/>
          <w:szCs w:val="22"/>
        </w:rPr>
        <w:t>.</w:t>
      </w:r>
    </w:p>
    <w:p w14:paraId="1DCD9174" w14:textId="77777777" w:rsidR="008A17DD" w:rsidRDefault="007A2637" w:rsidP="00287CD3">
      <w:pPr>
        <w:shd w:val="clear" w:color="auto" w:fill="FFFFFF"/>
        <w:spacing w:line="205" w:lineRule="atLeast"/>
        <w:ind w:left="1560" w:right="211"/>
        <w:rPr>
          <w:rFonts w:ascii="Calibri" w:hAnsi="Calibri" w:cs="Arial"/>
          <w:color w:val="222222"/>
          <w:sz w:val="22"/>
          <w:szCs w:val="22"/>
        </w:rPr>
      </w:pPr>
      <w:r w:rsidRPr="007A2637">
        <w:rPr>
          <w:rFonts w:ascii="Calibri" w:hAnsi="Calibri" w:cs="Arial"/>
          <w:color w:val="222222"/>
          <w:sz w:val="22"/>
          <w:szCs w:val="22"/>
        </w:rPr>
        <w:t>D.</w:t>
      </w:r>
      <w:r w:rsidRPr="007A2637">
        <w:rPr>
          <w:color w:val="222222"/>
          <w:sz w:val="14"/>
          <w:szCs w:val="14"/>
        </w:rPr>
        <w:t>    </w:t>
      </w:r>
      <w:r w:rsidR="00287CD3">
        <w:rPr>
          <w:rFonts w:ascii="Calibri" w:hAnsi="Calibri" w:cs="Arial"/>
          <w:color w:val="222222"/>
          <w:sz w:val="22"/>
          <w:szCs w:val="22"/>
          <w:highlight w:val="green"/>
        </w:rPr>
        <w:t>V</w:t>
      </w:r>
      <w:r w:rsidRPr="007A2637">
        <w:rPr>
          <w:rFonts w:ascii="Calibri" w:hAnsi="Calibri" w:cs="Arial"/>
          <w:color w:val="222222"/>
          <w:sz w:val="22"/>
          <w:szCs w:val="22"/>
          <w:highlight w:val="green"/>
        </w:rPr>
        <w:t>iew all the shelves</w:t>
      </w:r>
      <w:r w:rsidRPr="007A2637">
        <w:rPr>
          <w:rFonts w:ascii="Calibri" w:hAnsi="Calibri" w:cs="Arial"/>
          <w:color w:val="222222"/>
          <w:sz w:val="22"/>
          <w:szCs w:val="22"/>
        </w:rPr>
        <w:t xml:space="preserve">, </w:t>
      </w:r>
      <w:r w:rsidR="00565405">
        <w:rPr>
          <w:rFonts w:ascii="Calibri" w:hAnsi="Calibri" w:cs="Arial"/>
          <w:color w:val="222222"/>
          <w:sz w:val="22"/>
          <w:szCs w:val="22"/>
        </w:rPr>
        <w:t>by</w:t>
      </w:r>
      <w:r w:rsidRPr="007A2637">
        <w:rPr>
          <w:rFonts w:ascii="Calibri" w:hAnsi="Calibri" w:cs="Arial"/>
          <w:color w:val="222222"/>
          <w:sz w:val="22"/>
          <w:szCs w:val="22"/>
        </w:rPr>
        <w:t xml:space="preserve"> clicking</w:t>
      </w:r>
      <w:r w:rsidR="00565405">
        <w:rPr>
          <w:rFonts w:ascii="Calibri" w:hAnsi="Calibri" w:cs="Arial"/>
          <w:color w:val="222222"/>
          <w:sz w:val="22"/>
          <w:szCs w:val="22"/>
        </w:rPr>
        <w:t xml:space="preserve"> on</w:t>
      </w:r>
      <w:r w:rsidRPr="007A2637">
        <w:rPr>
          <w:rFonts w:ascii="Calibri" w:hAnsi="Calibri" w:cs="Arial"/>
          <w:color w:val="222222"/>
          <w:sz w:val="22"/>
          <w:szCs w:val="22"/>
        </w:rPr>
        <w:t xml:space="preserve"> the book</w:t>
      </w:r>
      <w:r w:rsidR="00565405">
        <w:rPr>
          <w:rFonts w:ascii="Calibri" w:hAnsi="Calibri" w:cs="Arial"/>
          <w:color w:val="222222"/>
          <w:sz w:val="22"/>
          <w:szCs w:val="22"/>
        </w:rPr>
        <w:t>,</w:t>
      </w:r>
      <w:r w:rsidRPr="007A2637">
        <w:rPr>
          <w:rFonts w:ascii="Calibri" w:hAnsi="Calibri" w:cs="Arial"/>
          <w:color w:val="222222"/>
          <w:sz w:val="22"/>
          <w:szCs w:val="22"/>
        </w:rPr>
        <w:t xml:space="preserve"> the details of that book should be </w:t>
      </w:r>
      <w:r w:rsidR="00287CD3">
        <w:rPr>
          <w:rFonts w:ascii="Calibri" w:hAnsi="Calibri" w:cs="Arial"/>
          <w:color w:val="222222"/>
          <w:sz w:val="22"/>
          <w:szCs w:val="22"/>
        </w:rPr>
        <w:t>show</w:t>
      </w:r>
      <w:r w:rsidRPr="007A2637">
        <w:rPr>
          <w:rFonts w:ascii="Calibri" w:hAnsi="Calibri" w:cs="Arial"/>
          <w:color w:val="222222"/>
          <w:sz w:val="22"/>
          <w:szCs w:val="22"/>
        </w:rPr>
        <w:t xml:space="preserve"> on the same page.</w:t>
      </w:r>
      <w:r w:rsidR="00275D05">
        <w:rPr>
          <w:rFonts w:ascii="Calibri" w:hAnsi="Calibri" w:cs="Arial"/>
          <w:color w:val="222222"/>
          <w:sz w:val="22"/>
          <w:szCs w:val="22"/>
        </w:rPr>
        <w:t xml:space="preserve"> </w:t>
      </w:r>
    </w:p>
    <w:p w14:paraId="7251DCB0" w14:textId="39FBA0E3" w:rsidR="00275D05" w:rsidRPr="007A2637" w:rsidRDefault="00275D05" w:rsidP="008A17DD">
      <w:pPr>
        <w:shd w:val="clear" w:color="auto" w:fill="FFFFFF"/>
        <w:spacing w:line="205" w:lineRule="atLeast"/>
        <w:ind w:left="1560" w:right="211" w:firstLine="600"/>
        <w:rPr>
          <w:rFonts w:ascii="Calibri" w:hAnsi="Calibri" w:cs="Arial"/>
          <w:color w:val="222222"/>
          <w:sz w:val="22"/>
          <w:szCs w:val="22"/>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Use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Pr>
          <w:rFonts w:ascii="Calibri" w:hAnsi="Calibri" w:cs="Arial"/>
          <w:color w:val="222222"/>
          <w:sz w:val="22"/>
          <w:szCs w:val="22"/>
        </w:rPr>
        <w:t xml:space="preserve">join between </w:t>
      </w:r>
      <w:r w:rsidRPr="00275D05">
        <w:rPr>
          <w:rFonts w:ascii="Calibri" w:hAnsi="Calibri" w:cs="Arial"/>
          <w:color w:val="222222"/>
          <w:sz w:val="22"/>
          <w:szCs w:val="22"/>
        </w:rPr>
        <w:t xml:space="preserve">shelves </w:t>
      </w:r>
      <w:r w:rsidR="008A17DD">
        <w:rPr>
          <w:rFonts w:ascii="Calibri" w:hAnsi="Calibri" w:cs="Arial"/>
          <w:color w:val="222222"/>
          <w:sz w:val="22"/>
          <w:szCs w:val="22"/>
        </w:rPr>
        <w:t>and books and show information.</w:t>
      </w:r>
    </w:p>
    <w:p w14:paraId="498C4C11" w14:textId="77777777" w:rsidR="007A2637" w:rsidRPr="007A2637" w:rsidRDefault="007A2637" w:rsidP="007A2637">
      <w:pPr>
        <w:shd w:val="clear" w:color="auto" w:fill="FFFFFF"/>
        <w:spacing w:before="1"/>
        <w:ind w:left="120"/>
        <w:rPr>
          <w:rFonts w:ascii="Arial" w:hAnsi="Arial" w:cs="Arial"/>
          <w:color w:val="222222"/>
          <w:sz w:val="19"/>
          <w:szCs w:val="19"/>
        </w:rPr>
      </w:pPr>
      <w:r w:rsidRPr="007A2637">
        <w:rPr>
          <w:rFonts w:ascii="Calibri" w:hAnsi="Calibri" w:cs="Arial"/>
          <w:color w:val="222222"/>
          <w:sz w:val="22"/>
          <w:szCs w:val="22"/>
        </w:rPr>
        <w:t>4)   If you are logged in as student</w:t>
      </w:r>
    </w:p>
    <w:p w14:paraId="264EF308" w14:textId="77777777" w:rsidR="008A17DD" w:rsidRDefault="007A2637" w:rsidP="00275D05">
      <w:pPr>
        <w:shd w:val="clear" w:color="auto" w:fill="FFFFFF"/>
        <w:spacing w:line="205" w:lineRule="atLeast"/>
        <w:ind w:left="1560" w:right="211"/>
        <w:rPr>
          <w:rFonts w:ascii="Calibri" w:hAnsi="Calibri" w:cs="Arial"/>
          <w:color w:val="222222"/>
          <w:sz w:val="22"/>
          <w:szCs w:val="22"/>
        </w:rPr>
      </w:pPr>
      <w:r w:rsidRPr="007A2637">
        <w:rPr>
          <w:rFonts w:ascii="Calibri" w:hAnsi="Calibri" w:cs="Arial"/>
          <w:color w:val="222222"/>
          <w:sz w:val="22"/>
          <w:szCs w:val="22"/>
        </w:rPr>
        <w:t>A.</w:t>
      </w:r>
      <w:r w:rsidRPr="007A2637">
        <w:rPr>
          <w:color w:val="222222"/>
          <w:sz w:val="14"/>
          <w:szCs w:val="14"/>
        </w:rPr>
        <w:t>     </w:t>
      </w:r>
      <w:r w:rsidR="00287CD3">
        <w:rPr>
          <w:rFonts w:ascii="Calibri" w:hAnsi="Calibri" w:cs="Arial"/>
          <w:color w:val="222222"/>
          <w:sz w:val="22"/>
          <w:szCs w:val="22"/>
          <w:highlight w:val="cyan"/>
        </w:rPr>
        <w:t>V</w:t>
      </w:r>
      <w:r w:rsidRPr="007A2637">
        <w:rPr>
          <w:rFonts w:ascii="Calibri" w:hAnsi="Calibri" w:cs="Arial"/>
          <w:color w:val="222222"/>
          <w:sz w:val="22"/>
          <w:szCs w:val="22"/>
          <w:highlight w:val="cyan"/>
        </w:rPr>
        <w:t>iew all the shelves</w:t>
      </w:r>
      <w:r w:rsidRPr="007A2637">
        <w:rPr>
          <w:rFonts w:ascii="Calibri" w:hAnsi="Calibri" w:cs="Arial"/>
          <w:color w:val="222222"/>
          <w:sz w:val="22"/>
          <w:szCs w:val="22"/>
        </w:rPr>
        <w:t>, on clicking the book id of a book the details of that book s</w:t>
      </w:r>
      <w:r w:rsidR="00287CD3">
        <w:rPr>
          <w:rFonts w:ascii="Calibri" w:hAnsi="Calibri" w:cs="Arial"/>
          <w:color w:val="222222"/>
          <w:sz w:val="22"/>
          <w:szCs w:val="22"/>
        </w:rPr>
        <w:t>hould be show</w:t>
      </w:r>
      <w:r w:rsidR="00275D05">
        <w:rPr>
          <w:rFonts w:ascii="Calibri" w:hAnsi="Calibri" w:cs="Arial"/>
          <w:color w:val="222222"/>
          <w:sz w:val="22"/>
          <w:szCs w:val="22"/>
        </w:rPr>
        <w:t xml:space="preserve"> on the same page</w:t>
      </w:r>
      <w:r w:rsidR="00275D05" w:rsidRPr="007A2637">
        <w:rPr>
          <w:rFonts w:ascii="Calibri" w:hAnsi="Calibri" w:cs="Arial"/>
          <w:color w:val="222222"/>
          <w:sz w:val="22"/>
          <w:szCs w:val="22"/>
        </w:rPr>
        <w:t>.</w:t>
      </w:r>
      <w:r w:rsidR="00275D05">
        <w:rPr>
          <w:rFonts w:ascii="Calibri" w:hAnsi="Calibri" w:cs="Arial"/>
          <w:color w:val="222222"/>
          <w:sz w:val="22"/>
          <w:szCs w:val="22"/>
        </w:rPr>
        <w:t xml:space="preserve"> </w:t>
      </w:r>
    </w:p>
    <w:p w14:paraId="3DCE3EFE" w14:textId="05580580" w:rsidR="007A2637" w:rsidRPr="007A2637" w:rsidRDefault="00275D05" w:rsidP="008A17DD">
      <w:pPr>
        <w:shd w:val="clear" w:color="auto" w:fill="FFFFFF"/>
        <w:spacing w:line="205" w:lineRule="atLeast"/>
        <w:ind w:left="1560" w:right="211" w:firstLine="600"/>
        <w:rPr>
          <w:rFonts w:ascii="Calibri" w:hAnsi="Calibri" w:cs="Arial"/>
          <w:color w:val="222222"/>
          <w:sz w:val="22"/>
          <w:szCs w:val="22"/>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Use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Pr>
          <w:rFonts w:ascii="Calibri" w:hAnsi="Calibri" w:cs="Arial"/>
          <w:color w:val="222222"/>
          <w:sz w:val="22"/>
          <w:szCs w:val="22"/>
        </w:rPr>
        <w:t xml:space="preserve">join between </w:t>
      </w:r>
      <w:r w:rsidRPr="00275D05">
        <w:rPr>
          <w:rFonts w:ascii="Calibri" w:hAnsi="Calibri" w:cs="Arial"/>
          <w:color w:val="222222"/>
          <w:sz w:val="22"/>
          <w:szCs w:val="22"/>
        </w:rPr>
        <w:t xml:space="preserve">shelves </w:t>
      </w:r>
      <w:r w:rsidR="008A17DD">
        <w:rPr>
          <w:rFonts w:ascii="Calibri" w:hAnsi="Calibri" w:cs="Arial"/>
          <w:color w:val="222222"/>
          <w:sz w:val="22"/>
          <w:szCs w:val="22"/>
        </w:rPr>
        <w:t>and books.</w:t>
      </w:r>
    </w:p>
    <w:p w14:paraId="2C535BE2" w14:textId="77777777" w:rsidR="008A17DD" w:rsidRDefault="007A2637" w:rsidP="007A2637">
      <w:pPr>
        <w:shd w:val="clear" w:color="auto" w:fill="FFFFFF"/>
        <w:spacing w:before="100" w:beforeAutospacing="1" w:after="100" w:afterAutospacing="1"/>
        <w:ind w:left="1560"/>
        <w:rPr>
          <w:rFonts w:ascii="Calibri" w:hAnsi="Calibri" w:cs="Arial"/>
          <w:color w:val="222222"/>
          <w:sz w:val="22"/>
          <w:szCs w:val="22"/>
        </w:rPr>
      </w:pPr>
      <w:r w:rsidRPr="007A2637">
        <w:rPr>
          <w:rFonts w:ascii="Calibri" w:hAnsi="Calibri" w:cs="Arial"/>
          <w:color w:val="222222"/>
          <w:sz w:val="22"/>
          <w:szCs w:val="22"/>
        </w:rPr>
        <w:t>B.</w:t>
      </w:r>
      <w:r w:rsidRPr="007A2637">
        <w:rPr>
          <w:color w:val="222222"/>
          <w:sz w:val="14"/>
          <w:szCs w:val="14"/>
        </w:rPr>
        <w:t>     </w:t>
      </w:r>
      <w:r w:rsidR="00287CD3">
        <w:rPr>
          <w:rFonts w:ascii="Calibri" w:hAnsi="Calibri" w:cs="Arial"/>
          <w:color w:val="222222"/>
          <w:sz w:val="22"/>
          <w:szCs w:val="22"/>
        </w:rPr>
        <w:t>B</w:t>
      </w:r>
      <w:r w:rsidR="00287CD3" w:rsidRPr="007A2637">
        <w:rPr>
          <w:rFonts w:ascii="Calibri" w:hAnsi="Calibri" w:cs="Arial"/>
          <w:color w:val="222222"/>
          <w:sz w:val="22"/>
          <w:szCs w:val="22"/>
        </w:rPr>
        <w:t>orrow (</w:t>
      </w:r>
      <w:r w:rsidRPr="007A2637">
        <w:rPr>
          <w:rFonts w:ascii="Calibri" w:hAnsi="Calibri" w:cs="Arial"/>
          <w:color w:val="222222"/>
          <w:sz w:val="22"/>
          <w:szCs w:val="22"/>
        </w:rPr>
        <w:t xml:space="preserve">book id) should be able to take a book on loan if it is </w:t>
      </w:r>
      <w:r w:rsidR="008A17DD">
        <w:rPr>
          <w:rFonts w:ascii="Calibri" w:hAnsi="Calibri" w:cs="Arial"/>
          <w:color w:val="222222"/>
          <w:sz w:val="22"/>
          <w:szCs w:val="22"/>
        </w:rPr>
        <w:t xml:space="preserve">available. </w:t>
      </w:r>
    </w:p>
    <w:p w14:paraId="14F8BD21" w14:textId="2E7A3697" w:rsidR="007A2637" w:rsidRPr="007A2637" w:rsidRDefault="00275D05" w:rsidP="008A17DD">
      <w:pPr>
        <w:shd w:val="clear" w:color="auto" w:fill="FFFFFF"/>
        <w:spacing w:before="100" w:beforeAutospacing="1" w:after="100" w:afterAutospacing="1"/>
        <w:ind w:left="1560" w:firstLine="600"/>
        <w:rPr>
          <w:rFonts w:ascii="Arial" w:hAnsi="Arial" w:cs="Arial"/>
          <w:color w:val="222222"/>
          <w:sz w:val="19"/>
          <w:szCs w:val="19"/>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w:t>
      </w:r>
      <w:r w:rsidR="00797BDF">
        <w:rPr>
          <w:rFonts w:ascii="Calibri" w:hAnsi="Calibri" w:cs="Arial"/>
          <w:color w:val="222222"/>
          <w:sz w:val="22"/>
          <w:szCs w:val="22"/>
        </w:rPr>
        <w:t xml:space="preserve">Use </w:t>
      </w:r>
      <w:r>
        <w:rPr>
          <w:rFonts w:ascii="Calibri" w:hAnsi="Calibri" w:cs="Arial"/>
          <w:color w:val="222222"/>
          <w:sz w:val="22"/>
          <w:szCs w:val="22"/>
        </w:rPr>
        <w:t xml:space="preserv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sidRPr="00275D05">
        <w:rPr>
          <w:rFonts w:ascii="Calibri" w:hAnsi="Calibri" w:cs="Arial"/>
          <w:color w:val="222222"/>
          <w:sz w:val="22"/>
          <w:szCs w:val="22"/>
          <w:highlight w:val="cyan"/>
        </w:rPr>
        <w:t>update</w:t>
      </w:r>
      <w:r>
        <w:rPr>
          <w:rFonts w:ascii="Calibri" w:hAnsi="Calibri" w:cs="Arial"/>
          <w:color w:val="222222"/>
          <w:sz w:val="22"/>
          <w:szCs w:val="22"/>
        </w:rPr>
        <w:t xml:space="preserve"> _</w:t>
      </w:r>
      <w:r w:rsidR="008A17DD">
        <w:rPr>
          <w:rFonts w:ascii="Calibri" w:hAnsi="Calibri" w:cs="Arial"/>
          <w:color w:val="222222"/>
          <w:sz w:val="22"/>
          <w:szCs w:val="22"/>
        </w:rPr>
        <w:t>books table.</w:t>
      </w:r>
    </w:p>
    <w:p w14:paraId="257C4E2B" w14:textId="77777777" w:rsidR="008A17DD" w:rsidRDefault="007A2637" w:rsidP="00275D05">
      <w:pPr>
        <w:shd w:val="clear" w:color="auto" w:fill="FFFFFF"/>
        <w:spacing w:before="100" w:beforeAutospacing="1" w:after="100" w:afterAutospacing="1"/>
        <w:ind w:left="1560"/>
        <w:rPr>
          <w:rFonts w:ascii="Calibri" w:hAnsi="Calibri" w:cs="Arial"/>
          <w:color w:val="222222"/>
          <w:sz w:val="22"/>
          <w:szCs w:val="22"/>
        </w:rPr>
      </w:pPr>
      <w:r w:rsidRPr="007A2637">
        <w:rPr>
          <w:rFonts w:ascii="Calibri" w:hAnsi="Calibri" w:cs="Arial"/>
          <w:color w:val="222222"/>
          <w:sz w:val="22"/>
          <w:szCs w:val="22"/>
        </w:rPr>
        <w:t>C.</w:t>
      </w:r>
      <w:r w:rsidRPr="007A2637">
        <w:rPr>
          <w:color w:val="222222"/>
          <w:sz w:val="14"/>
          <w:szCs w:val="14"/>
        </w:rPr>
        <w:t>     </w:t>
      </w:r>
      <w:r w:rsidR="00287CD3">
        <w:rPr>
          <w:rFonts w:ascii="Calibri" w:hAnsi="Calibri" w:cs="Arial"/>
          <w:color w:val="222222"/>
          <w:sz w:val="22"/>
          <w:szCs w:val="22"/>
        </w:rPr>
        <w:t>R</w:t>
      </w:r>
      <w:r w:rsidR="00287CD3" w:rsidRPr="007A2637">
        <w:rPr>
          <w:rFonts w:ascii="Calibri" w:hAnsi="Calibri" w:cs="Arial"/>
          <w:color w:val="222222"/>
          <w:sz w:val="22"/>
          <w:szCs w:val="22"/>
        </w:rPr>
        <w:t>eturn (</w:t>
      </w:r>
      <w:r w:rsidRPr="007A2637">
        <w:rPr>
          <w:rFonts w:ascii="Calibri" w:hAnsi="Calibri" w:cs="Arial"/>
          <w:color w:val="222222"/>
          <w:sz w:val="22"/>
          <w:szCs w:val="22"/>
        </w:rPr>
        <w:t>book id) return the book</w:t>
      </w:r>
      <w:r w:rsidR="00287CD3" w:rsidRPr="007A2637">
        <w:rPr>
          <w:rFonts w:ascii="Calibri" w:hAnsi="Calibri" w:cs="Arial"/>
          <w:color w:val="222222"/>
          <w:sz w:val="22"/>
          <w:szCs w:val="22"/>
        </w:rPr>
        <w:t> and</w:t>
      </w:r>
      <w:r w:rsidRPr="007A2637">
        <w:rPr>
          <w:rFonts w:ascii="Calibri" w:hAnsi="Calibri" w:cs="Arial"/>
          <w:color w:val="222222"/>
          <w:sz w:val="22"/>
          <w:szCs w:val="22"/>
        </w:rPr>
        <w:t xml:space="preserve"> make the book available</w:t>
      </w:r>
      <w:r w:rsidR="00275D05" w:rsidRPr="007A2637">
        <w:rPr>
          <w:rFonts w:ascii="Calibri" w:hAnsi="Calibri" w:cs="Arial"/>
          <w:color w:val="222222"/>
          <w:sz w:val="22"/>
          <w:szCs w:val="22"/>
        </w:rPr>
        <w:t>.</w:t>
      </w:r>
    </w:p>
    <w:p w14:paraId="2CCF7D6C" w14:textId="3BF0C23C" w:rsidR="007A2637" w:rsidRPr="007A2637" w:rsidRDefault="00275D05" w:rsidP="008A17DD">
      <w:pPr>
        <w:shd w:val="clear" w:color="auto" w:fill="FFFFFF"/>
        <w:spacing w:before="100" w:beforeAutospacing="1" w:after="100" w:afterAutospacing="1"/>
        <w:ind w:left="1560" w:firstLine="600"/>
        <w:rPr>
          <w:rFonts w:ascii="Arial" w:hAnsi="Arial" w:cs="Arial"/>
          <w:color w:val="222222"/>
          <w:sz w:val="19"/>
          <w:szCs w:val="19"/>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w:t>
      </w:r>
      <w:r w:rsidR="00797BDF">
        <w:rPr>
          <w:rFonts w:ascii="Calibri" w:hAnsi="Calibri" w:cs="Arial"/>
          <w:color w:val="222222"/>
          <w:sz w:val="22"/>
          <w:szCs w:val="22"/>
        </w:rPr>
        <w:t xml:space="preserve">Use </w:t>
      </w:r>
      <w:proofErr w:type="spellStart"/>
      <w:r w:rsidR="00797BDF">
        <w:rPr>
          <w:rFonts w:ascii="Calibri" w:hAnsi="Calibri" w:cs="Arial"/>
          <w:color w:val="222222"/>
          <w:sz w:val="22"/>
          <w:szCs w:val="22"/>
        </w:rPr>
        <w:t>sql</w:t>
      </w:r>
      <w:proofErr w:type="spellEnd"/>
      <w:r>
        <w:rPr>
          <w:rFonts w:ascii="Calibri" w:hAnsi="Calibri" w:cs="Arial"/>
          <w:color w:val="222222"/>
          <w:sz w:val="22"/>
          <w:szCs w:val="22"/>
        </w:rPr>
        <w:t xml:space="preserve"> </w:t>
      </w:r>
      <w:r w:rsidRPr="00275D05">
        <w:rPr>
          <w:rFonts w:ascii="Calibri" w:hAnsi="Calibri" w:cs="Arial"/>
          <w:color w:val="222222"/>
          <w:sz w:val="22"/>
          <w:szCs w:val="22"/>
          <w:highlight w:val="cyan"/>
        </w:rPr>
        <w:t>update</w:t>
      </w:r>
      <w:r>
        <w:rPr>
          <w:rFonts w:ascii="Calibri" w:hAnsi="Calibri" w:cs="Arial"/>
          <w:color w:val="222222"/>
          <w:sz w:val="22"/>
          <w:szCs w:val="22"/>
        </w:rPr>
        <w:t xml:space="preserve"> _</w:t>
      </w:r>
      <w:r w:rsidR="008A17DD">
        <w:rPr>
          <w:rFonts w:ascii="Calibri" w:hAnsi="Calibri" w:cs="Arial"/>
          <w:color w:val="222222"/>
          <w:sz w:val="22"/>
          <w:szCs w:val="22"/>
        </w:rPr>
        <w:t>books table.</w:t>
      </w:r>
    </w:p>
    <w:p w14:paraId="2F0B5BBF" w14:textId="77777777" w:rsidR="00DF61CA" w:rsidRDefault="00DF61CA">
      <w:pPr>
        <w:spacing w:before="20" w:line="280" w:lineRule="exact"/>
        <w:rPr>
          <w:sz w:val="28"/>
          <w:szCs w:val="28"/>
        </w:rPr>
      </w:pPr>
    </w:p>
    <w:p w14:paraId="61CB7B1D" w14:textId="6216B83D" w:rsidR="00DF61CA" w:rsidRDefault="007213DD">
      <w:pPr>
        <w:spacing w:before="15"/>
        <w:ind w:left="120"/>
        <w:rPr>
          <w:rFonts w:ascii="Calibri" w:eastAsia="Calibri" w:hAnsi="Calibri" w:cs="Calibri"/>
          <w:sz w:val="22"/>
          <w:szCs w:val="22"/>
        </w:rPr>
      </w:pPr>
      <w:r>
        <w:rPr>
          <w:rFonts w:ascii="Calibri" w:eastAsia="Calibri" w:hAnsi="Calibri" w:cs="Calibri"/>
          <w:sz w:val="22"/>
          <w:szCs w:val="22"/>
          <w:highlight w:val="yellow"/>
        </w:rPr>
        <w:t>5)</w:t>
      </w:r>
      <w:r>
        <w:rPr>
          <w:sz w:val="22"/>
          <w:szCs w:val="22"/>
          <w:highlight w:val="yellow"/>
        </w:rPr>
        <w:t xml:space="preserve">  </w:t>
      </w:r>
      <w:r>
        <w:rPr>
          <w:spacing w:val="15"/>
          <w:sz w:val="22"/>
          <w:szCs w:val="22"/>
          <w:highlight w:val="yellow"/>
        </w:rPr>
        <w:t xml:space="preserve"> </w:t>
      </w:r>
      <w:r>
        <w:rPr>
          <w:rFonts w:ascii="Calibri" w:eastAsia="Calibri" w:hAnsi="Calibri" w:cs="Calibri"/>
          <w:sz w:val="22"/>
          <w:szCs w:val="22"/>
          <w:highlight w:val="yellow"/>
        </w:rPr>
        <w:t>Use</w:t>
      </w:r>
      <w:r>
        <w:rPr>
          <w:spacing w:val="-10"/>
          <w:sz w:val="22"/>
          <w:szCs w:val="22"/>
          <w:highlight w:val="yellow"/>
        </w:rPr>
        <w:t xml:space="preserve"> </w:t>
      </w:r>
      <w:r>
        <w:rPr>
          <w:rFonts w:ascii="Calibri" w:eastAsia="Calibri" w:hAnsi="Calibri" w:cs="Calibri"/>
          <w:sz w:val="22"/>
          <w:szCs w:val="22"/>
          <w:highlight w:val="yellow"/>
        </w:rPr>
        <w:t>only</w:t>
      </w:r>
      <w:r>
        <w:rPr>
          <w:spacing w:val="-8"/>
          <w:sz w:val="22"/>
          <w:szCs w:val="22"/>
          <w:highlight w:val="yellow"/>
        </w:rPr>
        <w:t xml:space="preserve"> </w:t>
      </w:r>
      <w:r>
        <w:rPr>
          <w:rFonts w:ascii="Calibri" w:eastAsia="Calibri" w:hAnsi="Calibri" w:cs="Calibri"/>
          <w:sz w:val="22"/>
          <w:szCs w:val="22"/>
          <w:highlight w:val="yellow"/>
        </w:rPr>
        <w:t>AJ</w:t>
      </w:r>
      <w:r>
        <w:rPr>
          <w:rFonts w:ascii="Calibri" w:eastAsia="Calibri" w:hAnsi="Calibri" w:cs="Calibri"/>
          <w:spacing w:val="2"/>
          <w:sz w:val="22"/>
          <w:szCs w:val="22"/>
          <w:highlight w:val="yellow"/>
        </w:rPr>
        <w:t>A</w:t>
      </w:r>
      <w:r>
        <w:rPr>
          <w:rFonts w:ascii="Calibri" w:eastAsia="Calibri" w:hAnsi="Calibri" w:cs="Calibri"/>
          <w:sz w:val="22"/>
          <w:szCs w:val="22"/>
          <w:highlight w:val="yellow"/>
        </w:rPr>
        <w:t>X</w:t>
      </w:r>
      <w:r>
        <w:rPr>
          <w:spacing w:val="-11"/>
          <w:sz w:val="22"/>
          <w:szCs w:val="22"/>
          <w:highlight w:val="yellow"/>
        </w:rPr>
        <w:t xml:space="preserve"> </w:t>
      </w:r>
      <w:r>
        <w:rPr>
          <w:rFonts w:ascii="Calibri" w:eastAsia="Calibri" w:hAnsi="Calibri" w:cs="Calibri"/>
          <w:sz w:val="22"/>
          <w:szCs w:val="22"/>
          <w:highlight w:val="yellow"/>
        </w:rPr>
        <w:t>for</w:t>
      </w:r>
      <w:r>
        <w:rPr>
          <w:spacing w:val="-9"/>
          <w:sz w:val="22"/>
          <w:szCs w:val="22"/>
          <w:highlight w:val="yellow"/>
        </w:rPr>
        <w:t xml:space="preserve"> </w:t>
      </w:r>
      <w:r>
        <w:rPr>
          <w:rFonts w:ascii="Calibri" w:eastAsia="Calibri" w:hAnsi="Calibri" w:cs="Calibri"/>
          <w:sz w:val="22"/>
          <w:szCs w:val="22"/>
          <w:highlight w:val="yellow"/>
        </w:rPr>
        <w:t>all</w:t>
      </w:r>
      <w:r>
        <w:rPr>
          <w:spacing w:val="-9"/>
          <w:sz w:val="22"/>
          <w:szCs w:val="22"/>
          <w:highlight w:val="yellow"/>
        </w:rPr>
        <w:t xml:space="preserve"> </w:t>
      </w:r>
      <w:r>
        <w:rPr>
          <w:rFonts w:ascii="Calibri" w:eastAsia="Calibri" w:hAnsi="Calibri" w:cs="Calibri"/>
          <w:sz w:val="22"/>
          <w:szCs w:val="22"/>
          <w:highlight w:val="yellow"/>
        </w:rPr>
        <w:t>requests.</w:t>
      </w:r>
      <w:r w:rsidR="009D7C76">
        <w:rPr>
          <w:rFonts w:ascii="Calibri" w:eastAsia="Calibri" w:hAnsi="Calibri" w:cs="Calibri"/>
          <w:sz w:val="22"/>
          <w:szCs w:val="22"/>
        </w:rPr>
        <w:t xml:space="preserve"> In </w:t>
      </w:r>
      <w:proofErr w:type="spellStart"/>
      <w:r w:rsidR="009D7C76">
        <w:rPr>
          <w:rFonts w:ascii="Calibri" w:eastAsia="Calibri" w:hAnsi="Calibri" w:cs="Calibri"/>
          <w:sz w:val="22"/>
          <w:szCs w:val="22"/>
        </w:rPr>
        <w:t>php</w:t>
      </w:r>
      <w:proofErr w:type="spellEnd"/>
      <w:r w:rsidR="009D7C76">
        <w:rPr>
          <w:rFonts w:ascii="Calibri" w:eastAsia="Calibri" w:hAnsi="Calibri" w:cs="Calibri"/>
          <w:sz w:val="22"/>
          <w:szCs w:val="22"/>
        </w:rPr>
        <w:t xml:space="preserve"> files</w:t>
      </w:r>
      <w:bookmarkStart w:id="0" w:name="_GoBack"/>
      <w:bookmarkEnd w:id="0"/>
      <w:r w:rsidR="009D7C76">
        <w:rPr>
          <w:rFonts w:ascii="Calibri" w:eastAsia="Calibri" w:hAnsi="Calibri" w:cs="Calibri"/>
          <w:sz w:val="22"/>
          <w:szCs w:val="22"/>
        </w:rPr>
        <w:t>, make connection to database, and do queries as needed.</w:t>
      </w:r>
    </w:p>
    <w:p w14:paraId="563EE160" w14:textId="77777777" w:rsidR="00DF61CA" w:rsidRDefault="00DF61CA">
      <w:pPr>
        <w:spacing w:before="1" w:line="180" w:lineRule="exact"/>
        <w:rPr>
          <w:sz w:val="18"/>
          <w:szCs w:val="18"/>
        </w:rPr>
      </w:pPr>
    </w:p>
    <w:p w14:paraId="4558F18C" w14:textId="77777777" w:rsidR="00DF61CA" w:rsidRDefault="007213DD">
      <w:pPr>
        <w:ind w:left="120"/>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b/>
          <w:spacing w:val="-3"/>
          <w:sz w:val="22"/>
          <w:szCs w:val="22"/>
        </w:rPr>
        <w:t xml:space="preserve"> </w:t>
      </w:r>
      <w:r>
        <w:rPr>
          <w:rFonts w:ascii="Calibri" w:eastAsia="Calibri" w:hAnsi="Calibri" w:cs="Calibri"/>
          <w:b/>
          <w:sz w:val="22"/>
          <w:szCs w:val="22"/>
        </w:rPr>
        <w:t>use</w:t>
      </w:r>
      <w:r>
        <w:rPr>
          <w:rFonts w:ascii="Calibri" w:eastAsia="Calibri" w:hAnsi="Calibri" w:cs="Calibri"/>
          <w:b/>
          <w:spacing w:val="-2"/>
          <w:sz w:val="22"/>
          <w:szCs w:val="22"/>
        </w:rPr>
        <w:t xml:space="preserve"> </w:t>
      </w:r>
      <w:r>
        <w:rPr>
          <w:rFonts w:ascii="Calibri" w:eastAsia="Calibri" w:hAnsi="Calibri" w:cs="Calibri"/>
          <w:b/>
          <w:sz w:val="22"/>
          <w:szCs w:val="22"/>
        </w:rPr>
        <w:t>at</w:t>
      </w:r>
      <w:r>
        <w:rPr>
          <w:rFonts w:ascii="Calibri" w:eastAsia="Calibri" w:hAnsi="Calibri" w:cs="Calibri"/>
          <w:b/>
          <w:spacing w:val="-2"/>
          <w:sz w:val="22"/>
          <w:szCs w:val="22"/>
        </w:rPr>
        <w:t xml:space="preserve"> </w:t>
      </w:r>
      <w:r>
        <w:rPr>
          <w:rFonts w:ascii="Calibri" w:eastAsia="Calibri" w:hAnsi="Calibri" w:cs="Calibri"/>
          <w:b/>
          <w:sz w:val="22"/>
          <w:szCs w:val="22"/>
        </w:rPr>
        <w:t>least</w:t>
      </w:r>
      <w:r>
        <w:rPr>
          <w:rFonts w:ascii="Calibri" w:eastAsia="Calibri" w:hAnsi="Calibri" w:cs="Calibri"/>
          <w:b/>
          <w:spacing w:val="-5"/>
          <w:sz w:val="22"/>
          <w:szCs w:val="22"/>
        </w:rPr>
        <w:t xml:space="preserve"> </w:t>
      </w:r>
      <w:r>
        <w:rPr>
          <w:rFonts w:ascii="Calibri" w:eastAsia="Calibri" w:hAnsi="Calibri" w:cs="Calibri"/>
          <w:b/>
          <w:sz w:val="22"/>
          <w:szCs w:val="22"/>
        </w:rPr>
        <w:t xml:space="preserve">4 </w:t>
      </w:r>
      <w:proofErr w:type="spellStart"/>
      <w:r>
        <w:rPr>
          <w:rFonts w:ascii="Calibri" w:eastAsia="Calibri" w:hAnsi="Calibri" w:cs="Calibri"/>
          <w:b/>
          <w:sz w:val="22"/>
          <w:szCs w:val="22"/>
        </w:rPr>
        <w:t>P</w:t>
      </w:r>
      <w:r>
        <w:rPr>
          <w:rFonts w:ascii="Calibri" w:eastAsia="Calibri" w:hAnsi="Calibri" w:cs="Calibri"/>
          <w:b/>
          <w:spacing w:val="1"/>
          <w:sz w:val="22"/>
          <w:szCs w:val="22"/>
        </w:rPr>
        <w:t>h</w:t>
      </w:r>
      <w:r>
        <w:rPr>
          <w:rFonts w:ascii="Calibri" w:eastAsia="Calibri" w:hAnsi="Calibri" w:cs="Calibri"/>
          <w:b/>
          <w:sz w:val="22"/>
          <w:szCs w:val="22"/>
        </w:rPr>
        <w:t>P</w:t>
      </w:r>
      <w:proofErr w:type="spellEnd"/>
      <w:r>
        <w:rPr>
          <w:rFonts w:ascii="Calibri" w:eastAsia="Calibri" w:hAnsi="Calibri" w:cs="Calibri"/>
          <w:b/>
          <w:spacing w:val="-5"/>
          <w:sz w:val="22"/>
          <w:szCs w:val="22"/>
        </w:rPr>
        <w:t xml:space="preserve"> </w:t>
      </w:r>
      <w:r>
        <w:rPr>
          <w:rFonts w:ascii="Calibri" w:eastAsia="Calibri" w:hAnsi="Calibri" w:cs="Calibri"/>
          <w:b/>
          <w:sz w:val="22"/>
          <w:szCs w:val="22"/>
        </w:rPr>
        <w:t>classes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library,</w:t>
      </w:r>
      <w:r>
        <w:rPr>
          <w:rFonts w:ascii="Calibri" w:eastAsia="Calibri" w:hAnsi="Calibri" w:cs="Calibri"/>
          <w:spacing w:val="-6"/>
          <w:sz w:val="22"/>
          <w:szCs w:val="22"/>
        </w:rPr>
        <w:t xml:space="preserve"> </w:t>
      </w:r>
      <w:r>
        <w:rPr>
          <w:rFonts w:ascii="Calibri" w:eastAsia="Calibri" w:hAnsi="Calibri" w:cs="Calibri"/>
          <w:sz w:val="22"/>
          <w:szCs w:val="22"/>
        </w:rPr>
        <w:t>stude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book,</w:t>
      </w:r>
      <w:r>
        <w:rPr>
          <w:rFonts w:ascii="Calibri" w:eastAsia="Calibri" w:hAnsi="Calibri" w:cs="Calibri"/>
          <w:spacing w:val="-4"/>
          <w:sz w:val="22"/>
          <w:szCs w:val="22"/>
        </w:rPr>
        <w:t xml:space="preserve"> </w:t>
      </w:r>
      <w:r>
        <w:rPr>
          <w:rFonts w:ascii="Calibri" w:eastAsia="Calibri" w:hAnsi="Calibri" w:cs="Calibri"/>
          <w:sz w:val="22"/>
          <w:szCs w:val="22"/>
        </w:rPr>
        <w:t>shelf.</w:t>
      </w:r>
    </w:p>
    <w:p w14:paraId="07B0036C" w14:textId="77777777" w:rsidR="00E7015A" w:rsidRDefault="00E7015A">
      <w:pPr>
        <w:ind w:left="120"/>
        <w:rPr>
          <w:rFonts w:ascii="Calibri" w:eastAsia="Calibri" w:hAnsi="Calibri" w:cs="Calibri"/>
          <w:sz w:val="22"/>
          <w:szCs w:val="22"/>
        </w:rPr>
      </w:pPr>
    </w:p>
    <w:p w14:paraId="067FFD16" w14:textId="77777777" w:rsidR="00E7015A" w:rsidRDefault="00E7015A">
      <w:pPr>
        <w:ind w:left="120"/>
        <w:rPr>
          <w:rFonts w:ascii="Calibri" w:eastAsia="Calibri" w:hAnsi="Calibri" w:cs="Calibri"/>
          <w:sz w:val="22"/>
          <w:szCs w:val="22"/>
        </w:rPr>
      </w:pPr>
    </w:p>
    <w:p w14:paraId="771CF278" w14:textId="77777777" w:rsidR="00E7015A" w:rsidRDefault="00E7015A">
      <w:pPr>
        <w:ind w:left="120"/>
        <w:rPr>
          <w:rFonts w:ascii="Calibri" w:eastAsia="Calibri" w:hAnsi="Calibri" w:cs="Calibri"/>
          <w:sz w:val="22"/>
          <w:szCs w:val="22"/>
        </w:rPr>
      </w:pPr>
    </w:p>
    <w:p w14:paraId="00376141" w14:textId="77777777" w:rsidR="00DF61CA" w:rsidRDefault="00DF61CA">
      <w:pPr>
        <w:spacing w:before="2" w:line="180" w:lineRule="exact"/>
        <w:rPr>
          <w:sz w:val="18"/>
          <w:szCs w:val="18"/>
        </w:rPr>
      </w:pPr>
    </w:p>
    <w:p w14:paraId="679AA279" w14:textId="77777777" w:rsidR="00DF61CA" w:rsidRDefault="007213DD">
      <w:pPr>
        <w:ind w:left="120"/>
        <w:rPr>
          <w:rFonts w:ascii="Cambria" w:eastAsia="Cambria" w:hAnsi="Cambria" w:cs="Cambria"/>
          <w:b/>
          <w:sz w:val="26"/>
          <w:szCs w:val="26"/>
        </w:rPr>
      </w:pPr>
      <w:r>
        <w:rPr>
          <w:rFonts w:ascii="Cambria" w:eastAsia="Cambria" w:hAnsi="Cambria" w:cs="Cambria"/>
          <w:b/>
          <w:sz w:val="26"/>
          <w:szCs w:val="26"/>
        </w:rPr>
        <w:lastRenderedPageBreak/>
        <w:t xml:space="preserve">3.2   </w:t>
      </w:r>
      <w:r>
        <w:rPr>
          <w:rFonts w:ascii="Cambria" w:eastAsia="Cambria" w:hAnsi="Cambria" w:cs="Cambria"/>
          <w:b/>
          <w:spacing w:val="-22"/>
          <w:sz w:val="26"/>
          <w:szCs w:val="26"/>
        </w:rPr>
        <w:t xml:space="preserve"> </w:t>
      </w:r>
      <w:r>
        <w:rPr>
          <w:rFonts w:ascii="Cambria" w:eastAsia="Cambria" w:hAnsi="Cambria" w:cs="Cambria"/>
          <w:b/>
          <w:sz w:val="26"/>
          <w:szCs w:val="26"/>
        </w:rPr>
        <w:t>Databas</w:t>
      </w:r>
      <w:r>
        <w:rPr>
          <w:rFonts w:ascii="Cambria" w:eastAsia="Cambria" w:hAnsi="Cambria" w:cs="Cambria"/>
          <w:b/>
          <w:spacing w:val="-1"/>
          <w:sz w:val="26"/>
          <w:szCs w:val="26"/>
        </w:rPr>
        <w:t xml:space="preserve">e </w:t>
      </w:r>
      <w:r>
        <w:rPr>
          <w:rFonts w:ascii="Cambria" w:eastAsia="Cambria" w:hAnsi="Cambria" w:cs="Cambria"/>
          <w:b/>
          <w:sz w:val="26"/>
          <w:szCs w:val="26"/>
        </w:rPr>
        <w:t>acc</w:t>
      </w:r>
      <w:r>
        <w:rPr>
          <w:rFonts w:ascii="Cambria" w:eastAsia="Cambria" w:hAnsi="Cambria" w:cs="Cambria"/>
          <w:b/>
          <w:spacing w:val="-1"/>
          <w:sz w:val="26"/>
          <w:szCs w:val="26"/>
        </w:rPr>
        <w:t>e</w:t>
      </w:r>
      <w:r>
        <w:rPr>
          <w:rFonts w:ascii="Cambria" w:eastAsia="Cambria" w:hAnsi="Cambria" w:cs="Cambria"/>
          <w:b/>
          <w:sz w:val="26"/>
          <w:szCs w:val="26"/>
        </w:rPr>
        <w:t>s</w:t>
      </w:r>
      <w:r>
        <w:rPr>
          <w:rFonts w:ascii="Cambria" w:eastAsia="Cambria" w:hAnsi="Cambria" w:cs="Cambria"/>
          <w:b/>
          <w:spacing w:val="-1"/>
          <w:sz w:val="26"/>
          <w:szCs w:val="26"/>
        </w:rPr>
        <w:t>s</w:t>
      </w:r>
      <w:r>
        <w:rPr>
          <w:rFonts w:ascii="Cambria" w:eastAsia="Cambria" w:hAnsi="Cambria" w:cs="Cambria"/>
          <w:b/>
          <w:sz w:val="26"/>
          <w:szCs w:val="26"/>
        </w:rPr>
        <w:t xml:space="preserve"> </w:t>
      </w:r>
    </w:p>
    <w:p w14:paraId="3257EE13" w14:textId="77777777" w:rsidR="00DC0B05" w:rsidRDefault="00DC0B05">
      <w:pPr>
        <w:ind w:left="120"/>
        <w:rPr>
          <w:rFonts w:ascii="Cambria" w:eastAsia="Cambria" w:hAnsi="Cambria" w:cs="Cambria"/>
          <w:sz w:val="26"/>
          <w:szCs w:val="26"/>
        </w:rPr>
      </w:pPr>
    </w:p>
    <w:p w14:paraId="15C7904E" w14:textId="3385F9F8" w:rsidR="008F3779" w:rsidRPr="00761AE2" w:rsidRDefault="008F3779" w:rsidP="008F3779">
      <w:pPr>
        <w:pStyle w:val="ListParagraph"/>
        <w:numPr>
          <w:ilvl w:val="0"/>
          <w:numId w:val="5"/>
        </w:numPr>
        <w:spacing w:before="15"/>
        <w:rPr>
          <w:sz w:val="22"/>
          <w:szCs w:val="22"/>
        </w:rPr>
      </w:pPr>
      <w:r>
        <w:rPr>
          <w:sz w:val="22"/>
          <w:szCs w:val="22"/>
        </w:rPr>
        <w:t>You also have been given a database server for this project.</w:t>
      </w:r>
      <w:r w:rsidR="00E35C22">
        <w:rPr>
          <w:sz w:val="22"/>
          <w:szCs w:val="22"/>
        </w:rPr>
        <w:t xml:space="preserve"> Each team has been given a different schema and you should use that only</w:t>
      </w:r>
      <w:r w:rsidR="003D1534">
        <w:rPr>
          <w:sz w:val="22"/>
          <w:szCs w:val="22"/>
        </w:rPr>
        <w:t>. The connection information can be found in the assignment folder.</w:t>
      </w:r>
    </w:p>
    <w:p w14:paraId="481CF1CA" w14:textId="621BF69E" w:rsidR="00234496" w:rsidRPr="008F3779" w:rsidRDefault="00E35C22" w:rsidP="008F3779">
      <w:pPr>
        <w:pStyle w:val="ListParagraph"/>
        <w:numPr>
          <w:ilvl w:val="0"/>
          <w:numId w:val="5"/>
        </w:numPr>
        <w:spacing w:before="15"/>
        <w:rPr>
          <w:sz w:val="22"/>
          <w:szCs w:val="22"/>
        </w:rPr>
      </w:pPr>
      <w:r>
        <w:rPr>
          <w:sz w:val="22"/>
          <w:szCs w:val="22"/>
        </w:rPr>
        <w:t>You can u</w:t>
      </w:r>
      <w:r w:rsidR="00761AE2" w:rsidRPr="008F3779">
        <w:rPr>
          <w:sz w:val="22"/>
          <w:szCs w:val="22"/>
        </w:rPr>
        <w:t>se</w:t>
      </w:r>
      <w:r>
        <w:rPr>
          <w:sz w:val="22"/>
          <w:szCs w:val="22"/>
        </w:rPr>
        <w:t xml:space="preserve"> the</w:t>
      </w:r>
      <w:r w:rsidR="008F3779" w:rsidRPr="008F3779">
        <w:rPr>
          <w:sz w:val="22"/>
          <w:szCs w:val="22"/>
        </w:rPr>
        <w:t xml:space="preserve"> </w:t>
      </w:r>
      <w:r w:rsidR="00DC0B05" w:rsidRPr="008F3779">
        <w:rPr>
          <w:sz w:val="22"/>
          <w:szCs w:val="22"/>
        </w:rPr>
        <w:t xml:space="preserve">MySQL in </w:t>
      </w:r>
      <w:proofErr w:type="spellStart"/>
      <w:r w:rsidR="00761AE2" w:rsidRPr="008F3779">
        <w:rPr>
          <w:sz w:val="22"/>
          <w:szCs w:val="22"/>
        </w:rPr>
        <w:t>UwAmp</w:t>
      </w:r>
      <w:proofErr w:type="spellEnd"/>
      <w:r w:rsidR="008F3779" w:rsidRPr="008F3779">
        <w:rPr>
          <w:sz w:val="22"/>
          <w:szCs w:val="22"/>
        </w:rPr>
        <w:t xml:space="preserve"> (i.e. </w:t>
      </w:r>
      <w:proofErr w:type="spellStart"/>
      <w:r w:rsidR="008F3779" w:rsidRPr="008F3779">
        <w:rPr>
          <w:sz w:val="22"/>
          <w:szCs w:val="22"/>
        </w:rPr>
        <w:t>localhost</w:t>
      </w:r>
      <w:proofErr w:type="spellEnd"/>
      <w:r w:rsidR="008F3779" w:rsidRPr="008F3779">
        <w:rPr>
          <w:sz w:val="22"/>
          <w:szCs w:val="22"/>
        </w:rPr>
        <w:t xml:space="preserve"> access) for </w:t>
      </w:r>
      <w:r w:rsidR="008F3779">
        <w:rPr>
          <w:sz w:val="22"/>
          <w:szCs w:val="22"/>
        </w:rPr>
        <w:t xml:space="preserve">initial </w:t>
      </w:r>
      <w:r w:rsidR="008F3779" w:rsidRPr="008F3779">
        <w:rPr>
          <w:sz w:val="22"/>
          <w:szCs w:val="22"/>
        </w:rPr>
        <w:t xml:space="preserve">TESTING purposes. </w:t>
      </w:r>
    </w:p>
    <w:p w14:paraId="1974B55E" w14:textId="77777777" w:rsidR="00DF61CA" w:rsidRDefault="00234496" w:rsidP="00761AE2">
      <w:pPr>
        <w:pStyle w:val="ListParagraph"/>
        <w:numPr>
          <w:ilvl w:val="0"/>
          <w:numId w:val="5"/>
        </w:numPr>
        <w:spacing w:before="15"/>
        <w:rPr>
          <w:sz w:val="22"/>
          <w:szCs w:val="22"/>
        </w:rPr>
      </w:pPr>
      <w:r w:rsidRPr="00761AE2">
        <w:rPr>
          <w:sz w:val="22"/>
          <w:szCs w:val="22"/>
        </w:rPr>
        <w:t xml:space="preserve">Create </w:t>
      </w:r>
      <w:r w:rsidR="003C702E" w:rsidRPr="00761AE2">
        <w:rPr>
          <w:sz w:val="22"/>
          <w:szCs w:val="22"/>
        </w:rPr>
        <w:t>the following t</w:t>
      </w:r>
      <w:r w:rsidRPr="00761AE2">
        <w:rPr>
          <w:sz w:val="22"/>
          <w:szCs w:val="22"/>
        </w:rPr>
        <w:t>able</w:t>
      </w:r>
      <w:r w:rsidR="003C702E" w:rsidRPr="00761AE2">
        <w:rPr>
          <w:sz w:val="22"/>
          <w:szCs w:val="22"/>
        </w:rPr>
        <w:t>s</w:t>
      </w:r>
      <w:r w:rsidRPr="00761AE2">
        <w:rPr>
          <w:sz w:val="22"/>
          <w:szCs w:val="22"/>
        </w:rPr>
        <w:t xml:space="preserve"> on </w:t>
      </w:r>
      <w:r w:rsidR="00761AE2" w:rsidRPr="00761AE2">
        <w:rPr>
          <w:sz w:val="22"/>
          <w:szCs w:val="22"/>
        </w:rPr>
        <w:t>t</w:t>
      </w:r>
      <w:r w:rsidR="008A17DD">
        <w:rPr>
          <w:sz w:val="22"/>
          <w:szCs w:val="22"/>
        </w:rPr>
        <w:t>he database</w:t>
      </w:r>
      <w:r w:rsidR="00761AE2" w:rsidRPr="00761AE2">
        <w:rPr>
          <w:sz w:val="22"/>
          <w:szCs w:val="22"/>
        </w:rPr>
        <w:t>.</w:t>
      </w:r>
    </w:p>
    <w:p w14:paraId="2D5E889A" w14:textId="35D36707" w:rsidR="00761AE2" w:rsidRPr="00761AE2" w:rsidRDefault="00761AE2" w:rsidP="00761AE2">
      <w:pPr>
        <w:pStyle w:val="ListParagraph"/>
        <w:numPr>
          <w:ilvl w:val="0"/>
          <w:numId w:val="5"/>
        </w:numPr>
        <w:spacing w:before="15"/>
        <w:rPr>
          <w:sz w:val="22"/>
          <w:szCs w:val="22"/>
        </w:rPr>
      </w:pPr>
      <w:r>
        <w:rPr>
          <w:sz w:val="22"/>
          <w:szCs w:val="22"/>
        </w:rPr>
        <w:t>Use W3school website (</w:t>
      </w:r>
      <w:hyperlink r:id="rId13" w:history="1">
        <w:r w:rsidRPr="00BF53B5">
          <w:rPr>
            <w:rStyle w:val="Hyperlink"/>
            <w:sz w:val="22"/>
            <w:szCs w:val="22"/>
          </w:rPr>
          <w:t>http://www.w3schools.com/sql/</w:t>
        </w:r>
      </w:hyperlink>
      <w:r>
        <w:rPr>
          <w:sz w:val="22"/>
          <w:szCs w:val="22"/>
        </w:rPr>
        <w:t xml:space="preserve">) to get more information about using </w:t>
      </w:r>
      <w:r w:rsidR="008A17DD">
        <w:rPr>
          <w:sz w:val="22"/>
          <w:szCs w:val="22"/>
        </w:rPr>
        <w:t>MySQL</w:t>
      </w:r>
      <w:r>
        <w:rPr>
          <w:sz w:val="22"/>
          <w:szCs w:val="22"/>
        </w:rPr>
        <w:t xml:space="preserve"> database in your project. </w:t>
      </w:r>
      <w:r w:rsidR="003D1534">
        <w:rPr>
          <w:sz w:val="22"/>
          <w:szCs w:val="22"/>
        </w:rPr>
        <w:t>You will need to know "create table", "select", "</w:t>
      </w:r>
      <w:proofErr w:type="spellStart"/>
      <w:r w:rsidR="003D1534">
        <w:rPr>
          <w:sz w:val="22"/>
          <w:szCs w:val="22"/>
        </w:rPr>
        <w:t>insert","update</w:t>
      </w:r>
      <w:proofErr w:type="spellEnd"/>
      <w:r w:rsidR="003D1534">
        <w:rPr>
          <w:sz w:val="22"/>
          <w:szCs w:val="22"/>
        </w:rPr>
        <w:t>", and "delete".</w:t>
      </w:r>
    </w:p>
    <w:p w14:paraId="1EAB514A" w14:textId="77777777" w:rsidR="00761AE2" w:rsidRDefault="00761AE2" w:rsidP="00761AE2">
      <w:pPr>
        <w:spacing w:before="15"/>
        <w:ind w:left="240"/>
        <w:rPr>
          <w:rFonts w:ascii="Calibri" w:eastAsia="Calibri" w:hAnsi="Calibri" w:cs="Calibri"/>
          <w:sz w:val="22"/>
          <w:szCs w:val="22"/>
        </w:rPr>
      </w:pPr>
    </w:p>
    <w:p w14:paraId="2D5A5974" w14:textId="77777777" w:rsidR="00DF61CA" w:rsidRDefault="00DF61CA">
      <w:pPr>
        <w:spacing w:before="14" w:line="260" w:lineRule="exact"/>
        <w:rPr>
          <w:sz w:val="26"/>
          <w:szCs w:val="26"/>
        </w:rPr>
      </w:pPr>
    </w:p>
    <w:p w14:paraId="7E267B3F" w14:textId="77777777" w:rsidR="00456587" w:rsidRDefault="00456587">
      <w:pPr>
        <w:spacing w:before="14" w:line="260" w:lineRule="exact"/>
        <w:rPr>
          <w:sz w:val="26"/>
          <w:szCs w:val="26"/>
        </w:rPr>
      </w:pPr>
    </w:p>
    <w:p w14:paraId="2553245D" w14:textId="77777777" w:rsidR="00456587" w:rsidRDefault="00456587">
      <w:pPr>
        <w:spacing w:before="14" w:line="260" w:lineRule="exact"/>
        <w:rPr>
          <w:sz w:val="26"/>
          <w:szCs w:val="26"/>
        </w:rPr>
      </w:pPr>
    </w:p>
    <w:p w14:paraId="01A6BCA9" w14:textId="77777777" w:rsidR="00456587" w:rsidRDefault="00456587">
      <w:pPr>
        <w:spacing w:before="14" w:line="260" w:lineRule="exact"/>
        <w:rPr>
          <w:sz w:val="26"/>
          <w:szCs w:val="26"/>
        </w:rPr>
      </w:pPr>
    </w:p>
    <w:p w14:paraId="74A04DB3" w14:textId="74D921A0" w:rsidR="00DF61CA" w:rsidRDefault="003D1534">
      <w:pPr>
        <w:spacing w:line="280" w:lineRule="exact"/>
        <w:ind w:left="240"/>
        <w:rPr>
          <w:rFonts w:ascii="Calibri" w:eastAsia="Calibri" w:hAnsi="Calibri" w:cs="Calibri"/>
          <w:sz w:val="24"/>
          <w:szCs w:val="24"/>
        </w:rPr>
      </w:pPr>
      <w:r>
        <w:rPr>
          <w:rFonts w:ascii="Calibri" w:eastAsia="Calibri" w:hAnsi="Calibri" w:cs="Calibri"/>
          <w:b/>
          <w:sz w:val="24"/>
          <w:szCs w:val="24"/>
        </w:rPr>
        <w:t>name of table: users</w:t>
      </w:r>
    </w:p>
    <w:tbl>
      <w:tblPr>
        <w:tblW w:w="0" w:type="auto"/>
        <w:tblInd w:w="121" w:type="dxa"/>
        <w:tblLayout w:type="fixed"/>
        <w:tblCellMar>
          <w:left w:w="0" w:type="dxa"/>
          <w:right w:w="0" w:type="dxa"/>
        </w:tblCellMar>
        <w:tblLook w:val="01E0" w:firstRow="1" w:lastRow="1" w:firstColumn="1" w:lastColumn="1" w:noHBand="0" w:noVBand="0"/>
      </w:tblPr>
      <w:tblGrid>
        <w:gridCol w:w="1260"/>
        <w:gridCol w:w="1260"/>
        <w:gridCol w:w="1043"/>
        <w:gridCol w:w="900"/>
        <w:gridCol w:w="1066"/>
        <w:gridCol w:w="1159"/>
        <w:gridCol w:w="1160"/>
      </w:tblGrid>
      <w:tr w:rsidR="00DF61CA" w14:paraId="51D87E19" w14:textId="77777777" w:rsidTr="00456587">
        <w:trPr>
          <w:trHeight w:hRule="exact" w:val="461"/>
        </w:trPr>
        <w:tc>
          <w:tcPr>
            <w:tcW w:w="1260" w:type="dxa"/>
            <w:tcBorders>
              <w:top w:val="single" w:sz="5" w:space="0" w:color="000000"/>
              <w:left w:val="single" w:sz="5" w:space="0" w:color="000000"/>
              <w:bottom w:val="single" w:sz="5" w:space="0" w:color="000000"/>
              <w:right w:val="single" w:sz="5" w:space="0" w:color="000000"/>
            </w:tcBorders>
          </w:tcPr>
          <w:p w14:paraId="44D1AF9C" w14:textId="77777777" w:rsidR="00DF61CA" w:rsidRDefault="007213DD">
            <w:pPr>
              <w:spacing w:line="260" w:lineRule="exact"/>
              <w:ind w:left="102"/>
              <w:rPr>
                <w:rFonts w:ascii="Calibri" w:eastAsia="Calibri" w:hAnsi="Calibri" w:cs="Calibri"/>
                <w:sz w:val="22"/>
                <w:szCs w:val="22"/>
              </w:rPr>
            </w:pPr>
            <w:proofErr w:type="spellStart"/>
            <w:r>
              <w:rPr>
                <w:rFonts w:ascii="Calibri" w:eastAsia="Calibri" w:hAnsi="Calibri" w:cs="Calibri"/>
                <w:b/>
                <w:position w:val="1"/>
                <w:sz w:val="22"/>
                <w:szCs w:val="22"/>
                <w:u w:val="single" w:color="000000"/>
              </w:rPr>
              <w:t>user</w:t>
            </w:r>
            <w:r w:rsidR="008A17DD">
              <w:rPr>
                <w:rFonts w:ascii="Calibri" w:eastAsia="Calibri" w:hAnsi="Calibri" w:cs="Calibri"/>
                <w:b/>
                <w:spacing w:val="1"/>
                <w:position w:val="1"/>
                <w:sz w:val="22"/>
                <w:szCs w:val="22"/>
                <w:u w:val="single" w:color="000000"/>
              </w:rPr>
              <w:t>N</w:t>
            </w:r>
            <w:r>
              <w:rPr>
                <w:rFonts w:ascii="Calibri" w:eastAsia="Calibri" w:hAnsi="Calibri" w:cs="Calibri"/>
                <w:b/>
                <w:position w:val="1"/>
                <w:sz w:val="22"/>
                <w:szCs w:val="22"/>
                <w:u w:val="single" w:color="000000"/>
              </w:rPr>
              <w:t>ame</w:t>
            </w:r>
            <w:proofErr w:type="spellEnd"/>
          </w:p>
        </w:tc>
        <w:tc>
          <w:tcPr>
            <w:tcW w:w="1260" w:type="dxa"/>
            <w:tcBorders>
              <w:top w:val="single" w:sz="5" w:space="0" w:color="000000"/>
              <w:left w:val="single" w:sz="5" w:space="0" w:color="000000"/>
              <w:bottom w:val="single" w:sz="5" w:space="0" w:color="000000"/>
              <w:right w:val="single" w:sz="5" w:space="0" w:color="000000"/>
            </w:tcBorders>
          </w:tcPr>
          <w:p w14:paraId="3B4AC21F" w14:textId="77777777" w:rsidR="00DF61CA" w:rsidRDefault="007213DD">
            <w:pPr>
              <w:spacing w:line="260" w:lineRule="exact"/>
              <w:ind w:left="102"/>
              <w:rPr>
                <w:rFonts w:ascii="Calibri" w:eastAsia="Calibri" w:hAnsi="Calibri" w:cs="Calibri"/>
                <w:sz w:val="22"/>
                <w:szCs w:val="22"/>
              </w:rPr>
            </w:pPr>
            <w:r>
              <w:rPr>
                <w:rFonts w:ascii="Calibri" w:eastAsia="Calibri" w:hAnsi="Calibri" w:cs="Calibri"/>
                <w:position w:val="1"/>
                <w:sz w:val="22"/>
                <w:szCs w:val="22"/>
              </w:rPr>
              <w:t>Password</w:t>
            </w:r>
          </w:p>
        </w:tc>
        <w:tc>
          <w:tcPr>
            <w:tcW w:w="1043" w:type="dxa"/>
            <w:tcBorders>
              <w:top w:val="single" w:sz="5" w:space="0" w:color="000000"/>
              <w:left w:val="single" w:sz="5" w:space="0" w:color="000000"/>
              <w:bottom w:val="single" w:sz="5" w:space="0" w:color="000000"/>
              <w:right w:val="single" w:sz="5" w:space="0" w:color="000000"/>
            </w:tcBorders>
          </w:tcPr>
          <w:p w14:paraId="3E05FFEB" w14:textId="77777777" w:rsidR="00DF61CA" w:rsidRDefault="007213DD">
            <w:pPr>
              <w:spacing w:line="260" w:lineRule="exact"/>
              <w:ind w:left="102"/>
              <w:rPr>
                <w:rFonts w:ascii="Calibri" w:eastAsia="Calibri" w:hAnsi="Calibri" w:cs="Calibri"/>
                <w:sz w:val="22"/>
                <w:szCs w:val="22"/>
              </w:rPr>
            </w:pPr>
            <w:r>
              <w:rPr>
                <w:rFonts w:ascii="Calibri" w:eastAsia="Calibri" w:hAnsi="Calibri" w:cs="Calibri"/>
                <w:position w:val="1"/>
                <w:sz w:val="22"/>
                <w:szCs w:val="22"/>
              </w:rPr>
              <w:t>Email</w:t>
            </w:r>
          </w:p>
        </w:tc>
        <w:tc>
          <w:tcPr>
            <w:tcW w:w="900" w:type="dxa"/>
            <w:tcBorders>
              <w:top w:val="single" w:sz="5" w:space="0" w:color="000000"/>
              <w:left w:val="single" w:sz="5" w:space="0" w:color="000000"/>
              <w:bottom w:val="single" w:sz="5" w:space="0" w:color="000000"/>
              <w:right w:val="single" w:sz="5" w:space="0" w:color="000000"/>
            </w:tcBorders>
          </w:tcPr>
          <w:p w14:paraId="0737C05A" w14:textId="77777777" w:rsidR="00DF61CA" w:rsidRDefault="007213DD">
            <w:pPr>
              <w:spacing w:line="260" w:lineRule="exact"/>
              <w:ind w:left="102"/>
              <w:rPr>
                <w:rFonts w:ascii="Calibri" w:eastAsia="Calibri" w:hAnsi="Calibri" w:cs="Calibri"/>
                <w:sz w:val="22"/>
                <w:szCs w:val="22"/>
              </w:rPr>
            </w:pPr>
            <w:r>
              <w:rPr>
                <w:rFonts w:ascii="Calibri" w:eastAsia="Calibri" w:hAnsi="Calibri" w:cs="Calibri"/>
                <w:position w:val="1"/>
                <w:sz w:val="22"/>
                <w:szCs w:val="22"/>
              </w:rPr>
              <w:t>Phone</w:t>
            </w:r>
          </w:p>
        </w:tc>
        <w:tc>
          <w:tcPr>
            <w:tcW w:w="1066" w:type="dxa"/>
            <w:tcBorders>
              <w:top w:val="single" w:sz="5" w:space="0" w:color="000000"/>
              <w:left w:val="single" w:sz="5" w:space="0" w:color="000000"/>
              <w:bottom w:val="single" w:sz="5" w:space="0" w:color="000000"/>
              <w:right w:val="single" w:sz="5" w:space="0" w:color="000000"/>
            </w:tcBorders>
          </w:tcPr>
          <w:p w14:paraId="00DAF858" w14:textId="77777777" w:rsidR="00DF61CA" w:rsidRDefault="00456587">
            <w:pPr>
              <w:spacing w:line="260" w:lineRule="exact"/>
              <w:ind w:left="102"/>
              <w:rPr>
                <w:rFonts w:ascii="Calibri" w:eastAsia="Calibri" w:hAnsi="Calibri" w:cs="Calibri"/>
                <w:sz w:val="22"/>
                <w:szCs w:val="22"/>
              </w:rPr>
            </w:pPr>
            <w:r>
              <w:rPr>
                <w:rFonts w:ascii="Calibri" w:eastAsia="Calibri" w:hAnsi="Calibri" w:cs="Calibri"/>
                <w:position w:val="1"/>
                <w:sz w:val="22"/>
                <w:szCs w:val="22"/>
              </w:rPr>
              <w:t>Librarian</w:t>
            </w:r>
          </w:p>
        </w:tc>
        <w:tc>
          <w:tcPr>
            <w:tcW w:w="1159" w:type="dxa"/>
            <w:tcBorders>
              <w:top w:val="single" w:sz="5" w:space="0" w:color="000000"/>
              <w:left w:val="single" w:sz="5" w:space="0" w:color="000000"/>
              <w:bottom w:val="single" w:sz="5" w:space="0" w:color="000000"/>
              <w:right w:val="single" w:sz="5" w:space="0" w:color="000000"/>
            </w:tcBorders>
          </w:tcPr>
          <w:p w14:paraId="6B75EB8F" w14:textId="77777777" w:rsidR="00DF61CA" w:rsidRDefault="008A17DD">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FirstN</w:t>
            </w:r>
            <w:r w:rsidR="007213DD">
              <w:rPr>
                <w:rFonts w:ascii="Calibri" w:eastAsia="Calibri" w:hAnsi="Calibri" w:cs="Calibri"/>
                <w:position w:val="1"/>
                <w:sz w:val="22"/>
                <w:szCs w:val="22"/>
              </w:rPr>
              <w:t>ame</w:t>
            </w:r>
            <w:proofErr w:type="spellEnd"/>
          </w:p>
        </w:tc>
        <w:tc>
          <w:tcPr>
            <w:tcW w:w="1160" w:type="dxa"/>
            <w:tcBorders>
              <w:top w:val="single" w:sz="5" w:space="0" w:color="000000"/>
              <w:left w:val="single" w:sz="5" w:space="0" w:color="000000"/>
              <w:bottom w:val="single" w:sz="5" w:space="0" w:color="000000"/>
              <w:right w:val="single" w:sz="5" w:space="0" w:color="000000"/>
            </w:tcBorders>
          </w:tcPr>
          <w:p w14:paraId="25DAB182" w14:textId="77777777" w:rsidR="00DF61CA" w:rsidRDefault="008A17DD">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LastN</w:t>
            </w:r>
            <w:r w:rsidR="007213DD">
              <w:rPr>
                <w:rFonts w:ascii="Calibri" w:eastAsia="Calibri" w:hAnsi="Calibri" w:cs="Calibri"/>
                <w:position w:val="1"/>
                <w:sz w:val="22"/>
                <w:szCs w:val="22"/>
              </w:rPr>
              <w:t>ame</w:t>
            </w:r>
            <w:proofErr w:type="spellEnd"/>
          </w:p>
        </w:tc>
      </w:tr>
      <w:tr w:rsidR="00456587" w14:paraId="31276D11" w14:textId="77777777" w:rsidTr="00456587">
        <w:trPr>
          <w:trHeight w:hRule="exact" w:val="908"/>
        </w:trPr>
        <w:tc>
          <w:tcPr>
            <w:tcW w:w="1260" w:type="dxa"/>
            <w:tcBorders>
              <w:top w:val="single" w:sz="5" w:space="0" w:color="000000"/>
              <w:left w:val="single" w:sz="5" w:space="0" w:color="000000"/>
              <w:bottom w:val="single" w:sz="5" w:space="0" w:color="000000"/>
              <w:right w:val="single" w:sz="5" w:space="0" w:color="000000"/>
            </w:tcBorders>
          </w:tcPr>
          <w:p w14:paraId="796A75EC"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1260" w:type="dxa"/>
            <w:tcBorders>
              <w:top w:val="single" w:sz="5" w:space="0" w:color="000000"/>
              <w:left w:val="single" w:sz="5" w:space="0" w:color="000000"/>
              <w:bottom w:val="single" w:sz="5" w:space="0" w:color="000000"/>
              <w:right w:val="single" w:sz="5" w:space="0" w:color="000000"/>
            </w:tcBorders>
          </w:tcPr>
          <w:p w14:paraId="043ACDB5"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1043" w:type="dxa"/>
            <w:tcBorders>
              <w:top w:val="single" w:sz="5" w:space="0" w:color="000000"/>
              <w:left w:val="single" w:sz="5" w:space="0" w:color="000000"/>
              <w:bottom w:val="single" w:sz="5" w:space="0" w:color="000000"/>
              <w:right w:val="single" w:sz="5" w:space="0" w:color="000000"/>
            </w:tcBorders>
          </w:tcPr>
          <w:p w14:paraId="5EF24CAD"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900" w:type="dxa"/>
            <w:tcBorders>
              <w:top w:val="single" w:sz="5" w:space="0" w:color="000000"/>
              <w:left w:val="single" w:sz="5" w:space="0" w:color="000000"/>
              <w:bottom w:val="single" w:sz="5" w:space="0" w:color="000000"/>
              <w:right w:val="single" w:sz="5" w:space="0" w:color="000000"/>
            </w:tcBorders>
          </w:tcPr>
          <w:p w14:paraId="10748455"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tc>
        <w:tc>
          <w:tcPr>
            <w:tcW w:w="1066" w:type="dxa"/>
            <w:tcBorders>
              <w:top w:val="single" w:sz="5" w:space="0" w:color="000000"/>
              <w:left w:val="single" w:sz="5" w:space="0" w:color="000000"/>
              <w:bottom w:val="single" w:sz="5" w:space="0" w:color="000000"/>
              <w:right w:val="single" w:sz="5" w:space="0" w:color="000000"/>
            </w:tcBorders>
          </w:tcPr>
          <w:p w14:paraId="6105718A"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TINYINT</w:t>
            </w:r>
          </w:p>
        </w:tc>
        <w:tc>
          <w:tcPr>
            <w:tcW w:w="1159" w:type="dxa"/>
            <w:tcBorders>
              <w:top w:val="single" w:sz="5" w:space="0" w:color="000000"/>
              <w:left w:val="single" w:sz="5" w:space="0" w:color="000000"/>
              <w:bottom w:val="single" w:sz="5" w:space="0" w:color="000000"/>
              <w:right w:val="single" w:sz="5" w:space="0" w:color="000000"/>
            </w:tcBorders>
          </w:tcPr>
          <w:p w14:paraId="28E1B1F9"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1160" w:type="dxa"/>
            <w:tcBorders>
              <w:top w:val="single" w:sz="5" w:space="0" w:color="000000"/>
              <w:left w:val="single" w:sz="5" w:space="0" w:color="000000"/>
              <w:bottom w:val="single" w:sz="5" w:space="0" w:color="000000"/>
              <w:right w:val="single" w:sz="5" w:space="0" w:color="000000"/>
            </w:tcBorders>
          </w:tcPr>
          <w:p w14:paraId="75755414"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r>
    </w:tbl>
    <w:p w14:paraId="508FEAEF" w14:textId="77777777" w:rsidR="00DF61CA" w:rsidRDefault="00DF61CA">
      <w:pPr>
        <w:spacing w:before="15" w:line="260" w:lineRule="exact"/>
        <w:rPr>
          <w:sz w:val="26"/>
          <w:szCs w:val="26"/>
        </w:rPr>
      </w:pPr>
    </w:p>
    <w:p w14:paraId="3C34B0C9" w14:textId="77777777" w:rsidR="007A2637" w:rsidRDefault="007A2637">
      <w:pPr>
        <w:spacing w:before="9" w:line="260" w:lineRule="exact"/>
        <w:ind w:left="240"/>
        <w:rPr>
          <w:rFonts w:ascii="Calibri" w:eastAsia="Calibri" w:hAnsi="Calibri" w:cs="Calibri"/>
          <w:b/>
          <w:sz w:val="22"/>
          <w:szCs w:val="22"/>
          <w:u w:val="single" w:color="000000"/>
        </w:rPr>
      </w:pPr>
    </w:p>
    <w:p w14:paraId="4C6EE051" w14:textId="1F87A2BF" w:rsidR="00761AE2" w:rsidRDefault="003D1534" w:rsidP="00761AE2">
      <w:pPr>
        <w:spacing w:before="11"/>
        <w:ind w:left="240"/>
        <w:rPr>
          <w:rFonts w:ascii="Calibri" w:eastAsia="Calibri" w:hAnsi="Calibri" w:cs="Calibri"/>
          <w:sz w:val="24"/>
          <w:szCs w:val="24"/>
        </w:rPr>
      </w:pPr>
      <w:r>
        <w:rPr>
          <w:rFonts w:ascii="Calibri" w:eastAsia="Calibri" w:hAnsi="Calibri" w:cs="Calibri"/>
          <w:b/>
          <w:sz w:val="24"/>
          <w:szCs w:val="24"/>
        </w:rPr>
        <w:t xml:space="preserve">name of table: </w:t>
      </w:r>
      <w:r w:rsidR="00761AE2">
        <w:rPr>
          <w:rFonts w:ascii="Calibri" w:eastAsia="Calibri" w:hAnsi="Calibri" w:cs="Calibri"/>
          <w:b/>
          <w:sz w:val="24"/>
          <w:szCs w:val="24"/>
        </w:rPr>
        <w:t>books</w:t>
      </w:r>
    </w:p>
    <w:p w14:paraId="54A06056" w14:textId="77777777" w:rsidR="007A2637" w:rsidRDefault="007A2637">
      <w:pPr>
        <w:spacing w:before="9" w:line="260" w:lineRule="exact"/>
        <w:ind w:left="240"/>
        <w:rPr>
          <w:rFonts w:ascii="Calibri" w:eastAsia="Calibri" w:hAnsi="Calibri" w:cs="Calibri"/>
          <w:b/>
          <w:sz w:val="22"/>
          <w:szCs w:val="22"/>
          <w:u w:val="single" w:color="000000"/>
        </w:rPr>
      </w:pPr>
    </w:p>
    <w:tbl>
      <w:tblPr>
        <w:tblStyle w:val="TableGrid"/>
        <w:tblW w:w="0" w:type="auto"/>
        <w:tblInd w:w="240" w:type="dxa"/>
        <w:tblLook w:val="04A0" w:firstRow="1" w:lastRow="0" w:firstColumn="1" w:lastColumn="0" w:noHBand="0" w:noVBand="1"/>
      </w:tblPr>
      <w:tblGrid>
        <w:gridCol w:w="2428"/>
        <w:gridCol w:w="2429"/>
        <w:gridCol w:w="2430"/>
        <w:gridCol w:w="2429"/>
      </w:tblGrid>
      <w:tr w:rsidR="00456587" w14:paraId="3AE8F41F" w14:textId="77777777" w:rsidTr="00456587">
        <w:trPr>
          <w:trHeight w:val="544"/>
        </w:trPr>
        <w:tc>
          <w:tcPr>
            <w:tcW w:w="2363" w:type="dxa"/>
          </w:tcPr>
          <w:p w14:paraId="279CA613" w14:textId="77777777" w:rsidR="00761AE2" w:rsidRDefault="00761AE2">
            <w:pPr>
              <w:spacing w:before="9" w:line="260" w:lineRule="exact"/>
              <w:rPr>
                <w:rFonts w:ascii="Calibri" w:eastAsia="Calibri" w:hAnsi="Calibri" w:cs="Calibri"/>
                <w:b/>
                <w:sz w:val="22"/>
                <w:szCs w:val="22"/>
                <w:u w:val="single" w:color="000000"/>
              </w:rPr>
            </w:pPr>
            <w:proofErr w:type="spellStart"/>
            <w:r>
              <w:rPr>
                <w:rFonts w:ascii="Calibri" w:eastAsia="Calibri" w:hAnsi="Calibri" w:cs="Calibri"/>
                <w:b/>
                <w:sz w:val="22"/>
                <w:szCs w:val="22"/>
                <w:u w:val="single" w:color="000000"/>
              </w:rPr>
              <w:t>Book</w:t>
            </w:r>
            <w:r w:rsidR="00CD5E90">
              <w:rPr>
                <w:spacing w:val="-10"/>
                <w:sz w:val="22"/>
                <w:szCs w:val="22"/>
                <w:u w:val="single" w:color="000000"/>
              </w:rPr>
              <w:t>I</w:t>
            </w:r>
            <w:r>
              <w:rPr>
                <w:rFonts w:ascii="Calibri" w:eastAsia="Calibri" w:hAnsi="Calibri" w:cs="Calibri"/>
                <w:b/>
                <w:spacing w:val="1"/>
                <w:sz w:val="22"/>
                <w:szCs w:val="22"/>
                <w:u w:val="single" w:color="000000"/>
              </w:rPr>
              <w:t>d</w:t>
            </w:r>
            <w:proofErr w:type="spellEnd"/>
            <w:r>
              <w:rPr>
                <w:sz w:val="22"/>
                <w:szCs w:val="22"/>
                <w:u w:val="single" w:color="000000"/>
              </w:rPr>
              <w:t xml:space="preserve">             </w:t>
            </w:r>
            <w:r>
              <w:rPr>
                <w:spacing w:val="54"/>
                <w:sz w:val="22"/>
                <w:szCs w:val="22"/>
                <w:u w:val="single" w:color="000000"/>
              </w:rPr>
              <w:t xml:space="preserve"> </w:t>
            </w:r>
            <w:r>
              <w:rPr>
                <w:sz w:val="22"/>
                <w:szCs w:val="22"/>
              </w:rPr>
              <w:t xml:space="preserve">                 </w:t>
            </w:r>
            <w:r>
              <w:rPr>
                <w:spacing w:val="44"/>
                <w:sz w:val="22"/>
                <w:szCs w:val="22"/>
              </w:rPr>
              <w:t xml:space="preserve"> </w:t>
            </w:r>
          </w:p>
        </w:tc>
        <w:tc>
          <w:tcPr>
            <w:tcW w:w="2395" w:type="dxa"/>
          </w:tcPr>
          <w:p w14:paraId="3F9BF0C8" w14:textId="77777777" w:rsidR="00761AE2" w:rsidRDefault="00761AE2">
            <w:pPr>
              <w:spacing w:before="9" w:line="260" w:lineRule="exact"/>
              <w:rPr>
                <w:rFonts w:ascii="Calibri" w:eastAsia="Calibri" w:hAnsi="Calibri" w:cs="Calibri"/>
                <w:b/>
                <w:sz w:val="22"/>
                <w:szCs w:val="22"/>
                <w:u w:val="single" w:color="000000"/>
              </w:rPr>
            </w:pPr>
            <w:proofErr w:type="spellStart"/>
            <w:r>
              <w:rPr>
                <w:rFonts w:ascii="Calibri" w:eastAsia="Calibri" w:hAnsi="Calibri" w:cs="Calibri"/>
                <w:spacing w:val="1"/>
                <w:sz w:val="22"/>
                <w:szCs w:val="22"/>
              </w:rPr>
              <w:t>Boo</w:t>
            </w:r>
            <w:r>
              <w:rPr>
                <w:rFonts w:ascii="Calibri" w:eastAsia="Calibri" w:hAnsi="Calibri" w:cs="Calibri"/>
                <w:sz w:val="22"/>
                <w:szCs w:val="22"/>
              </w:rPr>
              <w:t>k</w:t>
            </w:r>
            <w:r w:rsidR="00CD5E90">
              <w:rPr>
                <w:rFonts w:ascii="Calibri" w:eastAsia="Calibri" w:hAnsi="Calibri" w:cs="Calibri"/>
                <w:spacing w:val="-6"/>
                <w:sz w:val="22"/>
                <w:szCs w:val="22"/>
              </w:rPr>
              <w:t>T</w:t>
            </w:r>
            <w:r>
              <w:rPr>
                <w:rFonts w:ascii="Calibri" w:eastAsia="Calibri" w:hAnsi="Calibri" w:cs="Calibri"/>
                <w:sz w:val="22"/>
                <w:szCs w:val="22"/>
              </w:rPr>
              <w:t>itle</w:t>
            </w:r>
            <w:proofErr w:type="spellEnd"/>
            <w:r>
              <w:rPr>
                <w:rFonts w:ascii="Calibri" w:eastAsia="Calibri" w:hAnsi="Calibri" w:cs="Calibri"/>
                <w:sz w:val="22"/>
                <w:szCs w:val="22"/>
              </w:rPr>
              <w:t xml:space="preserve">                             </w:t>
            </w:r>
            <w:r>
              <w:rPr>
                <w:rFonts w:ascii="Calibri" w:eastAsia="Calibri" w:hAnsi="Calibri" w:cs="Calibri"/>
                <w:spacing w:val="25"/>
                <w:sz w:val="22"/>
                <w:szCs w:val="22"/>
              </w:rPr>
              <w:t xml:space="preserve"> </w:t>
            </w:r>
          </w:p>
        </w:tc>
        <w:tc>
          <w:tcPr>
            <w:tcW w:w="2358" w:type="dxa"/>
          </w:tcPr>
          <w:p w14:paraId="5C71063E" w14:textId="77777777" w:rsidR="00761AE2" w:rsidRDefault="00761AE2">
            <w:pPr>
              <w:spacing w:before="9" w:line="260" w:lineRule="exact"/>
              <w:rPr>
                <w:rFonts w:ascii="Calibri" w:eastAsia="Calibri" w:hAnsi="Calibri" w:cs="Calibri"/>
                <w:b/>
                <w:sz w:val="22"/>
                <w:szCs w:val="22"/>
                <w:u w:val="single" w:color="000000"/>
              </w:rPr>
            </w:pPr>
            <w:r>
              <w:rPr>
                <w:rFonts w:ascii="Calibri" w:eastAsia="Calibri" w:hAnsi="Calibri" w:cs="Calibri"/>
                <w:sz w:val="22"/>
                <w:szCs w:val="22"/>
              </w:rPr>
              <w:t>Author</w:t>
            </w:r>
          </w:p>
        </w:tc>
        <w:tc>
          <w:tcPr>
            <w:tcW w:w="2374" w:type="dxa"/>
          </w:tcPr>
          <w:p w14:paraId="77094D57" w14:textId="77777777" w:rsidR="00761AE2" w:rsidRPr="00456587" w:rsidRDefault="00761AE2">
            <w:pPr>
              <w:spacing w:before="9" w:line="260" w:lineRule="exact"/>
              <w:rPr>
                <w:rFonts w:ascii="Calibri" w:eastAsia="Calibri" w:hAnsi="Calibri" w:cs="Calibri"/>
                <w:bCs/>
                <w:sz w:val="22"/>
                <w:szCs w:val="22"/>
              </w:rPr>
            </w:pPr>
            <w:proofErr w:type="spellStart"/>
            <w:r w:rsidRPr="00456587">
              <w:rPr>
                <w:rFonts w:ascii="Calibri" w:eastAsia="Calibri" w:hAnsi="Calibri" w:cs="Calibri"/>
                <w:bCs/>
                <w:sz w:val="22"/>
                <w:szCs w:val="22"/>
              </w:rPr>
              <w:t>Availablity</w:t>
            </w:r>
            <w:proofErr w:type="spellEnd"/>
          </w:p>
        </w:tc>
      </w:tr>
      <w:tr w:rsidR="00456587" w14:paraId="34EAA318" w14:textId="77777777" w:rsidTr="00761AE2">
        <w:trPr>
          <w:trHeight w:val="544"/>
        </w:trPr>
        <w:tc>
          <w:tcPr>
            <w:tcW w:w="2432" w:type="dxa"/>
          </w:tcPr>
          <w:p w14:paraId="15EA2A4C"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p w14:paraId="536561B3" w14:textId="77777777" w:rsidR="00456587" w:rsidRPr="00456587" w:rsidRDefault="00456587" w:rsidP="00456587">
            <w:pPr>
              <w:ind w:firstLine="720"/>
              <w:rPr>
                <w:rFonts w:ascii="Calibri" w:eastAsia="Calibri" w:hAnsi="Calibri" w:cs="Calibri"/>
                <w:sz w:val="22"/>
                <w:szCs w:val="22"/>
              </w:rPr>
            </w:pPr>
          </w:p>
        </w:tc>
        <w:tc>
          <w:tcPr>
            <w:tcW w:w="2432" w:type="dxa"/>
          </w:tcPr>
          <w:p w14:paraId="736203CA"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2433" w:type="dxa"/>
          </w:tcPr>
          <w:p w14:paraId="12384E94"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2433" w:type="dxa"/>
          </w:tcPr>
          <w:p w14:paraId="152B305A" w14:textId="77777777" w:rsidR="00456587" w:rsidRPr="00456587" w:rsidRDefault="00456587" w:rsidP="00456587">
            <w:pPr>
              <w:spacing w:before="9" w:line="260" w:lineRule="exact"/>
              <w:rPr>
                <w:rFonts w:ascii="Calibri" w:eastAsia="Calibri" w:hAnsi="Calibri" w:cs="Calibri"/>
                <w:bCs/>
                <w:sz w:val="22"/>
                <w:szCs w:val="22"/>
              </w:rPr>
            </w:pPr>
            <w:r w:rsidRPr="00456587">
              <w:rPr>
                <w:rFonts w:ascii="Calibri" w:eastAsia="Calibri" w:hAnsi="Calibri" w:cs="Calibri"/>
                <w:bCs/>
                <w:sz w:val="22"/>
                <w:szCs w:val="22"/>
              </w:rPr>
              <w:t>TINYINT</w:t>
            </w:r>
          </w:p>
        </w:tc>
      </w:tr>
    </w:tbl>
    <w:p w14:paraId="287FA49D" w14:textId="77777777" w:rsidR="00DF61CA" w:rsidRDefault="007213DD" w:rsidP="00761AE2">
      <w:pPr>
        <w:spacing w:before="9" w:line="260" w:lineRule="exact"/>
        <w:ind w:left="240"/>
        <w:rPr>
          <w:rFonts w:ascii="Calibri" w:eastAsia="Calibri" w:hAnsi="Calibri" w:cs="Calibri"/>
          <w:sz w:val="22"/>
          <w:szCs w:val="22"/>
        </w:rPr>
      </w:pPr>
      <w:r>
        <w:rPr>
          <w:spacing w:val="44"/>
          <w:sz w:val="22"/>
          <w:szCs w:val="22"/>
        </w:rPr>
        <w:t xml:space="preserve"> </w:t>
      </w:r>
    </w:p>
    <w:p w14:paraId="43DAED28" w14:textId="77777777" w:rsidR="00DF61CA" w:rsidRDefault="00DF61CA">
      <w:pPr>
        <w:spacing w:line="200" w:lineRule="exact"/>
      </w:pPr>
    </w:p>
    <w:p w14:paraId="40C8F45E" w14:textId="77777777" w:rsidR="00DF61CA" w:rsidRDefault="00DF61CA">
      <w:pPr>
        <w:spacing w:before="18" w:line="260" w:lineRule="exact"/>
        <w:rPr>
          <w:sz w:val="26"/>
          <w:szCs w:val="26"/>
        </w:rPr>
      </w:pPr>
    </w:p>
    <w:p w14:paraId="78539602" w14:textId="2BCBB3F5" w:rsidR="00DF61CA" w:rsidRDefault="003D1534">
      <w:pPr>
        <w:spacing w:before="11" w:line="280" w:lineRule="exact"/>
        <w:ind w:left="240"/>
        <w:rPr>
          <w:rFonts w:ascii="Calibri" w:eastAsia="Calibri" w:hAnsi="Calibri" w:cs="Calibri"/>
          <w:sz w:val="24"/>
          <w:szCs w:val="24"/>
        </w:rPr>
      </w:pPr>
      <w:r>
        <w:rPr>
          <w:rFonts w:ascii="Calibri" w:eastAsia="Calibri" w:hAnsi="Calibri" w:cs="Calibri"/>
          <w:b/>
          <w:sz w:val="24"/>
          <w:szCs w:val="24"/>
        </w:rPr>
        <w:t xml:space="preserve">name of table: </w:t>
      </w:r>
      <w:proofErr w:type="spellStart"/>
      <w:r w:rsidR="007213DD">
        <w:rPr>
          <w:rFonts w:ascii="Calibri" w:eastAsia="Calibri" w:hAnsi="Calibri" w:cs="Calibri"/>
          <w:b/>
          <w:sz w:val="24"/>
          <w:szCs w:val="24"/>
        </w:rPr>
        <w:t>loanHistory</w:t>
      </w:r>
      <w:proofErr w:type="spellEnd"/>
    </w:p>
    <w:tbl>
      <w:tblPr>
        <w:tblW w:w="0" w:type="auto"/>
        <w:tblInd w:w="121" w:type="dxa"/>
        <w:tblLayout w:type="fixed"/>
        <w:tblCellMar>
          <w:left w:w="0" w:type="dxa"/>
          <w:right w:w="0" w:type="dxa"/>
        </w:tblCellMar>
        <w:tblLook w:val="01E0" w:firstRow="1" w:lastRow="1" w:firstColumn="1" w:lastColumn="1" w:noHBand="0" w:noVBand="0"/>
      </w:tblPr>
      <w:tblGrid>
        <w:gridCol w:w="2165"/>
        <w:gridCol w:w="1886"/>
        <w:gridCol w:w="1312"/>
        <w:gridCol w:w="2358"/>
      </w:tblGrid>
      <w:tr w:rsidR="00DF61CA" w14:paraId="1C7520E8" w14:textId="77777777">
        <w:trPr>
          <w:trHeight w:hRule="exact" w:val="460"/>
        </w:trPr>
        <w:tc>
          <w:tcPr>
            <w:tcW w:w="2165" w:type="dxa"/>
            <w:tcBorders>
              <w:top w:val="single" w:sz="5" w:space="0" w:color="000000"/>
              <w:left w:val="single" w:sz="5" w:space="0" w:color="000000"/>
              <w:bottom w:val="single" w:sz="5" w:space="0" w:color="000000"/>
              <w:right w:val="single" w:sz="5" w:space="0" w:color="000000"/>
            </w:tcBorders>
          </w:tcPr>
          <w:p w14:paraId="39AEBF17" w14:textId="77777777" w:rsidR="00DF61CA" w:rsidRDefault="007213DD">
            <w:pPr>
              <w:spacing w:line="260" w:lineRule="exact"/>
              <w:ind w:left="102"/>
              <w:rPr>
                <w:rFonts w:ascii="Calibri" w:eastAsia="Calibri" w:hAnsi="Calibri" w:cs="Calibri"/>
                <w:sz w:val="22"/>
                <w:szCs w:val="22"/>
              </w:rPr>
            </w:pPr>
            <w:proofErr w:type="spellStart"/>
            <w:r>
              <w:rPr>
                <w:rFonts w:ascii="Calibri" w:eastAsia="Calibri" w:hAnsi="Calibri" w:cs="Calibri"/>
                <w:b/>
                <w:position w:val="1"/>
                <w:sz w:val="22"/>
                <w:szCs w:val="22"/>
                <w:u w:val="single" w:color="000000"/>
              </w:rPr>
              <w:t>Use</w:t>
            </w:r>
            <w:r>
              <w:rPr>
                <w:rFonts w:ascii="Calibri" w:eastAsia="Calibri" w:hAnsi="Calibri" w:cs="Calibri"/>
                <w:b/>
                <w:spacing w:val="1"/>
                <w:position w:val="1"/>
                <w:sz w:val="22"/>
                <w:szCs w:val="22"/>
                <w:u w:val="single" w:color="000000"/>
              </w:rPr>
              <w:t>r</w:t>
            </w:r>
            <w:r w:rsidR="008A17DD">
              <w:rPr>
                <w:rFonts w:ascii="Calibri" w:eastAsia="Calibri" w:hAnsi="Calibri" w:cs="Calibri"/>
                <w:b/>
                <w:position w:val="1"/>
                <w:sz w:val="22"/>
                <w:szCs w:val="22"/>
                <w:u w:val="single" w:color="000000"/>
              </w:rPr>
              <w:t>N</w:t>
            </w:r>
            <w:r>
              <w:rPr>
                <w:rFonts w:ascii="Calibri" w:eastAsia="Calibri" w:hAnsi="Calibri" w:cs="Calibri"/>
                <w:b/>
                <w:position w:val="1"/>
                <w:sz w:val="22"/>
                <w:szCs w:val="22"/>
                <w:u w:val="single" w:color="000000"/>
              </w:rPr>
              <w:t>a</w:t>
            </w:r>
            <w:r>
              <w:rPr>
                <w:rFonts w:ascii="Calibri" w:eastAsia="Calibri" w:hAnsi="Calibri" w:cs="Calibri"/>
                <w:b/>
                <w:spacing w:val="1"/>
                <w:position w:val="1"/>
                <w:sz w:val="22"/>
                <w:szCs w:val="22"/>
                <w:u w:val="single" w:color="000000"/>
              </w:rPr>
              <w:t>m</w:t>
            </w:r>
            <w:r>
              <w:rPr>
                <w:rFonts w:ascii="Calibri" w:eastAsia="Calibri" w:hAnsi="Calibri" w:cs="Calibri"/>
                <w:b/>
                <w:position w:val="1"/>
                <w:sz w:val="22"/>
                <w:szCs w:val="22"/>
                <w:u w:val="single" w:color="000000"/>
              </w:rPr>
              <w:t>e</w:t>
            </w:r>
            <w:proofErr w:type="spellEnd"/>
          </w:p>
        </w:tc>
        <w:tc>
          <w:tcPr>
            <w:tcW w:w="1886" w:type="dxa"/>
            <w:tcBorders>
              <w:top w:val="single" w:sz="5" w:space="0" w:color="000000"/>
              <w:left w:val="single" w:sz="5" w:space="0" w:color="000000"/>
              <w:bottom w:val="single" w:sz="5" w:space="0" w:color="000000"/>
              <w:right w:val="single" w:sz="5" w:space="0" w:color="000000"/>
            </w:tcBorders>
          </w:tcPr>
          <w:p w14:paraId="7FE5B2A3" w14:textId="77777777" w:rsidR="00DF61CA" w:rsidRDefault="00456587">
            <w:pPr>
              <w:spacing w:line="260" w:lineRule="exact"/>
              <w:ind w:left="102"/>
              <w:rPr>
                <w:rFonts w:ascii="Calibri" w:eastAsia="Calibri" w:hAnsi="Calibri" w:cs="Calibri"/>
                <w:sz w:val="22"/>
                <w:szCs w:val="22"/>
              </w:rPr>
            </w:pPr>
            <w:proofErr w:type="spellStart"/>
            <w:r>
              <w:rPr>
                <w:rFonts w:ascii="Calibri" w:eastAsia="Calibri" w:hAnsi="Calibri" w:cs="Calibri"/>
                <w:b/>
                <w:position w:val="1"/>
                <w:sz w:val="22"/>
                <w:szCs w:val="22"/>
                <w:u w:val="single" w:color="000000"/>
              </w:rPr>
              <w:t>Book</w:t>
            </w:r>
            <w:r w:rsidR="00CD5E90">
              <w:rPr>
                <w:spacing w:val="-10"/>
                <w:position w:val="1"/>
                <w:sz w:val="22"/>
                <w:szCs w:val="22"/>
                <w:u w:val="single" w:color="000000"/>
              </w:rPr>
              <w:t>I</w:t>
            </w:r>
            <w:r w:rsidR="007213DD">
              <w:rPr>
                <w:rFonts w:ascii="Calibri" w:eastAsia="Calibri" w:hAnsi="Calibri" w:cs="Calibri"/>
                <w:b/>
                <w:spacing w:val="1"/>
                <w:position w:val="1"/>
                <w:sz w:val="22"/>
                <w:szCs w:val="22"/>
                <w:u w:val="single" w:color="000000"/>
              </w:rPr>
              <w:t>d</w:t>
            </w:r>
            <w:proofErr w:type="spellEnd"/>
          </w:p>
        </w:tc>
        <w:tc>
          <w:tcPr>
            <w:tcW w:w="1312" w:type="dxa"/>
            <w:tcBorders>
              <w:top w:val="single" w:sz="5" w:space="0" w:color="000000"/>
              <w:left w:val="single" w:sz="5" w:space="0" w:color="000000"/>
              <w:bottom w:val="single" w:sz="5" w:space="0" w:color="000000"/>
              <w:right w:val="single" w:sz="5" w:space="0" w:color="000000"/>
            </w:tcBorders>
          </w:tcPr>
          <w:p w14:paraId="2A031CE3" w14:textId="77777777" w:rsidR="00DF61CA" w:rsidRDefault="007213DD">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Due</w:t>
            </w:r>
            <w:r w:rsidR="00275D05">
              <w:rPr>
                <w:rFonts w:ascii="Calibri" w:eastAsia="Calibri" w:hAnsi="Calibri" w:cs="Calibri"/>
                <w:spacing w:val="-5"/>
                <w:position w:val="1"/>
                <w:sz w:val="22"/>
                <w:szCs w:val="22"/>
              </w:rPr>
              <w:t>D</w:t>
            </w:r>
            <w:r>
              <w:rPr>
                <w:rFonts w:ascii="Calibri" w:eastAsia="Calibri" w:hAnsi="Calibri" w:cs="Calibri"/>
                <w:position w:val="1"/>
                <w:sz w:val="22"/>
                <w:szCs w:val="22"/>
              </w:rPr>
              <w:t>ate</w:t>
            </w:r>
            <w:proofErr w:type="spellEnd"/>
          </w:p>
        </w:tc>
        <w:tc>
          <w:tcPr>
            <w:tcW w:w="2358" w:type="dxa"/>
            <w:tcBorders>
              <w:top w:val="single" w:sz="5" w:space="0" w:color="000000"/>
              <w:left w:val="single" w:sz="5" w:space="0" w:color="000000"/>
              <w:bottom w:val="single" w:sz="5" w:space="0" w:color="000000"/>
              <w:right w:val="single" w:sz="5" w:space="0" w:color="000000"/>
            </w:tcBorders>
          </w:tcPr>
          <w:p w14:paraId="54780C1A" w14:textId="77777777" w:rsidR="00DF61CA" w:rsidRDefault="007213DD" w:rsidP="00275D0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Retu</w:t>
            </w:r>
            <w:r>
              <w:rPr>
                <w:rFonts w:ascii="Calibri" w:eastAsia="Calibri" w:hAnsi="Calibri" w:cs="Calibri"/>
                <w:spacing w:val="2"/>
                <w:position w:val="1"/>
                <w:sz w:val="22"/>
                <w:szCs w:val="22"/>
              </w:rPr>
              <w:t>r</w:t>
            </w:r>
            <w:r>
              <w:rPr>
                <w:rFonts w:ascii="Calibri" w:eastAsia="Calibri" w:hAnsi="Calibri" w:cs="Calibri"/>
                <w:position w:val="1"/>
                <w:sz w:val="22"/>
                <w:szCs w:val="22"/>
              </w:rPr>
              <w:t>ned</w:t>
            </w:r>
            <w:r w:rsidR="00275D05">
              <w:rPr>
                <w:rFonts w:ascii="Calibri" w:eastAsia="Calibri" w:hAnsi="Calibri" w:cs="Calibri"/>
                <w:position w:val="1"/>
                <w:sz w:val="22"/>
                <w:szCs w:val="22"/>
              </w:rPr>
              <w:t>D</w:t>
            </w:r>
            <w:r>
              <w:rPr>
                <w:rFonts w:ascii="Calibri" w:eastAsia="Calibri" w:hAnsi="Calibri" w:cs="Calibri"/>
                <w:position w:val="1"/>
                <w:sz w:val="22"/>
                <w:szCs w:val="22"/>
              </w:rPr>
              <w:t>ate</w:t>
            </w:r>
            <w:proofErr w:type="spellEnd"/>
          </w:p>
        </w:tc>
      </w:tr>
      <w:tr w:rsidR="00456587" w14:paraId="016F4DF7" w14:textId="77777777">
        <w:trPr>
          <w:trHeight w:hRule="exact" w:val="460"/>
        </w:trPr>
        <w:tc>
          <w:tcPr>
            <w:tcW w:w="2165" w:type="dxa"/>
            <w:tcBorders>
              <w:top w:val="single" w:sz="5" w:space="0" w:color="000000"/>
              <w:left w:val="single" w:sz="5" w:space="0" w:color="000000"/>
              <w:bottom w:val="single" w:sz="5" w:space="0" w:color="000000"/>
              <w:right w:val="single" w:sz="5" w:space="0" w:color="000000"/>
            </w:tcBorders>
          </w:tcPr>
          <w:p w14:paraId="547C277E" w14:textId="77777777" w:rsidR="00456587" w:rsidRDefault="00456587" w:rsidP="00456587">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1886" w:type="dxa"/>
            <w:tcBorders>
              <w:top w:val="single" w:sz="5" w:space="0" w:color="000000"/>
              <w:left w:val="single" w:sz="5" w:space="0" w:color="000000"/>
              <w:bottom w:val="single" w:sz="5" w:space="0" w:color="000000"/>
              <w:right w:val="single" w:sz="5" w:space="0" w:color="000000"/>
            </w:tcBorders>
          </w:tcPr>
          <w:p w14:paraId="3A03E3FE"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p w14:paraId="424E4B3C" w14:textId="77777777" w:rsidR="00456587" w:rsidRPr="00456587" w:rsidRDefault="00456587" w:rsidP="00456587">
            <w:pPr>
              <w:ind w:firstLine="720"/>
              <w:rPr>
                <w:rFonts w:ascii="Calibri" w:eastAsia="Calibri" w:hAnsi="Calibri" w:cs="Calibri"/>
                <w:sz w:val="22"/>
                <w:szCs w:val="22"/>
              </w:rPr>
            </w:pPr>
          </w:p>
        </w:tc>
        <w:tc>
          <w:tcPr>
            <w:tcW w:w="1312" w:type="dxa"/>
            <w:tcBorders>
              <w:top w:val="single" w:sz="5" w:space="0" w:color="000000"/>
              <w:left w:val="single" w:sz="5" w:space="0" w:color="000000"/>
              <w:bottom w:val="single" w:sz="5" w:space="0" w:color="000000"/>
              <w:right w:val="single" w:sz="5" w:space="0" w:color="000000"/>
            </w:tcBorders>
          </w:tcPr>
          <w:p w14:paraId="50A90CF8" w14:textId="77777777" w:rsidR="00456587" w:rsidRDefault="00456587" w:rsidP="00456587">
            <w:pPr>
              <w:spacing w:line="260" w:lineRule="exact"/>
              <w:ind w:left="102"/>
              <w:rPr>
                <w:rFonts w:ascii="Calibri" w:eastAsia="Calibri" w:hAnsi="Calibri" w:cs="Calibri"/>
                <w:position w:val="1"/>
                <w:sz w:val="22"/>
                <w:szCs w:val="22"/>
              </w:rPr>
            </w:pPr>
            <w:r w:rsidRPr="00456587">
              <w:rPr>
                <w:rFonts w:ascii="Calibri" w:eastAsia="Calibri" w:hAnsi="Calibri" w:cs="Calibri"/>
                <w:position w:val="1"/>
                <w:sz w:val="22"/>
                <w:szCs w:val="22"/>
              </w:rPr>
              <w:t>DATE</w:t>
            </w:r>
          </w:p>
        </w:tc>
        <w:tc>
          <w:tcPr>
            <w:tcW w:w="2358" w:type="dxa"/>
            <w:tcBorders>
              <w:top w:val="single" w:sz="5" w:space="0" w:color="000000"/>
              <w:left w:val="single" w:sz="5" w:space="0" w:color="000000"/>
              <w:bottom w:val="single" w:sz="5" w:space="0" w:color="000000"/>
              <w:right w:val="single" w:sz="5" w:space="0" w:color="000000"/>
            </w:tcBorders>
          </w:tcPr>
          <w:p w14:paraId="00636D93" w14:textId="77777777" w:rsidR="00456587" w:rsidRDefault="00456587" w:rsidP="00456587">
            <w:pPr>
              <w:spacing w:line="260" w:lineRule="exact"/>
              <w:ind w:left="102"/>
              <w:rPr>
                <w:rFonts w:ascii="Calibri" w:eastAsia="Calibri" w:hAnsi="Calibri" w:cs="Calibri"/>
                <w:position w:val="1"/>
                <w:sz w:val="22"/>
                <w:szCs w:val="22"/>
              </w:rPr>
            </w:pPr>
            <w:r w:rsidRPr="00456587">
              <w:rPr>
                <w:rFonts w:ascii="Calibri" w:eastAsia="Calibri" w:hAnsi="Calibri" w:cs="Calibri"/>
                <w:position w:val="1"/>
                <w:sz w:val="22"/>
                <w:szCs w:val="22"/>
              </w:rPr>
              <w:t>DATE</w:t>
            </w:r>
          </w:p>
        </w:tc>
      </w:tr>
    </w:tbl>
    <w:p w14:paraId="260E9AA1" w14:textId="77777777" w:rsidR="00DF61CA" w:rsidRDefault="00DF61CA">
      <w:pPr>
        <w:spacing w:before="15" w:line="260" w:lineRule="exact"/>
        <w:rPr>
          <w:sz w:val="26"/>
          <w:szCs w:val="26"/>
        </w:rPr>
      </w:pPr>
    </w:p>
    <w:p w14:paraId="194EE68C" w14:textId="272FB2FA" w:rsidR="00DF61CA" w:rsidRDefault="003D1534">
      <w:pPr>
        <w:spacing w:before="11"/>
        <w:ind w:left="240"/>
        <w:rPr>
          <w:rFonts w:ascii="Calibri" w:eastAsia="Calibri" w:hAnsi="Calibri" w:cs="Calibri"/>
          <w:b/>
          <w:sz w:val="24"/>
          <w:szCs w:val="24"/>
        </w:rPr>
      </w:pPr>
      <w:r>
        <w:rPr>
          <w:rFonts w:ascii="Calibri" w:eastAsia="Calibri" w:hAnsi="Calibri" w:cs="Calibri"/>
          <w:b/>
          <w:sz w:val="24"/>
          <w:szCs w:val="24"/>
        </w:rPr>
        <w:t xml:space="preserve">name of table: </w:t>
      </w:r>
      <w:r w:rsidR="007213DD">
        <w:rPr>
          <w:rFonts w:ascii="Calibri" w:eastAsia="Calibri" w:hAnsi="Calibri" w:cs="Calibri"/>
          <w:b/>
          <w:sz w:val="24"/>
          <w:szCs w:val="24"/>
        </w:rPr>
        <w:t>shelves</w:t>
      </w:r>
    </w:p>
    <w:tbl>
      <w:tblPr>
        <w:tblStyle w:val="TableGrid"/>
        <w:tblW w:w="0" w:type="auto"/>
        <w:tblInd w:w="240" w:type="dxa"/>
        <w:tblLook w:val="04A0" w:firstRow="1" w:lastRow="0" w:firstColumn="1" w:lastColumn="0" w:noHBand="0" w:noVBand="1"/>
      </w:tblPr>
      <w:tblGrid>
        <w:gridCol w:w="3263"/>
        <w:gridCol w:w="2964"/>
        <w:gridCol w:w="3263"/>
      </w:tblGrid>
      <w:tr w:rsidR="00275D05" w14:paraId="61C78498" w14:textId="77777777" w:rsidTr="00275D05">
        <w:trPr>
          <w:trHeight w:val="481"/>
        </w:trPr>
        <w:tc>
          <w:tcPr>
            <w:tcW w:w="3263" w:type="dxa"/>
          </w:tcPr>
          <w:p w14:paraId="02EF4FAC" w14:textId="77777777" w:rsidR="00275D05" w:rsidRDefault="00275D05">
            <w:pPr>
              <w:spacing w:before="11"/>
              <w:rPr>
                <w:rFonts w:ascii="Calibri" w:eastAsia="Calibri" w:hAnsi="Calibri" w:cs="Calibri"/>
                <w:sz w:val="24"/>
                <w:szCs w:val="24"/>
              </w:rPr>
            </w:pPr>
            <w:proofErr w:type="spellStart"/>
            <w:r>
              <w:rPr>
                <w:rFonts w:ascii="Calibri" w:eastAsia="Calibri" w:hAnsi="Calibri" w:cs="Calibri"/>
                <w:b/>
                <w:sz w:val="22"/>
                <w:szCs w:val="22"/>
                <w:u w:val="single" w:color="000000"/>
              </w:rPr>
              <w:t>Shelf</w:t>
            </w:r>
            <w:r w:rsidR="00CD5E90">
              <w:rPr>
                <w:spacing w:val="-11"/>
                <w:sz w:val="22"/>
                <w:szCs w:val="22"/>
                <w:u w:val="single" w:color="000000"/>
              </w:rPr>
              <w:t>I</w:t>
            </w:r>
            <w:r>
              <w:rPr>
                <w:rFonts w:ascii="Calibri" w:eastAsia="Calibri" w:hAnsi="Calibri" w:cs="Calibri"/>
                <w:b/>
                <w:sz w:val="22"/>
                <w:szCs w:val="22"/>
                <w:u w:val="single" w:color="000000"/>
              </w:rPr>
              <w:t>d</w:t>
            </w:r>
            <w:proofErr w:type="spellEnd"/>
            <w:r>
              <w:rPr>
                <w:rFonts w:ascii="Calibri" w:eastAsia="Calibri" w:hAnsi="Calibri" w:cs="Calibri"/>
                <w:b/>
                <w:sz w:val="22"/>
                <w:szCs w:val="22"/>
              </w:rPr>
              <w:t xml:space="preserve">                                                    </w:t>
            </w:r>
            <w:r>
              <w:rPr>
                <w:rFonts w:ascii="Calibri" w:eastAsia="Calibri" w:hAnsi="Calibri" w:cs="Calibri"/>
                <w:b/>
                <w:spacing w:val="17"/>
                <w:sz w:val="22"/>
                <w:szCs w:val="22"/>
              </w:rPr>
              <w:t xml:space="preserve"> </w:t>
            </w:r>
          </w:p>
        </w:tc>
        <w:tc>
          <w:tcPr>
            <w:tcW w:w="2964" w:type="dxa"/>
          </w:tcPr>
          <w:p w14:paraId="31D01F8D" w14:textId="77777777" w:rsidR="00275D05" w:rsidRDefault="008A17DD" w:rsidP="00456587">
            <w:pPr>
              <w:spacing w:before="10" w:line="260" w:lineRule="exact"/>
              <w:ind w:left="240"/>
              <w:rPr>
                <w:rFonts w:ascii="Calibri" w:eastAsia="Calibri" w:hAnsi="Calibri" w:cs="Calibri"/>
                <w:sz w:val="22"/>
                <w:szCs w:val="22"/>
              </w:rPr>
            </w:pPr>
            <w:proofErr w:type="spellStart"/>
            <w:r>
              <w:rPr>
                <w:rFonts w:ascii="Calibri" w:eastAsia="Calibri" w:hAnsi="Calibri" w:cs="Calibri"/>
                <w:sz w:val="22"/>
                <w:szCs w:val="22"/>
              </w:rPr>
              <w:t>ShelfN</w:t>
            </w:r>
            <w:r w:rsidR="00275D05">
              <w:rPr>
                <w:rFonts w:ascii="Calibri" w:eastAsia="Calibri" w:hAnsi="Calibri" w:cs="Calibri"/>
                <w:sz w:val="22"/>
                <w:szCs w:val="22"/>
              </w:rPr>
              <w:t>ame</w:t>
            </w:r>
            <w:proofErr w:type="spellEnd"/>
          </w:p>
        </w:tc>
        <w:tc>
          <w:tcPr>
            <w:tcW w:w="3263" w:type="dxa"/>
          </w:tcPr>
          <w:p w14:paraId="18572232" w14:textId="77777777" w:rsidR="00275D05" w:rsidRPr="008A17DD" w:rsidRDefault="00275D05" w:rsidP="00456587">
            <w:pPr>
              <w:spacing w:before="10" w:line="260" w:lineRule="exact"/>
              <w:ind w:left="240"/>
              <w:rPr>
                <w:rFonts w:ascii="Calibri" w:eastAsia="Calibri" w:hAnsi="Calibri" w:cs="Calibri"/>
                <w:b/>
                <w:bCs/>
                <w:sz w:val="22"/>
                <w:szCs w:val="22"/>
                <w:u w:val="single"/>
              </w:rPr>
            </w:pPr>
            <w:proofErr w:type="spellStart"/>
            <w:r w:rsidRPr="008A17DD">
              <w:rPr>
                <w:rFonts w:ascii="Calibri" w:eastAsia="Calibri" w:hAnsi="Calibri" w:cs="Calibri"/>
                <w:b/>
                <w:bCs/>
                <w:sz w:val="22"/>
                <w:szCs w:val="22"/>
                <w:u w:val="single"/>
              </w:rPr>
              <w:t>BookId</w:t>
            </w:r>
            <w:proofErr w:type="spellEnd"/>
          </w:p>
        </w:tc>
      </w:tr>
      <w:tr w:rsidR="00275D05" w14:paraId="74DD36E6" w14:textId="77777777" w:rsidTr="00275D05">
        <w:trPr>
          <w:trHeight w:val="463"/>
        </w:trPr>
        <w:tc>
          <w:tcPr>
            <w:tcW w:w="3263" w:type="dxa"/>
          </w:tcPr>
          <w:p w14:paraId="3E36B068" w14:textId="77777777" w:rsidR="00275D05" w:rsidRPr="00456587" w:rsidRDefault="00275D05" w:rsidP="00275D05">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tc>
        <w:tc>
          <w:tcPr>
            <w:tcW w:w="2964" w:type="dxa"/>
          </w:tcPr>
          <w:p w14:paraId="531A62EB" w14:textId="77777777" w:rsidR="00275D05" w:rsidRDefault="00275D05" w:rsidP="00275D05">
            <w:pPr>
              <w:spacing w:line="260" w:lineRule="exact"/>
              <w:ind w:left="102"/>
              <w:rPr>
                <w:rFonts w:ascii="Calibri" w:eastAsia="Calibri" w:hAnsi="Calibri" w:cs="Calibri"/>
                <w:b/>
                <w:position w:val="1"/>
                <w:sz w:val="22"/>
                <w:szCs w:val="22"/>
                <w:u w:val="single" w:color="000000"/>
              </w:rPr>
            </w:pPr>
            <w:r>
              <w:rPr>
                <w:rFonts w:ascii="Consolas" w:hAnsi="Consolas" w:cs="Consolas"/>
                <w:color w:val="000000"/>
                <w:shd w:val="clear" w:color="auto" w:fill="FFFFFF"/>
              </w:rPr>
              <w:t>Varchar(255)</w:t>
            </w:r>
          </w:p>
        </w:tc>
        <w:tc>
          <w:tcPr>
            <w:tcW w:w="3263" w:type="dxa"/>
          </w:tcPr>
          <w:p w14:paraId="3651A2BE" w14:textId="77777777" w:rsidR="00275D05" w:rsidRPr="00456587" w:rsidRDefault="00275D05" w:rsidP="00275D05">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tc>
      </w:tr>
    </w:tbl>
    <w:p w14:paraId="65901AA0" w14:textId="77777777" w:rsidR="00456587" w:rsidRDefault="00456587">
      <w:pPr>
        <w:spacing w:before="11"/>
        <w:ind w:left="240"/>
        <w:rPr>
          <w:rFonts w:ascii="Calibri" w:eastAsia="Calibri" w:hAnsi="Calibri" w:cs="Calibri"/>
          <w:sz w:val="24"/>
          <w:szCs w:val="24"/>
        </w:rPr>
      </w:pPr>
    </w:p>
    <w:p w14:paraId="645A5CBE" w14:textId="77777777" w:rsidR="00DF61CA" w:rsidRDefault="00DF61CA">
      <w:pPr>
        <w:spacing w:line="200" w:lineRule="exact"/>
      </w:pPr>
    </w:p>
    <w:p w14:paraId="79A4BF16" w14:textId="77777777" w:rsidR="00DF61CA" w:rsidRDefault="00DF61CA">
      <w:pPr>
        <w:spacing w:before="9" w:line="260" w:lineRule="exact"/>
        <w:rPr>
          <w:sz w:val="26"/>
          <w:szCs w:val="26"/>
        </w:rPr>
      </w:pPr>
    </w:p>
    <w:p w14:paraId="40439592" w14:textId="77777777" w:rsidR="00DF61CA" w:rsidRDefault="007213DD">
      <w:pPr>
        <w:spacing w:before="15" w:line="259" w:lineRule="auto"/>
        <w:ind w:left="150" w:right="63" w:hanging="41"/>
        <w:rPr>
          <w:rFonts w:ascii="Calibri" w:eastAsia="Calibri" w:hAnsi="Calibri" w:cs="Calibri"/>
          <w:sz w:val="22"/>
          <w:szCs w:val="22"/>
        </w:rPr>
      </w:pPr>
      <w:r>
        <w:rPr>
          <w:rFonts w:ascii="Calibri" w:eastAsia="Calibri" w:hAnsi="Calibri" w:cs="Calibri"/>
          <w:sz w:val="22"/>
          <w:szCs w:val="22"/>
          <w:highlight w:val="yellow"/>
        </w:rPr>
        <w:t>you</w:t>
      </w:r>
      <w:r>
        <w:rPr>
          <w:spacing w:val="-10"/>
          <w:sz w:val="22"/>
          <w:szCs w:val="22"/>
          <w:highlight w:val="yellow"/>
        </w:rPr>
        <w:t xml:space="preserve"> </w:t>
      </w:r>
      <w:r>
        <w:rPr>
          <w:rFonts w:ascii="Calibri" w:eastAsia="Calibri" w:hAnsi="Calibri" w:cs="Calibri"/>
          <w:sz w:val="22"/>
          <w:szCs w:val="22"/>
          <w:highlight w:val="yellow"/>
        </w:rPr>
        <w:t>should</w:t>
      </w:r>
      <w:r>
        <w:rPr>
          <w:spacing w:val="-13"/>
          <w:sz w:val="22"/>
          <w:szCs w:val="22"/>
          <w:highlight w:val="yellow"/>
        </w:rPr>
        <w:t xml:space="preserve"> </w:t>
      </w:r>
      <w:r>
        <w:rPr>
          <w:rFonts w:ascii="Calibri" w:eastAsia="Calibri" w:hAnsi="Calibri" w:cs="Calibri"/>
          <w:spacing w:val="2"/>
          <w:sz w:val="22"/>
          <w:szCs w:val="22"/>
          <w:highlight w:val="yellow"/>
        </w:rPr>
        <w:t>s</w:t>
      </w:r>
      <w:r>
        <w:rPr>
          <w:rFonts w:ascii="Calibri" w:eastAsia="Calibri" w:hAnsi="Calibri" w:cs="Calibri"/>
          <w:sz w:val="22"/>
          <w:szCs w:val="22"/>
          <w:highlight w:val="yellow"/>
        </w:rPr>
        <w:t>ubm</w:t>
      </w:r>
      <w:r>
        <w:rPr>
          <w:rFonts w:ascii="Calibri" w:eastAsia="Calibri" w:hAnsi="Calibri" w:cs="Calibri"/>
          <w:spacing w:val="1"/>
          <w:sz w:val="22"/>
          <w:szCs w:val="22"/>
          <w:highlight w:val="yellow"/>
        </w:rPr>
        <w:t>i</w:t>
      </w:r>
      <w:r>
        <w:rPr>
          <w:rFonts w:ascii="Calibri" w:eastAsia="Calibri" w:hAnsi="Calibri" w:cs="Calibri"/>
          <w:sz w:val="22"/>
          <w:szCs w:val="22"/>
          <w:highlight w:val="yellow"/>
        </w:rPr>
        <w:t>t</w:t>
      </w:r>
      <w:r>
        <w:rPr>
          <w:spacing w:val="-12"/>
          <w:sz w:val="22"/>
          <w:szCs w:val="22"/>
          <w:highlight w:val="yellow"/>
        </w:rPr>
        <w:t xml:space="preserve"> </w:t>
      </w:r>
      <w:r>
        <w:rPr>
          <w:rFonts w:ascii="Calibri" w:eastAsia="Calibri" w:hAnsi="Calibri" w:cs="Calibri"/>
          <w:sz w:val="22"/>
          <w:szCs w:val="22"/>
          <w:highlight w:val="yellow"/>
        </w:rPr>
        <w:t>d</w:t>
      </w:r>
      <w:r>
        <w:rPr>
          <w:rFonts w:ascii="Calibri" w:eastAsia="Calibri" w:hAnsi="Calibri" w:cs="Calibri"/>
          <w:spacing w:val="2"/>
          <w:sz w:val="22"/>
          <w:szCs w:val="22"/>
          <w:highlight w:val="yellow"/>
        </w:rPr>
        <w:t>a</w:t>
      </w:r>
      <w:r>
        <w:rPr>
          <w:rFonts w:ascii="Calibri" w:eastAsia="Calibri" w:hAnsi="Calibri" w:cs="Calibri"/>
          <w:sz w:val="22"/>
          <w:szCs w:val="22"/>
          <w:highlight w:val="yellow"/>
        </w:rPr>
        <w:t>tabase</w:t>
      </w:r>
      <w:r>
        <w:rPr>
          <w:spacing w:val="-15"/>
          <w:sz w:val="22"/>
          <w:szCs w:val="22"/>
          <w:highlight w:val="yellow"/>
        </w:rPr>
        <w:t xml:space="preserve"> </w:t>
      </w:r>
      <w:r>
        <w:rPr>
          <w:rFonts w:ascii="Calibri" w:eastAsia="Calibri" w:hAnsi="Calibri" w:cs="Calibri"/>
          <w:sz w:val="22"/>
          <w:szCs w:val="22"/>
          <w:highlight w:val="yellow"/>
        </w:rPr>
        <w:t>.</w:t>
      </w:r>
      <w:proofErr w:type="spellStart"/>
      <w:r>
        <w:rPr>
          <w:rFonts w:ascii="Calibri" w:eastAsia="Calibri" w:hAnsi="Calibri" w:cs="Calibri"/>
          <w:sz w:val="22"/>
          <w:szCs w:val="22"/>
          <w:highlight w:val="yellow"/>
        </w:rPr>
        <w:t>sql</w:t>
      </w:r>
      <w:proofErr w:type="spellEnd"/>
      <w:r>
        <w:rPr>
          <w:spacing w:val="-10"/>
          <w:sz w:val="22"/>
          <w:szCs w:val="22"/>
          <w:highlight w:val="yellow"/>
        </w:rPr>
        <w:t xml:space="preserve"> </w:t>
      </w:r>
      <w:r>
        <w:rPr>
          <w:rFonts w:ascii="Calibri" w:eastAsia="Calibri" w:hAnsi="Calibri" w:cs="Calibri"/>
          <w:sz w:val="22"/>
          <w:szCs w:val="22"/>
          <w:highlight w:val="yellow"/>
        </w:rPr>
        <w:t>file</w:t>
      </w:r>
      <w:r>
        <w:rPr>
          <w:spacing w:val="-8"/>
          <w:sz w:val="22"/>
          <w:szCs w:val="22"/>
          <w:highlight w:val="yellow"/>
        </w:rPr>
        <w:t xml:space="preserve"> </w:t>
      </w:r>
    </w:p>
    <w:p w14:paraId="7BCDCF23" w14:textId="77777777" w:rsidR="00DF61CA" w:rsidRDefault="00DF61CA">
      <w:pPr>
        <w:spacing w:line="200" w:lineRule="exact"/>
      </w:pPr>
    </w:p>
    <w:p w14:paraId="21906E66" w14:textId="77777777" w:rsidR="00DF61CA" w:rsidRDefault="00DF61CA">
      <w:pPr>
        <w:spacing w:line="280" w:lineRule="exact"/>
        <w:rPr>
          <w:sz w:val="28"/>
          <w:szCs w:val="28"/>
        </w:rPr>
      </w:pPr>
    </w:p>
    <w:p w14:paraId="588D2CC4" w14:textId="77777777" w:rsidR="009767B8" w:rsidRDefault="009767B8">
      <w:pPr>
        <w:spacing w:line="280" w:lineRule="exact"/>
        <w:rPr>
          <w:sz w:val="28"/>
          <w:szCs w:val="28"/>
        </w:rPr>
      </w:pPr>
    </w:p>
    <w:p w14:paraId="3CE7FC1F" w14:textId="77777777" w:rsidR="00DF61CA" w:rsidRDefault="007213DD">
      <w:pPr>
        <w:ind w:left="150"/>
        <w:rPr>
          <w:rFonts w:ascii="Cambria" w:eastAsia="Cambria" w:hAnsi="Cambria" w:cs="Cambria"/>
          <w:sz w:val="32"/>
          <w:szCs w:val="32"/>
        </w:rPr>
      </w:pPr>
      <w:r>
        <w:rPr>
          <w:rFonts w:ascii="Cambria" w:eastAsia="Cambria" w:hAnsi="Cambria" w:cs="Cambria"/>
          <w:b/>
          <w:sz w:val="32"/>
          <w:szCs w:val="32"/>
        </w:rPr>
        <w:lastRenderedPageBreak/>
        <w:t>Submission</w:t>
      </w:r>
      <w:r>
        <w:rPr>
          <w:rFonts w:ascii="Cambria" w:eastAsia="Cambria" w:hAnsi="Cambria" w:cs="Cambria"/>
          <w:b/>
          <w:spacing w:val="-1"/>
          <w:sz w:val="32"/>
          <w:szCs w:val="32"/>
        </w:rPr>
        <w:t>:</w:t>
      </w:r>
      <w:r>
        <w:rPr>
          <w:rFonts w:ascii="Cambria" w:eastAsia="Cambria" w:hAnsi="Cambria" w:cs="Cambria"/>
          <w:b/>
          <w:sz w:val="32"/>
          <w:szCs w:val="32"/>
        </w:rPr>
        <w:t xml:space="preserve"> </w:t>
      </w:r>
    </w:p>
    <w:p w14:paraId="2AC00C87" w14:textId="77777777" w:rsidR="00363294" w:rsidRPr="00363294" w:rsidRDefault="00363294" w:rsidP="00565405">
      <w:pPr>
        <w:spacing w:before="29"/>
        <w:ind w:left="150"/>
        <w:rPr>
          <w:rFonts w:ascii="Calibri" w:eastAsia="Calibri" w:hAnsi="Calibri" w:cs="Calibri"/>
          <w:b/>
          <w:sz w:val="22"/>
          <w:szCs w:val="22"/>
        </w:rPr>
      </w:pPr>
      <w:r w:rsidRPr="00363294">
        <w:rPr>
          <w:rFonts w:ascii="Calibri" w:eastAsia="Calibri" w:hAnsi="Calibri" w:cs="Calibri"/>
          <w:b/>
          <w:sz w:val="22"/>
          <w:szCs w:val="22"/>
        </w:rPr>
        <w:t xml:space="preserve">Zip your </w:t>
      </w:r>
      <w:r w:rsidR="00565405">
        <w:rPr>
          <w:rFonts w:ascii="Calibri" w:eastAsia="Calibri" w:hAnsi="Calibri" w:cs="Calibri"/>
          <w:b/>
          <w:sz w:val="22"/>
          <w:szCs w:val="22"/>
        </w:rPr>
        <w:t>HTML</w:t>
      </w:r>
      <w:r w:rsidRPr="00363294">
        <w:rPr>
          <w:rFonts w:ascii="Calibri" w:eastAsia="Calibri" w:hAnsi="Calibri" w:cs="Calibri"/>
          <w:b/>
          <w:sz w:val="22"/>
          <w:szCs w:val="22"/>
        </w:rPr>
        <w:t xml:space="preserve"> and </w:t>
      </w:r>
      <w:proofErr w:type="spellStart"/>
      <w:r w:rsidR="00565405">
        <w:rPr>
          <w:rFonts w:ascii="Calibri" w:eastAsia="Calibri" w:hAnsi="Calibri" w:cs="Calibri"/>
          <w:b/>
          <w:sz w:val="22"/>
          <w:szCs w:val="22"/>
        </w:rPr>
        <w:t>PhP</w:t>
      </w:r>
      <w:proofErr w:type="spellEnd"/>
      <w:r w:rsidRPr="00363294">
        <w:rPr>
          <w:rFonts w:ascii="Calibri" w:eastAsia="Calibri" w:hAnsi="Calibri" w:cs="Calibri"/>
          <w:b/>
          <w:sz w:val="22"/>
          <w:szCs w:val="22"/>
        </w:rPr>
        <w:t xml:space="preserve"> files, and participation file (i.e. who worked on which part or if you worked together). Then, submit this zip file on black board. Remember there is only one submission per group. Make sure to include all the files that are needed in order to run your program. </w:t>
      </w:r>
    </w:p>
    <w:p w14:paraId="24AD53A9" w14:textId="77777777" w:rsidR="00DF61CA" w:rsidRPr="00363294" w:rsidRDefault="00363294" w:rsidP="00363294">
      <w:pPr>
        <w:spacing w:before="29"/>
        <w:ind w:left="150"/>
        <w:rPr>
          <w:rFonts w:ascii="Calibri" w:eastAsia="Calibri" w:hAnsi="Calibri" w:cs="Calibri"/>
          <w:b/>
          <w:sz w:val="22"/>
          <w:szCs w:val="22"/>
        </w:rPr>
      </w:pPr>
      <w:r w:rsidRPr="00363294">
        <w:rPr>
          <w:rFonts w:ascii="Calibri" w:eastAsia="Calibri" w:hAnsi="Calibri" w:cs="Calibri"/>
          <w:b/>
          <w:sz w:val="22"/>
          <w:szCs w:val="22"/>
        </w:rPr>
        <w:t>Participation file is a simple txt file, which clarifies the specific participation of two members.</w:t>
      </w:r>
    </w:p>
    <w:sectPr w:rsidR="00DF61CA" w:rsidRPr="00363294">
      <w:pgSz w:w="12240" w:h="15840"/>
      <w:pgMar w:top="1480" w:right="1300" w:bottom="280" w:left="1200" w:header="0" w:footer="75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B1EBDF0" w14:textId="77777777" w:rsidR="0023711E" w:rsidRDefault="0023711E">
      <w:r>
        <w:separator/>
      </w:r>
    </w:p>
  </w:endnote>
  <w:endnote w:type="continuationSeparator" w:id="0">
    <w:p w14:paraId="47E8EDD5" w14:textId="77777777" w:rsidR="0023711E" w:rsidRDefault="0023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13574D" w14:textId="77777777" w:rsidR="00DF61CA" w:rsidRDefault="009D7C76">
    <w:pPr>
      <w:spacing w:line="200" w:lineRule="exact"/>
    </w:pPr>
    <w:r>
      <w:pict w14:anchorId="1658BF90">
        <v:shapetype id="_x0000_t202" coordsize="21600,21600" o:spt="202" path="m0,0l0,21600,21600,21600,21600,0xe">
          <v:stroke joinstyle="miter"/>
          <v:path gradientshapeok="t" o:connecttype="rect"/>
        </v:shapetype>
        <v:shape id="_x0000_s2051" type="#_x0000_t202" style="position:absolute;margin-left:456.2pt;margin-top:743.15pt;width:80.25pt;height:13.6pt;z-index:-251659776;mso-position-horizontal-relative:page;mso-position-vertical-relative:page" filled="f" stroked="f">
          <v:textbox style="mso-next-textbox:#_x0000_s2051" inset="0,0,0,0">
            <w:txbxContent>
              <w:p w14:paraId="4202293A" w14:textId="77777777" w:rsidR="00DF61CA" w:rsidRDefault="007213DD">
                <w:pPr>
                  <w:spacing w:line="240" w:lineRule="exact"/>
                  <w:ind w:left="20" w:right="-35"/>
                  <w:rPr>
                    <w:rFonts w:ascii="Calibri" w:eastAsia="Calibri" w:hAnsi="Calibri" w:cs="Calibri"/>
                    <w:sz w:val="22"/>
                    <w:szCs w:val="22"/>
                  </w:rPr>
                </w:pPr>
                <w:r>
                  <w:rPr>
                    <w:position w:val="1"/>
                    <w:sz w:val="22"/>
                    <w:szCs w:val="22"/>
                  </w:rPr>
                  <w:t>Page</w:t>
                </w:r>
                <w:r>
                  <w:rPr>
                    <w:spacing w:val="-4"/>
                    <w:position w:val="1"/>
                    <w:sz w:val="22"/>
                    <w:szCs w:val="22"/>
                  </w:rPr>
                  <w:t xml:space="preserve"> </w:t>
                </w:r>
                <w:r>
                  <w:fldChar w:fldCharType="begin"/>
                </w:r>
                <w:r>
                  <w:rPr>
                    <w:position w:val="1"/>
                    <w:sz w:val="22"/>
                    <w:szCs w:val="22"/>
                  </w:rPr>
                  <w:instrText xml:space="preserve"> PAGE </w:instrText>
                </w:r>
                <w:r>
                  <w:fldChar w:fldCharType="separate"/>
                </w:r>
                <w:r w:rsidR="009D7C76">
                  <w:rPr>
                    <w:noProof/>
                    <w:position w:val="1"/>
                    <w:sz w:val="22"/>
                    <w:szCs w:val="22"/>
                  </w:rPr>
                  <w:t>4</w:t>
                </w:r>
                <w:r>
                  <w:fldChar w:fldCharType="end"/>
                </w:r>
                <w:r>
                  <w:rPr>
                    <w:spacing w:val="-1"/>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4</w:t>
                </w:r>
                <w:r>
                  <w:rPr>
                    <w:spacing w:val="-7"/>
                    <w:position w:val="1"/>
                    <w:sz w:val="22"/>
                    <w:szCs w:val="22"/>
                  </w:rPr>
                  <w:t xml:space="preserve"> </w:t>
                </w:r>
                <w:r>
                  <w:rPr>
                    <w:rFonts w:ascii="Calibri" w:eastAsia="Calibri" w:hAnsi="Calibri" w:cs="Calibri"/>
                    <w:position w:val="1"/>
                    <w:sz w:val="22"/>
                    <w:szCs w:val="22"/>
                  </w:rPr>
                  <w:t>pages</w:t>
                </w:r>
              </w:p>
            </w:txbxContent>
          </v:textbox>
          <w10:wrap anchorx="page" anchory="page"/>
        </v:shape>
      </w:pict>
    </w:r>
    <w:r>
      <w:pict w14:anchorId="65B9A996">
        <v:shape id="_x0000_s2050" type="#_x0000_t202" style="position:absolute;margin-left:71pt;margin-top:743.75pt;width:86.7pt;height:13pt;z-index:-251658752;mso-position-horizontal-relative:page;mso-position-vertical-relative:page" filled="f" stroked="f">
          <v:textbox style="mso-next-textbox:#_x0000_s2050" inset="0,0,0,0">
            <w:txbxContent>
              <w:p w14:paraId="24D28DB6" w14:textId="6D1D7F38" w:rsidR="00DF61CA" w:rsidRDefault="00363294">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 xml:space="preserve">Zahra, </w:t>
                </w:r>
                <w:r w:rsidR="007213DD">
                  <w:rPr>
                    <w:rFonts w:ascii="Calibri" w:eastAsia="Calibri" w:hAnsi="Calibri" w:cs="Calibri"/>
                    <w:position w:val="1"/>
                    <w:sz w:val="22"/>
                    <w:szCs w:val="22"/>
                  </w:rPr>
                  <w:t>Satish</w:t>
                </w:r>
                <w:r w:rsidR="007213DD">
                  <w:rPr>
                    <w:rFonts w:ascii="Calibri" w:eastAsia="Calibri" w:hAnsi="Calibri" w:cs="Calibri"/>
                    <w:spacing w:val="-6"/>
                    <w:position w:val="1"/>
                    <w:sz w:val="22"/>
                    <w:szCs w:val="22"/>
                  </w:rPr>
                  <w:t xml:space="preserve"> </w:t>
                </w:r>
                <w:r w:rsidR="007213DD">
                  <w:rPr>
                    <w:rFonts w:ascii="Calibri" w:eastAsia="Calibri" w:hAnsi="Calibri" w:cs="Calibri"/>
                    <w:position w:val="1"/>
                    <w:sz w:val="22"/>
                    <w:szCs w:val="22"/>
                  </w:rPr>
                  <w:t>S</w:t>
                </w:r>
                <w:r w:rsidR="007213DD">
                  <w:rPr>
                    <w:rFonts w:ascii="Calibri" w:eastAsia="Calibri" w:hAnsi="Calibri" w:cs="Calibri"/>
                    <w:spacing w:val="1"/>
                    <w:position w:val="1"/>
                    <w:sz w:val="22"/>
                    <w:szCs w:val="22"/>
                  </w:rPr>
                  <w:t>i</w:t>
                </w:r>
                <w:r w:rsidR="007213DD">
                  <w:rPr>
                    <w:rFonts w:ascii="Calibri" w:eastAsia="Calibri" w:hAnsi="Calibri" w:cs="Calibri"/>
                    <w:position w:val="1"/>
                    <w:sz w:val="22"/>
                    <w:szCs w:val="22"/>
                  </w:rPr>
                  <w:t>manta</w:t>
                </w:r>
              </w:p>
            </w:txbxContent>
          </v:textbox>
          <w10:wrap anchorx="page" anchory="page"/>
        </v:shape>
      </w:pict>
    </w:r>
    <w:r>
      <w:pict w14:anchorId="1EABDB20">
        <v:shape id="_x0000_s2049" type="#_x0000_t202" style="position:absolute;margin-left:287.5pt;margin-top:743.75pt;width:55.15pt;height:13pt;z-index:-251657728;mso-position-horizontal-relative:page;mso-position-vertical-relative:page" filled="f" stroked="f">
          <v:textbox style="mso-next-textbox:#_x0000_s2049" inset="0,0,0,0">
            <w:txbxContent>
              <w:p w14:paraId="775ED37F" w14:textId="77777777" w:rsidR="00DF61CA" w:rsidRDefault="007213DD">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201</w:t>
                </w:r>
                <w:r w:rsidR="00363294">
                  <w:rPr>
                    <w:rFonts w:ascii="Calibri" w:eastAsia="Calibri" w:hAnsi="Calibri" w:cs="Calibri"/>
                    <w:position w:val="1"/>
                    <w:sz w:val="22"/>
                    <w:szCs w:val="22"/>
                  </w:rPr>
                  <w:t>6</w:t>
                </w:r>
                <w:r>
                  <w:rPr>
                    <w:rFonts w:ascii="Calibri" w:eastAsia="Calibri" w:hAnsi="Calibri" w:cs="Calibri"/>
                    <w:position w:val="1"/>
                    <w:sz w:val="22"/>
                    <w:szCs w:val="22"/>
                  </w:rPr>
                  <w:t>/10/</w:t>
                </w:r>
                <w:r w:rsidR="00363294">
                  <w:rPr>
                    <w:rFonts w:ascii="Calibri" w:eastAsia="Calibri" w:hAnsi="Calibri" w:cs="Calibri"/>
                    <w:position w:val="1"/>
                    <w:sz w:val="22"/>
                    <w:szCs w:val="22"/>
                  </w:rPr>
                  <w:t>13</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9C4D0F0" w14:textId="77777777" w:rsidR="0023711E" w:rsidRDefault="0023711E">
      <w:r>
        <w:separator/>
      </w:r>
    </w:p>
  </w:footnote>
  <w:footnote w:type="continuationSeparator" w:id="0">
    <w:p w14:paraId="00A580B9" w14:textId="77777777" w:rsidR="0023711E" w:rsidRDefault="002371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39E262D"/>
    <w:multiLevelType w:val="hybridMultilevel"/>
    <w:tmpl w:val="8B8861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31CD34BF"/>
    <w:multiLevelType w:val="hybridMultilevel"/>
    <w:tmpl w:val="79D07B6A"/>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35CD312D"/>
    <w:multiLevelType w:val="hybridMultilevel"/>
    <w:tmpl w:val="83BEA24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39EB28C0"/>
    <w:multiLevelType w:val="hybridMultilevel"/>
    <w:tmpl w:val="F5380482"/>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575C28A6"/>
    <w:multiLevelType w:val="multilevel"/>
    <w:tmpl w:val="3FD8B99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activeWritingStyle w:appName="MSWord" w:lang="en-US" w:vendorID="64" w:dllVersion="131078" w:nlCheck="1" w:checkStyle="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CA"/>
    <w:rsid w:val="00234496"/>
    <w:rsid w:val="0023711E"/>
    <w:rsid w:val="00275D05"/>
    <w:rsid w:val="00287CD3"/>
    <w:rsid w:val="002F1BAF"/>
    <w:rsid w:val="00363294"/>
    <w:rsid w:val="003B416B"/>
    <w:rsid w:val="003C702E"/>
    <w:rsid w:val="003D1534"/>
    <w:rsid w:val="00456587"/>
    <w:rsid w:val="00565405"/>
    <w:rsid w:val="007213DD"/>
    <w:rsid w:val="00761AE2"/>
    <w:rsid w:val="00797BDF"/>
    <w:rsid w:val="007A2637"/>
    <w:rsid w:val="0086280B"/>
    <w:rsid w:val="008A17DD"/>
    <w:rsid w:val="008F3779"/>
    <w:rsid w:val="009767B8"/>
    <w:rsid w:val="009D7C76"/>
    <w:rsid w:val="00BB5927"/>
    <w:rsid w:val="00BD0870"/>
    <w:rsid w:val="00CD5E90"/>
    <w:rsid w:val="00D040B1"/>
    <w:rsid w:val="00D04CB2"/>
    <w:rsid w:val="00D11D12"/>
    <w:rsid w:val="00DC0B05"/>
    <w:rsid w:val="00DF61CA"/>
    <w:rsid w:val="00E35C22"/>
    <w:rsid w:val="00E70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DA2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63294"/>
    <w:pPr>
      <w:ind w:left="720"/>
      <w:contextualSpacing/>
    </w:pPr>
  </w:style>
  <w:style w:type="paragraph" w:styleId="Header">
    <w:name w:val="header"/>
    <w:basedOn w:val="Normal"/>
    <w:link w:val="HeaderChar"/>
    <w:uiPriority w:val="99"/>
    <w:unhideWhenUsed/>
    <w:rsid w:val="00363294"/>
    <w:pPr>
      <w:tabs>
        <w:tab w:val="center" w:pos="4680"/>
        <w:tab w:val="right" w:pos="9360"/>
      </w:tabs>
    </w:pPr>
  </w:style>
  <w:style w:type="character" w:customStyle="1" w:styleId="HeaderChar">
    <w:name w:val="Header Char"/>
    <w:basedOn w:val="DefaultParagraphFont"/>
    <w:link w:val="Header"/>
    <w:uiPriority w:val="99"/>
    <w:rsid w:val="00363294"/>
  </w:style>
  <w:style w:type="paragraph" w:styleId="Footer">
    <w:name w:val="footer"/>
    <w:basedOn w:val="Normal"/>
    <w:link w:val="FooterChar"/>
    <w:uiPriority w:val="99"/>
    <w:unhideWhenUsed/>
    <w:rsid w:val="00363294"/>
    <w:pPr>
      <w:tabs>
        <w:tab w:val="center" w:pos="4680"/>
        <w:tab w:val="right" w:pos="9360"/>
      </w:tabs>
    </w:pPr>
  </w:style>
  <w:style w:type="character" w:customStyle="1" w:styleId="FooterChar">
    <w:name w:val="Footer Char"/>
    <w:basedOn w:val="DefaultParagraphFont"/>
    <w:link w:val="Footer"/>
    <w:uiPriority w:val="99"/>
    <w:rsid w:val="00363294"/>
  </w:style>
  <w:style w:type="paragraph" w:customStyle="1" w:styleId="m-344417077991471182gmail-msonormal">
    <w:name w:val="m_-344417077991471182gmail-msonormal"/>
    <w:basedOn w:val="Normal"/>
    <w:rsid w:val="007A2637"/>
    <w:pPr>
      <w:spacing w:before="100" w:beforeAutospacing="1" w:after="100" w:afterAutospacing="1"/>
    </w:pPr>
    <w:rPr>
      <w:sz w:val="24"/>
      <w:szCs w:val="24"/>
    </w:rPr>
  </w:style>
  <w:style w:type="character" w:customStyle="1" w:styleId="apple-converted-space">
    <w:name w:val="apple-converted-space"/>
    <w:basedOn w:val="DefaultParagraphFont"/>
    <w:rsid w:val="007A2637"/>
  </w:style>
  <w:style w:type="table" w:styleId="TableGrid">
    <w:name w:val="Table Grid"/>
    <w:basedOn w:val="TableNormal"/>
    <w:uiPriority w:val="59"/>
    <w:rsid w:val="00761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A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63294"/>
    <w:pPr>
      <w:ind w:left="720"/>
      <w:contextualSpacing/>
    </w:pPr>
  </w:style>
  <w:style w:type="paragraph" w:styleId="Header">
    <w:name w:val="header"/>
    <w:basedOn w:val="Normal"/>
    <w:link w:val="HeaderChar"/>
    <w:uiPriority w:val="99"/>
    <w:unhideWhenUsed/>
    <w:rsid w:val="00363294"/>
    <w:pPr>
      <w:tabs>
        <w:tab w:val="center" w:pos="4680"/>
        <w:tab w:val="right" w:pos="9360"/>
      </w:tabs>
    </w:pPr>
  </w:style>
  <w:style w:type="character" w:customStyle="1" w:styleId="HeaderChar">
    <w:name w:val="Header Char"/>
    <w:basedOn w:val="DefaultParagraphFont"/>
    <w:link w:val="Header"/>
    <w:uiPriority w:val="99"/>
    <w:rsid w:val="00363294"/>
  </w:style>
  <w:style w:type="paragraph" w:styleId="Footer">
    <w:name w:val="footer"/>
    <w:basedOn w:val="Normal"/>
    <w:link w:val="FooterChar"/>
    <w:uiPriority w:val="99"/>
    <w:unhideWhenUsed/>
    <w:rsid w:val="00363294"/>
    <w:pPr>
      <w:tabs>
        <w:tab w:val="center" w:pos="4680"/>
        <w:tab w:val="right" w:pos="9360"/>
      </w:tabs>
    </w:pPr>
  </w:style>
  <w:style w:type="character" w:customStyle="1" w:styleId="FooterChar">
    <w:name w:val="Footer Char"/>
    <w:basedOn w:val="DefaultParagraphFont"/>
    <w:link w:val="Footer"/>
    <w:uiPriority w:val="99"/>
    <w:rsid w:val="00363294"/>
  </w:style>
  <w:style w:type="paragraph" w:customStyle="1" w:styleId="m-344417077991471182gmail-msonormal">
    <w:name w:val="m_-344417077991471182gmail-msonormal"/>
    <w:basedOn w:val="Normal"/>
    <w:rsid w:val="007A2637"/>
    <w:pPr>
      <w:spacing w:before="100" w:beforeAutospacing="1" w:after="100" w:afterAutospacing="1"/>
    </w:pPr>
    <w:rPr>
      <w:sz w:val="24"/>
      <w:szCs w:val="24"/>
    </w:rPr>
  </w:style>
  <w:style w:type="character" w:customStyle="1" w:styleId="apple-converted-space">
    <w:name w:val="apple-converted-space"/>
    <w:basedOn w:val="DefaultParagraphFont"/>
    <w:rsid w:val="007A2637"/>
  </w:style>
  <w:style w:type="table" w:styleId="TableGrid">
    <w:name w:val="Table Grid"/>
    <w:basedOn w:val="TableNormal"/>
    <w:uiPriority w:val="59"/>
    <w:rsid w:val="00761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A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396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xxx.xxx" TargetMode="External"/><Relationship Id="rId12" Type="http://schemas.openxmlformats.org/officeDocument/2006/relationships/hyperlink" Target="http://www.w3schools.com/php/php_sessions.asp" TargetMode="External"/><Relationship Id="rId13" Type="http://schemas.openxmlformats.org/officeDocument/2006/relationships/hyperlink" Target="http://www.w3schools.com/sq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uwamp.com/en/" TargetMode="External"/><Relationship Id="rId10" Type="http://schemas.openxmlformats.org/officeDocument/2006/relationships/hyperlink" Target="mailto: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Hosseini, Seyedehzahra [COM S]</dc:creator>
  <cp:lastModifiedBy>Simanta Mitra</cp:lastModifiedBy>
  <cp:revision>17</cp:revision>
  <dcterms:created xsi:type="dcterms:W3CDTF">2016-10-14T14:58:00Z</dcterms:created>
  <dcterms:modified xsi:type="dcterms:W3CDTF">2016-10-14T18:12:00Z</dcterms:modified>
</cp:coreProperties>
</file>